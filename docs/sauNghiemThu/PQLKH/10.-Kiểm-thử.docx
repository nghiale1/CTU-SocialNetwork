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35A9F" w14:textId="77777777" w:rsidR="009423F4" w:rsidRPr="00DC6FD8" w:rsidRDefault="00635274" w:rsidP="00635274">
      <w:pPr>
        <w:pStyle w:val="Title"/>
        <w:rPr>
          <w:rFonts w:ascii="Times New Roman" w:hAnsi="Times New Roman"/>
          <w:szCs w:val="64"/>
        </w:rPr>
      </w:pPr>
      <w:bookmarkStart w:id="0" w:name="_Hlk481429406"/>
      <w:bookmarkStart w:id="1" w:name="_Hlk481429782"/>
      <w:r w:rsidRPr="00DC6FD8">
        <w:rPr>
          <w:rFonts w:ascii="Times New Roman" w:hAnsi="Times New Roman"/>
          <w:szCs w:val="64"/>
        </w:rPr>
        <w:t>KẾ HOẠCH</w:t>
      </w:r>
      <w:r w:rsidR="00AA09A9" w:rsidRPr="00DC6FD8">
        <w:rPr>
          <w:rFonts w:ascii="Times New Roman" w:hAnsi="Times New Roman"/>
          <w:szCs w:val="64"/>
        </w:rPr>
        <w:t xml:space="preserve"> KIỂM THỬ</w:t>
      </w:r>
    </w:p>
    <w:p w14:paraId="7BD8400D" w14:textId="77777777" w:rsidR="009423F4" w:rsidRPr="00DC6FD8" w:rsidRDefault="00AA09A9" w:rsidP="00FA7D34">
      <w:pPr>
        <w:pStyle w:val="Title"/>
        <w:spacing w:before="0" w:after="400"/>
        <w:rPr>
          <w:rFonts w:ascii="Times New Roman" w:hAnsi="Times New Roman"/>
          <w:sz w:val="40"/>
        </w:rPr>
      </w:pPr>
      <w:r w:rsidRPr="00DC6FD8">
        <w:rPr>
          <w:rFonts w:ascii="Times New Roman" w:hAnsi="Times New Roman"/>
          <w:sz w:val="40"/>
        </w:rPr>
        <w:t xml:space="preserve"> cho</w:t>
      </w:r>
    </w:p>
    <w:p w14:paraId="321E3F11" w14:textId="77777777" w:rsidR="001846CF" w:rsidRDefault="001846CF" w:rsidP="00FA7D34">
      <w:pPr>
        <w:pStyle w:val="ByLine"/>
        <w:rPr>
          <w:rFonts w:ascii="Times New Roman" w:hAnsi="Times New Roman"/>
          <w:bCs/>
          <w:sz w:val="64"/>
          <w:szCs w:val="64"/>
        </w:rPr>
      </w:pPr>
      <w:r w:rsidRPr="001846CF">
        <w:rPr>
          <w:rFonts w:ascii="Times New Roman" w:hAnsi="Times New Roman"/>
          <w:bCs/>
          <w:sz w:val="64"/>
          <w:szCs w:val="64"/>
        </w:rPr>
        <w:t xml:space="preserve">Mạng xã hội cho sinh viên </w:t>
      </w:r>
    </w:p>
    <w:p w14:paraId="4D662AE5" w14:textId="77777777" w:rsidR="001846CF" w:rsidRPr="001846CF" w:rsidRDefault="001846CF" w:rsidP="00FA7D34">
      <w:pPr>
        <w:pStyle w:val="ByLine"/>
        <w:rPr>
          <w:rFonts w:ascii="Times New Roman" w:hAnsi="Times New Roman"/>
          <w:bCs/>
          <w:sz w:val="64"/>
          <w:szCs w:val="64"/>
        </w:rPr>
      </w:pPr>
      <w:r w:rsidRPr="001846CF">
        <w:rPr>
          <w:rFonts w:ascii="Times New Roman" w:hAnsi="Times New Roman"/>
          <w:bCs/>
          <w:sz w:val="64"/>
          <w:szCs w:val="64"/>
        </w:rPr>
        <w:t>Đại học Cần Thơ</w:t>
      </w:r>
    </w:p>
    <w:p w14:paraId="6388641D" w14:textId="77777777" w:rsidR="009423F4" w:rsidRPr="00DC6FD8" w:rsidRDefault="001846CF" w:rsidP="00FA7D34">
      <w:pPr>
        <w:pStyle w:val="ByLine"/>
        <w:rPr>
          <w:rFonts w:ascii="Times New Roman" w:hAnsi="Times New Roman"/>
        </w:rPr>
      </w:pPr>
      <w:r>
        <w:rPr>
          <w:rFonts w:ascii="Times New Roman" w:hAnsi="Times New Roman"/>
        </w:rPr>
        <w:t xml:space="preserve"> Phiên bản v1</w:t>
      </w:r>
      <w:r w:rsidR="0071546A" w:rsidRPr="00DC6FD8">
        <w:rPr>
          <w:rFonts w:ascii="Times New Roman" w:hAnsi="Times New Roman"/>
        </w:rPr>
        <w:t>.0</w:t>
      </w:r>
      <w:r w:rsidR="009423F4" w:rsidRPr="00DC6FD8">
        <w:rPr>
          <w:rFonts w:ascii="Times New Roman" w:hAnsi="Times New Roman"/>
        </w:rPr>
        <w:t xml:space="preserve"> được phê chuẩn</w:t>
      </w:r>
    </w:p>
    <w:p w14:paraId="02758CF9" w14:textId="77777777" w:rsidR="00F20C47" w:rsidRPr="00DC6FD8" w:rsidRDefault="009423F4" w:rsidP="00FA7D34">
      <w:pPr>
        <w:pStyle w:val="ByLine"/>
        <w:rPr>
          <w:rFonts w:ascii="Times New Roman" w:hAnsi="Times New Roman"/>
        </w:rPr>
      </w:pPr>
      <w:r w:rsidRPr="00DC6FD8">
        <w:rPr>
          <w:rFonts w:ascii="Times New Roman" w:hAnsi="Times New Roman"/>
        </w:rPr>
        <w:t>Được chuẩn bị bởi</w:t>
      </w:r>
      <w:r w:rsidR="00C818D2" w:rsidRPr="00DC6FD8">
        <w:rPr>
          <w:rFonts w:ascii="Times New Roman" w:hAnsi="Times New Roman"/>
        </w:rPr>
        <w:t>:</w:t>
      </w:r>
    </w:p>
    <w:p w14:paraId="72ADD72A" w14:textId="77777777" w:rsidR="009423F4" w:rsidRDefault="009425BB" w:rsidP="00FA7D34">
      <w:pPr>
        <w:pStyle w:val="ByLine"/>
        <w:rPr>
          <w:rFonts w:ascii="Times New Roman" w:hAnsi="Times New Roman"/>
        </w:rPr>
      </w:pPr>
      <w:r>
        <w:rPr>
          <w:rFonts w:ascii="Times New Roman" w:hAnsi="Times New Roman"/>
        </w:rPr>
        <w:t xml:space="preserve">Lê </w:t>
      </w:r>
      <w:r w:rsidR="001846CF">
        <w:rPr>
          <w:rFonts w:ascii="Times New Roman" w:hAnsi="Times New Roman"/>
        </w:rPr>
        <w:t>Ngọc Đức</w:t>
      </w:r>
      <w:r>
        <w:rPr>
          <w:rFonts w:ascii="Times New Roman" w:hAnsi="Times New Roman"/>
        </w:rPr>
        <w:t xml:space="preserve"> </w:t>
      </w:r>
    </w:p>
    <w:p w14:paraId="122454A2" w14:textId="77777777" w:rsidR="009425BB" w:rsidRPr="00DC6FD8" w:rsidRDefault="001846CF" w:rsidP="00FA7D34">
      <w:pPr>
        <w:pStyle w:val="ByLine"/>
        <w:rPr>
          <w:rFonts w:ascii="Times New Roman" w:hAnsi="Times New Roman"/>
        </w:rPr>
      </w:pPr>
      <w:r>
        <w:rPr>
          <w:rFonts w:ascii="Times New Roman" w:hAnsi="Times New Roman"/>
        </w:rPr>
        <w:t>Đỗ Thị Ngọc Nguyên</w:t>
      </w:r>
    </w:p>
    <w:p w14:paraId="16CF8453" w14:textId="0C89158B" w:rsidR="004B4BA3" w:rsidRPr="00DC6FD8" w:rsidRDefault="00EA5A36" w:rsidP="00FA7D34">
      <w:pPr>
        <w:pStyle w:val="ByLine"/>
        <w:rPr>
          <w:rFonts w:ascii="Times New Roman" w:hAnsi="Times New Roman"/>
        </w:rPr>
      </w:pPr>
      <w:r>
        <w:rPr>
          <w:rFonts w:ascii="Times New Roman" w:hAnsi="Times New Roman"/>
        </w:rPr>
        <w:t>2</w:t>
      </w:r>
      <w:r w:rsidR="002D376F">
        <w:rPr>
          <w:rFonts w:ascii="Times New Roman" w:hAnsi="Times New Roman"/>
        </w:rPr>
        <w:t>0/10/2020</w:t>
      </w:r>
    </w:p>
    <w:bookmarkEnd w:id="0"/>
    <w:p w14:paraId="321423D8" w14:textId="77777777" w:rsidR="004B4BA3" w:rsidRPr="00DC6FD8" w:rsidRDefault="004B4BA3" w:rsidP="00FA7D34">
      <w:pPr>
        <w:pStyle w:val="ChangeHistoryTitle"/>
        <w:rPr>
          <w:rFonts w:ascii="Times New Roman" w:hAnsi="Times New Roman"/>
          <w:sz w:val="32"/>
        </w:rPr>
        <w:sectPr w:rsidR="004B4BA3" w:rsidRPr="00DC6FD8">
          <w:pgSz w:w="12240" w:h="15840" w:code="1"/>
          <w:pgMar w:top="1440" w:right="1440" w:bottom="1440" w:left="1440" w:header="720" w:footer="720" w:gutter="0"/>
          <w:pgNumType w:fmt="lowerRoman" w:start="1"/>
          <w:cols w:space="720"/>
        </w:sectPr>
      </w:pPr>
    </w:p>
    <w:p w14:paraId="49AFD814" w14:textId="77777777" w:rsidR="004B4BA3" w:rsidRPr="00DC6FD8" w:rsidRDefault="00D83CE4" w:rsidP="00FA7D34">
      <w:pPr>
        <w:pStyle w:val="TOCEntry"/>
        <w:spacing w:line="240" w:lineRule="auto"/>
        <w:jc w:val="center"/>
        <w:rPr>
          <w:rFonts w:ascii="Times New Roman" w:hAnsi="Times New Roman"/>
        </w:rPr>
      </w:pPr>
      <w:bookmarkStart w:id="2" w:name="_Toc344877432"/>
      <w:bookmarkStart w:id="3" w:name="_Toc344879822"/>
      <w:bookmarkStart w:id="4" w:name="_Toc346508722"/>
      <w:bookmarkStart w:id="5" w:name="_Toc346508952"/>
      <w:bookmarkStart w:id="6" w:name="_Toc346509227"/>
      <w:bookmarkEnd w:id="2"/>
      <w:bookmarkEnd w:id="3"/>
      <w:bookmarkEnd w:id="4"/>
      <w:bookmarkEnd w:id="5"/>
      <w:bookmarkEnd w:id="6"/>
      <w:r w:rsidRPr="00DC6FD8">
        <w:rPr>
          <w:rFonts w:ascii="Times New Roman" w:hAnsi="Times New Roman"/>
        </w:rPr>
        <w:lastRenderedPageBreak/>
        <w:t>Mục Lục</w:t>
      </w:r>
    </w:p>
    <w:sdt>
      <w:sdtPr>
        <w:rPr>
          <w:rFonts w:ascii="Times New Roman" w:eastAsia="Times New Roman" w:hAnsi="Times New Roman" w:cs="Times New Roman"/>
          <w:b/>
          <w:color w:val="auto"/>
          <w:sz w:val="24"/>
          <w:szCs w:val="20"/>
        </w:rPr>
        <w:id w:val="1860694058"/>
        <w:docPartObj>
          <w:docPartGallery w:val="Table of Contents"/>
          <w:docPartUnique/>
        </w:docPartObj>
      </w:sdtPr>
      <w:sdtEndPr>
        <w:rPr>
          <w:bCs/>
          <w:noProof/>
          <w:sz w:val="26"/>
          <w:szCs w:val="26"/>
        </w:rPr>
      </w:sdtEndPr>
      <w:sdtContent>
        <w:p w14:paraId="7A016375" w14:textId="77777777" w:rsidR="00C24726" w:rsidRPr="00DC6FD8" w:rsidRDefault="00C24726" w:rsidP="00304898">
          <w:pPr>
            <w:pStyle w:val="TOCHeading"/>
            <w:spacing w:before="60" w:after="60" w:line="240" w:lineRule="auto"/>
            <w:rPr>
              <w:rFonts w:ascii="Times New Roman" w:hAnsi="Times New Roman" w:cs="Times New Roman"/>
              <w:b/>
              <w:color w:val="auto"/>
              <w:sz w:val="26"/>
              <w:szCs w:val="26"/>
            </w:rPr>
          </w:pPr>
        </w:p>
        <w:p w14:paraId="22518ACC" w14:textId="77777777" w:rsidR="00EA5A36" w:rsidRPr="00EA5A36" w:rsidRDefault="00C24726" w:rsidP="00EA5A36">
          <w:pPr>
            <w:pStyle w:val="TOC1"/>
            <w:spacing w:after="60"/>
            <w:rPr>
              <w:rFonts w:ascii="Times New Roman" w:eastAsiaTheme="minorEastAsia" w:hAnsi="Times New Roman"/>
              <w:b w:val="0"/>
              <w:sz w:val="26"/>
              <w:szCs w:val="26"/>
            </w:rPr>
          </w:pPr>
          <w:r w:rsidRPr="00EA5A36">
            <w:rPr>
              <w:rFonts w:ascii="Times New Roman" w:hAnsi="Times New Roman"/>
              <w:sz w:val="26"/>
              <w:szCs w:val="26"/>
            </w:rPr>
            <w:fldChar w:fldCharType="begin"/>
          </w:r>
          <w:r w:rsidRPr="00EA5A36">
            <w:rPr>
              <w:rFonts w:ascii="Times New Roman" w:hAnsi="Times New Roman"/>
              <w:sz w:val="26"/>
              <w:szCs w:val="26"/>
            </w:rPr>
            <w:instrText xml:space="preserve"> TOC \o "1-3" \h \z \u </w:instrText>
          </w:r>
          <w:r w:rsidRPr="00EA5A36">
            <w:rPr>
              <w:rFonts w:ascii="Times New Roman" w:hAnsi="Times New Roman"/>
              <w:sz w:val="26"/>
              <w:szCs w:val="26"/>
            </w:rPr>
            <w:fldChar w:fldCharType="separate"/>
          </w:r>
          <w:hyperlink w:anchor="_Toc499244485" w:history="1">
            <w:r w:rsidR="00EA5A36" w:rsidRPr="00EA5A36">
              <w:rPr>
                <w:rStyle w:val="Hyperlink"/>
                <w:rFonts w:ascii="Times New Roman" w:hAnsi="Times New Roman"/>
                <w:sz w:val="26"/>
                <w:szCs w:val="26"/>
              </w:rPr>
              <w:t>Theo dõi phiên bản tài liệu</w:t>
            </w:r>
            <w:r w:rsidR="00EA5A36" w:rsidRPr="00EA5A36">
              <w:rPr>
                <w:rFonts w:ascii="Times New Roman" w:hAnsi="Times New Roman"/>
                <w:webHidden/>
                <w:sz w:val="26"/>
                <w:szCs w:val="26"/>
              </w:rPr>
              <w:tab/>
            </w:r>
            <w:r w:rsidR="00EA5A36" w:rsidRPr="00EA5A36">
              <w:rPr>
                <w:rFonts w:ascii="Times New Roman" w:hAnsi="Times New Roman"/>
                <w:webHidden/>
                <w:sz w:val="26"/>
                <w:szCs w:val="26"/>
              </w:rPr>
              <w:fldChar w:fldCharType="begin"/>
            </w:r>
            <w:r w:rsidR="00EA5A36" w:rsidRPr="00EA5A36">
              <w:rPr>
                <w:rFonts w:ascii="Times New Roman" w:hAnsi="Times New Roman"/>
                <w:webHidden/>
                <w:sz w:val="26"/>
                <w:szCs w:val="26"/>
              </w:rPr>
              <w:instrText xml:space="preserve"> PAGEREF _Toc499244485 \h </w:instrText>
            </w:r>
            <w:r w:rsidR="00EA5A36" w:rsidRPr="00EA5A36">
              <w:rPr>
                <w:rFonts w:ascii="Times New Roman" w:hAnsi="Times New Roman"/>
                <w:webHidden/>
                <w:sz w:val="26"/>
                <w:szCs w:val="26"/>
              </w:rPr>
            </w:r>
            <w:r w:rsidR="00EA5A36" w:rsidRPr="00EA5A36">
              <w:rPr>
                <w:rFonts w:ascii="Times New Roman" w:hAnsi="Times New Roman"/>
                <w:webHidden/>
                <w:sz w:val="26"/>
                <w:szCs w:val="26"/>
              </w:rPr>
              <w:fldChar w:fldCharType="separate"/>
            </w:r>
            <w:r w:rsidR="00EA5A36" w:rsidRPr="00EA5A36">
              <w:rPr>
                <w:rFonts w:ascii="Times New Roman" w:hAnsi="Times New Roman"/>
                <w:webHidden/>
                <w:sz w:val="26"/>
                <w:szCs w:val="26"/>
              </w:rPr>
              <w:t>iii</w:t>
            </w:r>
            <w:r w:rsidR="00EA5A36" w:rsidRPr="00EA5A36">
              <w:rPr>
                <w:rFonts w:ascii="Times New Roman" w:hAnsi="Times New Roman"/>
                <w:webHidden/>
                <w:sz w:val="26"/>
                <w:szCs w:val="26"/>
              </w:rPr>
              <w:fldChar w:fldCharType="end"/>
            </w:r>
          </w:hyperlink>
        </w:p>
        <w:p w14:paraId="2D46815D" w14:textId="77777777" w:rsidR="00EA5A36" w:rsidRPr="00EA5A36" w:rsidRDefault="00AC3960" w:rsidP="00EA5A36">
          <w:pPr>
            <w:pStyle w:val="TOC1"/>
            <w:spacing w:after="60"/>
            <w:rPr>
              <w:rFonts w:ascii="Times New Roman" w:eastAsiaTheme="minorEastAsia" w:hAnsi="Times New Roman"/>
              <w:b w:val="0"/>
              <w:sz w:val="26"/>
              <w:szCs w:val="26"/>
            </w:rPr>
          </w:pPr>
          <w:hyperlink w:anchor="_Toc499244486" w:history="1">
            <w:r w:rsidR="00EA5A36" w:rsidRPr="00EA5A36">
              <w:rPr>
                <w:rStyle w:val="Hyperlink"/>
                <w:rFonts w:ascii="Times New Roman" w:hAnsi="Times New Roman"/>
                <w:sz w:val="26"/>
                <w:szCs w:val="26"/>
              </w:rPr>
              <w:t>1.</w:t>
            </w:r>
            <w:r w:rsidR="00EA5A36" w:rsidRPr="00EA5A36">
              <w:rPr>
                <w:rFonts w:ascii="Times New Roman" w:eastAsiaTheme="minorEastAsia" w:hAnsi="Times New Roman"/>
                <w:b w:val="0"/>
                <w:sz w:val="26"/>
                <w:szCs w:val="26"/>
              </w:rPr>
              <w:tab/>
            </w:r>
            <w:r w:rsidR="00EA5A36" w:rsidRPr="00EA5A36">
              <w:rPr>
                <w:rStyle w:val="Hyperlink"/>
                <w:rFonts w:ascii="Times New Roman" w:hAnsi="Times New Roman"/>
                <w:sz w:val="26"/>
                <w:szCs w:val="26"/>
              </w:rPr>
              <w:t>Giới thiệu</w:t>
            </w:r>
            <w:r w:rsidR="00EA5A36" w:rsidRPr="00EA5A36">
              <w:rPr>
                <w:rFonts w:ascii="Times New Roman" w:hAnsi="Times New Roman"/>
                <w:webHidden/>
                <w:sz w:val="26"/>
                <w:szCs w:val="26"/>
              </w:rPr>
              <w:tab/>
            </w:r>
            <w:r w:rsidR="00EA5A36" w:rsidRPr="00EA5A36">
              <w:rPr>
                <w:rFonts w:ascii="Times New Roman" w:hAnsi="Times New Roman"/>
                <w:webHidden/>
                <w:sz w:val="26"/>
                <w:szCs w:val="26"/>
              </w:rPr>
              <w:fldChar w:fldCharType="begin"/>
            </w:r>
            <w:r w:rsidR="00EA5A36" w:rsidRPr="00EA5A36">
              <w:rPr>
                <w:rFonts w:ascii="Times New Roman" w:hAnsi="Times New Roman"/>
                <w:webHidden/>
                <w:sz w:val="26"/>
                <w:szCs w:val="26"/>
              </w:rPr>
              <w:instrText xml:space="preserve"> PAGEREF _Toc499244486 \h </w:instrText>
            </w:r>
            <w:r w:rsidR="00EA5A36" w:rsidRPr="00EA5A36">
              <w:rPr>
                <w:rFonts w:ascii="Times New Roman" w:hAnsi="Times New Roman"/>
                <w:webHidden/>
                <w:sz w:val="26"/>
                <w:szCs w:val="26"/>
              </w:rPr>
            </w:r>
            <w:r w:rsidR="00EA5A36" w:rsidRPr="00EA5A36">
              <w:rPr>
                <w:rFonts w:ascii="Times New Roman" w:hAnsi="Times New Roman"/>
                <w:webHidden/>
                <w:sz w:val="26"/>
                <w:szCs w:val="26"/>
              </w:rPr>
              <w:fldChar w:fldCharType="separate"/>
            </w:r>
            <w:r w:rsidR="00EA5A36" w:rsidRPr="00EA5A36">
              <w:rPr>
                <w:rFonts w:ascii="Times New Roman" w:hAnsi="Times New Roman"/>
                <w:webHidden/>
                <w:sz w:val="26"/>
                <w:szCs w:val="26"/>
              </w:rPr>
              <w:t>1</w:t>
            </w:r>
            <w:r w:rsidR="00EA5A36" w:rsidRPr="00EA5A36">
              <w:rPr>
                <w:rFonts w:ascii="Times New Roman" w:hAnsi="Times New Roman"/>
                <w:webHidden/>
                <w:sz w:val="26"/>
                <w:szCs w:val="26"/>
              </w:rPr>
              <w:fldChar w:fldCharType="end"/>
            </w:r>
          </w:hyperlink>
        </w:p>
        <w:p w14:paraId="04DD8AAE" w14:textId="77777777" w:rsidR="00EA5A36" w:rsidRPr="00EA5A36" w:rsidRDefault="00AC3960" w:rsidP="00EA5A36">
          <w:pPr>
            <w:pStyle w:val="TOC2"/>
            <w:tabs>
              <w:tab w:val="left" w:pos="960"/>
            </w:tabs>
            <w:spacing w:before="60" w:after="60"/>
            <w:rPr>
              <w:rFonts w:ascii="Times New Roman" w:eastAsiaTheme="minorEastAsia" w:hAnsi="Times New Roman"/>
              <w:noProof/>
              <w:sz w:val="26"/>
              <w:szCs w:val="26"/>
            </w:rPr>
          </w:pPr>
          <w:hyperlink w:anchor="_Toc499244487" w:history="1">
            <w:r w:rsidR="00EA5A36" w:rsidRPr="00EA5A36">
              <w:rPr>
                <w:rStyle w:val="Hyperlink"/>
                <w:rFonts w:ascii="Times New Roman" w:hAnsi="Times New Roman"/>
                <w:noProof/>
                <w:sz w:val="26"/>
                <w:szCs w:val="26"/>
              </w:rPr>
              <w:t>1.1</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Mục Đích</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_Toc499244487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w:t>
            </w:r>
            <w:r w:rsidR="00EA5A36" w:rsidRPr="00EA5A36">
              <w:rPr>
                <w:rFonts w:ascii="Times New Roman" w:hAnsi="Times New Roman"/>
                <w:noProof/>
                <w:webHidden/>
                <w:sz w:val="26"/>
                <w:szCs w:val="26"/>
              </w:rPr>
              <w:fldChar w:fldCharType="end"/>
            </w:r>
          </w:hyperlink>
        </w:p>
        <w:p w14:paraId="421DEA09" w14:textId="77777777" w:rsidR="00EA5A36" w:rsidRPr="00EA5A36" w:rsidRDefault="00AC3960" w:rsidP="00EA5A36">
          <w:pPr>
            <w:pStyle w:val="TOC2"/>
            <w:tabs>
              <w:tab w:val="left" w:pos="960"/>
            </w:tabs>
            <w:spacing w:before="60" w:after="60"/>
            <w:rPr>
              <w:rFonts w:ascii="Times New Roman" w:eastAsiaTheme="minorEastAsia" w:hAnsi="Times New Roman"/>
              <w:noProof/>
              <w:sz w:val="26"/>
              <w:szCs w:val="26"/>
            </w:rPr>
          </w:pPr>
          <w:hyperlink w:anchor="_Toc499244488" w:history="1">
            <w:r w:rsidR="00EA5A36" w:rsidRPr="00EA5A36">
              <w:rPr>
                <w:rStyle w:val="Hyperlink"/>
                <w:rFonts w:ascii="Times New Roman" w:hAnsi="Times New Roman"/>
                <w:noProof/>
                <w:sz w:val="26"/>
                <w:szCs w:val="26"/>
              </w:rPr>
              <w:t>1.2</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Phạm vi</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_Toc499244488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w:t>
            </w:r>
            <w:r w:rsidR="00EA5A36" w:rsidRPr="00EA5A36">
              <w:rPr>
                <w:rFonts w:ascii="Times New Roman" w:hAnsi="Times New Roman"/>
                <w:noProof/>
                <w:webHidden/>
                <w:sz w:val="26"/>
                <w:szCs w:val="26"/>
              </w:rPr>
              <w:fldChar w:fldCharType="end"/>
            </w:r>
          </w:hyperlink>
        </w:p>
        <w:p w14:paraId="10A83749" w14:textId="77777777" w:rsidR="00EA5A36" w:rsidRPr="00EA5A36" w:rsidRDefault="00AC3960" w:rsidP="00EA5A36">
          <w:pPr>
            <w:pStyle w:val="TOC2"/>
            <w:tabs>
              <w:tab w:val="left" w:pos="960"/>
            </w:tabs>
            <w:spacing w:before="60" w:after="60"/>
            <w:rPr>
              <w:rFonts w:ascii="Times New Roman" w:eastAsiaTheme="minorEastAsia" w:hAnsi="Times New Roman"/>
              <w:noProof/>
              <w:sz w:val="26"/>
              <w:szCs w:val="26"/>
            </w:rPr>
          </w:pPr>
          <w:hyperlink w:anchor="_Toc499244489" w:history="1">
            <w:r w:rsidR="00EA5A36" w:rsidRPr="00EA5A36">
              <w:rPr>
                <w:rStyle w:val="Hyperlink"/>
                <w:rFonts w:ascii="Times New Roman" w:hAnsi="Times New Roman"/>
                <w:noProof/>
                <w:sz w:val="26"/>
                <w:szCs w:val="26"/>
              </w:rPr>
              <w:t>1.3</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Qui ước tài liệu</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_Toc499244489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2</w:t>
            </w:r>
            <w:r w:rsidR="00EA5A36" w:rsidRPr="00EA5A36">
              <w:rPr>
                <w:rFonts w:ascii="Times New Roman" w:hAnsi="Times New Roman"/>
                <w:noProof/>
                <w:webHidden/>
                <w:sz w:val="26"/>
                <w:szCs w:val="26"/>
              </w:rPr>
              <w:fldChar w:fldCharType="end"/>
            </w:r>
          </w:hyperlink>
        </w:p>
        <w:p w14:paraId="205DA118" w14:textId="77777777" w:rsidR="00EA5A36" w:rsidRPr="00EA5A36" w:rsidRDefault="00AC3960" w:rsidP="00EA5A36">
          <w:pPr>
            <w:pStyle w:val="TOC2"/>
            <w:tabs>
              <w:tab w:val="left" w:pos="960"/>
            </w:tabs>
            <w:spacing w:before="60" w:after="60"/>
            <w:rPr>
              <w:rFonts w:ascii="Times New Roman" w:eastAsiaTheme="minorEastAsia" w:hAnsi="Times New Roman"/>
              <w:noProof/>
              <w:sz w:val="26"/>
              <w:szCs w:val="26"/>
            </w:rPr>
          </w:pPr>
          <w:hyperlink w:anchor="_Toc499244490" w:history="1">
            <w:r w:rsidR="00EA5A36" w:rsidRPr="00EA5A36">
              <w:rPr>
                <w:rStyle w:val="Hyperlink"/>
                <w:rFonts w:ascii="Times New Roman" w:hAnsi="Times New Roman"/>
                <w:noProof/>
                <w:sz w:val="26"/>
                <w:szCs w:val="26"/>
              </w:rPr>
              <w:t>1.4</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Đối tượng dự định và gợi ý đọc</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_Toc499244490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3</w:t>
            </w:r>
            <w:r w:rsidR="00EA5A36" w:rsidRPr="00EA5A36">
              <w:rPr>
                <w:rFonts w:ascii="Times New Roman" w:hAnsi="Times New Roman"/>
                <w:noProof/>
                <w:webHidden/>
                <w:sz w:val="26"/>
                <w:szCs w:val="26"/>
              </w:rPr>
              <w:fldChar w:fldCharType="end"/>
            </w:r>
          </w:hyperlink>
        </w:p>
        <w:p w14:paraId="42F9EAB0" w14:textId="77777777" w:rsidR="00EA5A36" w:rsidRPr="00EA5A36" w:rsidRDefault="00AC3960" w:rsidP="00EA5A36">
          <w:pPr>
            <w:pStyle w:val="TOC2"/>
            <w:tabs>
              <w:tab w:val="left" w:pos="960"/>
            </w:tabs>
            <w:spacing w:before="60" w:after="60"/>
            <w:rPr>
              <w:rFonts w:ascii="Times New Roman" w:eastAsiaTheme="minorEastAsia" w:hAnsi="Times New Roman"/>
              <w:noProof/>
              <w:sz w:val="26"/>
              <w:szCs w:val="26"/>
            </w:rPr>
          </w:pPr>
          <w:hyperlink w:anchor="_Toc499244491" w:history="1">
            <w:r w:rsidR="00EA5A36" w:rsidRPr="00EA5A36">
              <w:rPr>
                <w:rStyle w:val="Hyperlink"/>
                <w:rFonts w:ascii="Times New Roman" w:hAnsi="Times New Roman"/>
                <w:noProof/>
                <w:sz w:val="26"/>
                <w:szCs w:val="26"/>
              </w:rPr>
              <w:t>1.5</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Bảng chú giải thuật ngữ</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_Toc499244491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3</w:t>
            </w:r>
            <w:r w:rsidR="00EA5A36" w:rsidRPr="00EA5A36">
              <w:rPr>
                <w:rFonts w:ascii="Times New Roman" w:hAnsi="Times New Roman"/>
                <w:noProof/>
                <w:webHidden/>
                <w:sz w:val="26"/>
                <w:szCs w:val="26"/>
              </w:rPr>
              <w:fldChar w:fldCharType="end"/>
            </w:r>
          </w:hyperlink>
        </w:p>
        <w:p w14:paraId="08AD3B08" w14:textId="77777777" w:rsidR="00EA5A36" w:rsidRPr="00EA5A36" w:rsidRDefault="00AC3960" w:rsidP="00EA5A36">
          <w:pPr>
            <w:pStyle w:val="TOC2"/>
            <w:tabs>
              <w:tab w:val="left" w:pos="960"/>
            </w:tabs>
            <w:spacing w:before="60" w:after="60"/>
            <w:rPr>
              <w:rFonts w:ascii="Times New Roman" w:eastAsiaTheme="minorEastAsia" w:hAnsi="Times New Roman"/>
              <w:noProof/>
              <w:sz w:val="26"/>
              <w:szCs w:val="26"/>
            </w:rPr>
          </w:pPr>
          <w:hyperlink w:anchor="_Toc499244492" w:history="1">
            <w:r w:rsidR="00EA5A36" w:rsidRPr="00EA5A36">
              <w:rPr>
                <w:rStyle w:val="Hyperlink"/>
                <w:rFonts w:ascii="Times New Roman" w:hAnsi="Times New Roman"/>
                <w:noProof/>
                <w:sz w:val="26"/>
                <w:szCs w:val="26"/>
              </w:rPr>
              <w:t>1.6</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Tài liệu tham khảo</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_Toc499244492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4</w:t>
            </w:r>
            <w:r w:rsidR="00EA5A36" w:rsidRPr="00EA5A36">
              <w:rPr>
                <w:rFonts w:ascii="Times New Roman" w:hAnsi="Times New Roman"/>
                <w:noProof/>
                <w:webHidden/>
                <w:sz w:val="26"/>
                <w:szCs w:val="26"/>
              </w:rPr>
              <w:fldChar w:fldCharType="end"/>
            </w:r>
          </w:hyperlink>
        </w:p>
        <w:p w14:paraId="78BE5441" w14:textId="77777777" w:rsidR="00EA5A36" w:rsidRPr="00EA5A36" w:rsidRDefault="00AC3960" w:rsidP="00EA5A36">
          <w:pPr>
            <w:pStyle w:val="TOC1"/>
            <w:spacing w:after="60"/>
            <w:rPr>
              <w:rFonts w:ascii="Times New Roman" w:eastAsiaTheme="minorEastAsia" w:hAnsi="Times New Roman"/>
              <w:b w:val="0"/>
              <w:sz w:val="26"/>
              <w:szCs w:val="26"/>
            </w:rPr>
          </w:pPr>
          <w:hyperlink w:anchor="_Toc499244493" w:history="1">
            <w:r w:rsidR="00EA5A36" w:rsidRPr="00EA5A36">
              <w:rPr>
                <w:rStyle w:val="Hyperlink"/>
                <w:rFonts w:ascii="Times New Roman" w:hAnsi="Times New Roman"/>
                <w:sz w:val="26"/>
                <w:szCs w:val="26"/>
              </w:rPr>
              <w:t>2.</w:t>
            </w:r>
            <w:r w:rsidR="00EA5A36" w:rsidRPr="00EA5A36">
              <w:rPr>
                <w:rFonts w:ascii="Times New Roman" w:eastAsiaTheme="minorEastAsia" w:hAnsi="Times New Roman"/>
                <w:b w:val="0"/>
                <w:sz w:val="26"/>
                <w:szCs w:val="26"/>
              </w:rPr>
              <w:tab/>
            </w:r>
            <w:r w:rsidR="00EA5A36" w:rsidRPr="00EA5A36">
              <w:rPr>
                <w:rStyle w:val="Hyperlink"/>
                <w:rFonts w:ascii="Times New Roman" w:hAnsi="Times New Roman"/>
                <w:sz w:val="26"/>
                <w:szCs w:val="26"/>
              </w:rPr>
              <w:t>Chi tiết kế hoạch kiểm thử</w:t>
            </w:r>
            <w:r w:rsidR="00EA5A36" w:rsidRPr="00EA5A36">
              <w:rPr>
                <w:rFonts w:ascii="Times New Roman" w:hAnsi="Times New Roman"/>
                <w:webHidden/>
                <w:sz w:val="26"/>
                <w:szCs w:val="26"/>
              </w:rPr>
              <w:tab/>
            </w:r>
            <w:r w:rsidR="00EA5A36" w:rsidRPr="00EA5A36">
              <w:rPr>
                <w:rFonts w:ascii="Times New Roman" w:hAnsi="Times New Roman"/>
                <w:webHidden/>
                <w:sz w:val="26"/>
                <w:szCs w:val="26"/>
              </w:rPr>
              <w:fldChar w:fldCharType="begin"/>
            </w:r>
            <w:r w:rsidR="00EA5A36" w:rsidRPr="00EA5A36">
              <w:rPr>
                <w:rFonts w:ascii="Times New Roman" w:hAnsi="Times New Roman"/>
                <w:webHidden/>
                <w:sz w:val="26"/>
                <w:szCs w:val="26"/>
              </w:rPr>
              <w:instrText xml:space="preserve"> PAGEREF _Toc499244493 \h </w:instrText>
            </w:r>
            <w:r w:rsidR="00EA5A36" w:rsidRPr="00EA5A36">
              <w:rPr>
                <w:rFonts w:ascii="Times New Roman" w:hAnsi="Times New Roman"/>
                <w:webHidden/>
                <w:sz w:val="26"/>
                <w:szCs w:val="26"/>
              </w:rPr>
            </w:r>
            <w:r w:rsidR="00EA5A36" w:rsidRPr="00EA5A36">
              <w:rPr>
                <w:rFonts w:ascii="Times New Roman" w:hAnsi="Times New Roman"/>
                <w:webHidden/>
                <w:sz w:val="26"/>
                <w:szCs w:val="26"/>
              </w:rPr>
              <w:fldChar w:fldCharType="separate"/>
            </w:r>
            <w:r w:rsidR="00EA5A36" w:rsidRPr="00EA5A36">
              <w:rPr>
                <w:rFonts w:ascii="Times New Roman" w:hAnsi="Times New Roman"/>
                <w:webHidden/>
                <w:sz w:val="26"/>
                <w:szCs w:val="26"/>
              </w:rPr>
              <w:t>4</w:t>
            </w:r>
            <w:r w:rsidR="00EA5A36" w:rsidRPr="00EA5A36">
              <w:rPr>
                <w:rFonts w:ascii="Times New Roman" w:hAnsi="Times New Roman"/>
                <w:webHidden/>
                <w:sz w:val="26"/>
                <w:szCs w:val="26"/>
              </w:rPr>
              <w:fldChar w:fldCharType="end"/>
            </w:r>
          </w:hyperlink>
        </w:p>
        <w:p w14:paraId="38B34437" w14:textId="77777777" w:rsidR="00EA5A36" w:rsidRPr="00EA5A36" w:rsidRDefault="00AC3960" w:rsidP="00EA5A36">
          <w:pPr>
            <w:pStyle w:val="TOC2"/>
            <w:tabs>
              <w:tab w:val="left" w:pos="960"/>
            </w:tabs>
            <w:spacing w:before="60" w:after="60"/>
            <w:rPr>
              <w:rFonts w:ascii="Times New Roman" w:eastAsiaTheme="minorEastAsia" w:hAnsi="Times New Roman"/>
              <w:noProof/>
              <w:sz w:val="26"/>
              <w:szCs w:val="26"/>
            </w:rPr>
          </w:pPr>
          <w:hyperlink w:anchor="_Toc499244494" w:history="1">
            <w:r w:rsidR="00EA5A36" w:rsidRPr="00EA5A36">
              <w:rPr>
                <w:rStyle w:val="Hyperlink"/>
                <w:rFonts w:ascii="Times New Roman" w:hAnsi="Times New Roman"/>
                <w:noProof/>
                <w:sz w:val="26"/>
                <w:szCs w:val="26"/>
              </w:rPr>
              <w:t>2.1</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Các tính năng sẽ được kiểm thử</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_Toc499244494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4</w:t>
            </w:r>
            <w:r w:rsidR="00EA5A36" w:rsidRPr="00EA5A36">
              <w:rPr>
                <w:rFonts w:ascii="Times New Roman" w:hAnsi="Times New Roman"/>
                <w:noProof/>
                <w:webHidden/>
                <w:sz w:val="26"/>
                <w:szCs w:val="26"/>
              </w:rPr>
              <w:fldChar w:fldCharType="end"/>
            </w:r>
          </w:hyperlink>
        </w:p>
        <w:p w14:paraId="504CBC89" w14:textId="77777777" w:rsidR="00EA5A36" w:rsidRPr="00EA5A36" w:rsidRDefault="00AC3960" w:rsidP="00EA5A36">
          <w:pPr>
            <w:pStyle w:val="TOC2"/>
            <w:tabs>
              <w:tab w:val="left" w:pos="960"/>
            </w:tabs>
            <w:spacing w:before="60" w:after="60"/>
            <w:rPr>
              <w:rFonts w:ascii="Times New Roman" w:eastAsiaTheme="minorEastAsia" w:hAnsi="Times New Roman"/>
              <w:noProof/>
              <w:sz w:val="26"/>
              <w:szCs w:val="26"/>
            </w:rPr>
          </w:pPr>
          <w:hyperlink w:anchor="_Toc499244495" w:history="1">
            <w:r w:rsidR="00EA5A36" w:rsidRPr="00EA5A36">
              <w:rPr>
                <w:rStyle w:val="Hyperlink"/>
                <w:rFonts w:ascii="Times New Roman" w:hAnsi="Times New Roman"/>
                <w:noProof/>
                <w:sz w:val="26"/>
                <w:szCs w:val="26"/>
              </w:rPr>
              <w:t>2.2</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Các tính năng sẽ không được kiểm thử</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_Toc499244495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9</w:t>
            </w:r>
            <w:r w:rsidR="00EA5A36" w:rsidRPr="00EA5A36">
              <w:rPr>
                <w:rFonts w:ascii="Times New Roman" w:hAnsi="Times New Roman"/>
                <w:noProof/>
                <w:webHidden/>
                <w:sz w:val="26"/>
                <w:szCs w:val="26"/>
              </w:rPr>
              <w:fldChar w:fldCharType="end"/>
            </w:r>
          </w:hyperlink>
        </w:p>
        <w:p w14:paraId="2AE9A358" w14:textId="77777777" w:rsidR="00EA5A36" w:rsidRPr="00EA5A36" w:rsidRDefault="00AC3960" w:rsidP="00EA5A36">
          <w:pPr>
            <w:pStyle w:val="TOC2"/>
            <w:tabs>
              <w:tab w:val="left" w:pos="960"/>
            </w:tabs>
            <w:spacing w:before="60" w:after="60"/>
            <w:rPr>
              <w:rFonts w:ascii="Times New Roman" w:eastAsiaTheme="minorEastAsia" w:hAnsi="Times New Roman"/>
              <w:noProof/>
              <w:sz w:val="26"/>
              <w:szCs w:val="26"/>
            </w:rPr>
          </w:pPr>
          <w:hyperlink w:anchor="_Toc499244496" w:history="1">
            <w:r w:rsidR="00EA5A36" w:rsidRPr="00EA5A36">
              <w:rPr>
                <w:rStyle w:val="Hyperlink"/>
                <w:rFonts w:ascii="Times New Roman" w:hAnsi="Times New Roman"/>
                <w:noProof/>
                <w:sz w:val="26"/>
                <w:szCs w:val="26"/>
              </w:rPr>
              <w:t>2.3</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Phương pháp tiếp cận / chiến lược kiểm thử</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_Toc499244496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9</w:t>
            </w:r>
            <w:r w:rsidR="00EA5A36" w:rsidRPr="00EA5A36">
              <w:rPr>
                <w:rFonts w:ascii="Times New Roman" w:hAnsi="Times New Roman"/>
                <w:noProof/>
                <w:webHidden/>
                <w:sz w:val="26"/>
                <w:szCs w:val="26"/>
              </w:rPr>
              <w:fldChar w:fldCharType="end"/>
            </w:r>
          </w:hyperlink>
        </w:p>
        <w:p w14:paraId="602C3D0F" w14:textId="77777777" w:rsidR="00EA5A36" w:rsidRPr="00EA5A36" w:rsidRDefault="00AC3960" w:rsidP="00EA5A36">
          <w:pPr>
            <w:pStyle w:val="TOC2"/>
            <w:tabs>
              <w:tab w:val="left" w:pos="960"/>
            </w:tabs>
            <w:spacing w:before="60" w:after="60"/>
            <w:rPr>
              <w:rFonts w:ascii="Times New Roman" w:eastAsiaTheme="minorEastAsia" w:hAnsi="Times New Roman"/>
              <w:noProof/>
              <w:sz w:val="26"/>
              <w:szCs w:val="26"/>
            </w:rPr>
          </w:pPr>
          <w:hyperlink w:anchor="_Toc499244497" w:history="1">
            <w:r w:rsidR="00EA5A36" w:rsidRPr="00EA5A36">
              <w:rPr>
                <w:rStyle w:val="Hyperlink"/>
                <w:rFonts w:ascii="Times New Roman" w:hAnsi="Times New Roman"/>
                <w:noProof/>
                <w:sz w:val="26"/>
                <w:szCs w:val="26"/>
              </w:rPr>
              <w:t>2.4</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Tiêu chí kiểm thử thành công / thất bại</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_Toc499244497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10</w:t>
            </w:r>
            <w:r w:rsidR="00EA5A36" w:rsidRPr="00EA5A36">
              <w:rPr>
                <w:rFonts w:ascii="Times New Roman" w:hAnsi="Times New Roman"/>
                <w:noProof/>
                <w:webHidden/>
                <w:sz w:val="26"/>
                <w:szCs w:val="26"/>
              </w:rPr>
              <w:fldChar w:fldCharType="end"/>
            </w:r>
          </w:hyperlink>
        </w:p>
        <w:p w14:paraId="1C2F5D57" w14:textId="77777777" w:rsidR="00EA5A36" w:rsidRPr="00EA5A36" w:rsidRDefault="00AC3960" w:rsidP="00EA5A36">
          <w:pPr>
            <w:pStyle w:val="TOC2"/>
            <w:tabs>
              <w:tab w:val="left" w:pos="960"/>
            </w:tabs>
            <w:spacing w:before="60" w:after="60"/>
            <w:rPr>
              <w:rFonts w:ascii="Times New Roman" w:eastAsiaTheme="minorEastAsia" w:hAnsi="Times New Roman"/>
              <w:noProof/>
              <w:sz w:val="26"/>
              <w:szCs w:val="26"/>
            </w:rPr>
          </w:pPr>
          <w:hyperlink w:anchor="_Toc499244498" w:history="1">
            <w:r w:rsidR="00EA5A36" w:rsidRPr="00EA5A36">
              <w:rPr>
                <w:rStyle w:val="Hyperlink"/>
                <w:rFonts w:ascii="Times New Roman" w:hAnsi="Times New Roman"/>
                <w:noProof/>
                <w:sz w:val="26"/>
                <w:szCs w:val="26"/>
              </w:rPr>
              <w:t>2.5</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Tiêu chí đình chỉ và yêu cầu bắt đầu lại</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_Toc499244498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11</w:t>
            </w:r>
            <w:r w:rsidR="00EA5A36" w:rsidRPr="00EA5A36">
              <w:rPr>
                <w:rFonts w:ascii="Times New Roman" w:hAnsi="Times New Roman"/>
                <w:noProof/>
                <w:webHidden/>
                <w:sz w:val="26"/>
                <w:szCs w:val="26"/>
              </w:rPr>
              <w:fldChar w:fldCharType="end"/>
            </w:r>
          </w:hyperlink>
        </w:p>
        <w:p w14:paraId="601C93DE" w14:textId="77777777" w:rsidR="00EA5A36" w:rsidRPr="00EA5A36" w:rsidRDefault="00AC3960" w:rsidP="00EA5A36">
          <w:pPr>
            <w:pStyle w:val="TOC2"/>
            <w:tabs>
              <w:tab w:val="left" w:pos="960"/>
            </w:tabs>
            <w:spacing w:before="60" w:after="60"/>
            <w:rPr>
              <w:rFonts w:ascii="Times New Roman" w:eastAsiaTheme="minorEastAsia" w:hAnsi="Times New Roman"/>
              <w:noProof/>
              <w:sz w:val="26"/>
              <w:szCs w:val="26"/>
            </w:rPr>
          </w:pPr>
          <w:hyperlink w:anchor="_Toc499244499" w:history="1">
            <w:r w:rsidR="00EA5A36" w:rsidRPr="00EA5A36">
              <w:rPr>
                <w:rStyle w:val="Hyperlink"/>
                <w:rFonts w:ascii="Times New Roman" w:hAnsi="Times New Roman"/>
                <w:noProof/>
                <w:sz w:val="26"/>
                <w:szCs w:val="26"/>
              </w:rPr>
              <w:t>2.6</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Sản phẩm bàn giao của kiểm thử</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_Toc499244499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12</w:t>
            </w:r>
            <w:r w:rsidR="00EA5A36" w:rsidRPr="00EA5A36">
              <w:rPr>
                <w:rFonts w:ascii="Times New Roman" w:hAnsi="Times New Roman"/>
                <w:noProof/>
                <w:webHidden/>
                <w:sz w:val="26"/>
                <w:szCs w:val="26"/>
              </w:rPr>
              <w:fldChar w:fldCharType="end"/>
            </w:r>
          </w:hyperlink>
        </w:p>
        <w:p w14:paraId="43618D81" w14:textId="77777777" w:rsidR="00EA5A36" w:rsidRPr="00EA5A36" w:rsidRDefault="00AC3960" w:rsidP="00EA5A36">
          <w:pPr>
            <w:pStyle w:val="TOC1"/>
            <w:spacing w:after="60"/>
            <w:rPr>
              <w:rFonts w:ascii="Times New Roman" w:eastAsiaTheme="minorEastAsia" w:hAnsi="Times New Roman"/>
              <w:b w:val="0"/>
              <w:sz w:val="26"/>
              <w:szCs w:val="26"/>
            </w:rPr>
          </w:pPr>
          <w:hyperlink w:anchor="_Toc499244500" w:history="1">
            <w:r w:rsidR="00EA5A36" w:rsidRPr="00EA5A36">
              <w:rPr>
                <w:rStyle w:val="Hyperlink"/>
                <w:rFonts w:ascii="Times New Roman" w:hAnsi="Times New Roman"/>
                <w:sz w:val="26"/>
                <w:szCs w:val="26"/>
              </w:rPr>
              <w:t>3.</w:t>
            </w:r>
            <w:r w:rsidR="00EA5A36" w:rsidRPr="00EA5A36">
              <w:rPr>
                <w:rFonts w:ascii="Times New Roman" w:eastAsiaTheme="minorEastAsia" w:hAnsi="Times New Roman"/>
                <w:b w:val="0"/>
                <w:sz w:val="26"/>
                <w:szCs w:val="26"/>
              </w:rPr>
              <w:tab/>
            </w:r>
            <w:r w:rsidR="00EA5A36" w:rsidRPr="00EA5A36">
              <w:rPr>
                <w:rStyle w:val="Hyperlink"/>
                <w:rFonts w:ascii="Times New Roman" w:hAnsi="Times New Roman"/>
                <w:sz w:val="26"/>
                <w:szCs w:val="26"/>
              </w:rPr>
              <w:t>Quản lý kiểm thử</w:t>
            </w:r>
            <w:r w:rsidR="00EA5A36" w:rsidRPr="00EA5A36">
              <w:rPr>
                <w:rFonts w:ascii="Times New Roman" w:hAnsi="Times New Roman"/>
                <w:webHidden/>
                <w:sz w:val="26"/>
                <w:szCs w:val="26"/>
              </w:rPr>
              <w:tab/>
            </w:r>
            <w:r w:rsidR="00EA5A36" w:rsidRPr="00EA5A36">
              <w:rPr>
                <w:rFonts w:ascii="Times New Roman" w:hAnsi="Times New Roman"/>
                <w:webHidden/>
                <w:sz w:val="26"/>
                <w:szCs w:val="26"/>
              </w:rPr>
              <w:fldChar w:fldCharType="begin"/>
            </w:r>
            <w:r w:rsidR="00EA5A36" w:rsidRPr="00EA5A36">
              <w:rPr>
                <w:rFonts w:ascii="Times New Roman" w:hAnsi="Times New Roman"/>
                <w:webHidden/>
                <w:sz w:val="26"/>
                <w:szCs w:val="26"/>
              </w:rPr>
              <w:instrText xml:space="preserve"> PAGEREF _Toc499244500 \h </w:instrText>
            </w:r>
            <w:r w:rsidR="00EA5A36" w:rsidRPr="00EA5A36">
              <w:rPr>
                <w:rFonts w:ascii="Times New Roman" w:hAnsi="Times New Roman"/>
                <w:webHidden/>
                <w:sz w:val="26"/>
                <w:szCs w:val="26"/>
              </w:rPr>
            </w:r>
            <w:r w:rsidR="00EA5A36" w:rsidRPr="00EA5A36">
              <w:rPr>
                <w:rFonts w:ascii="Times New Roman" w:hAnsi="Times New Roman"/>
                <w:webHidden/>
                <w:sz w:val="26"/>
                <w:szCs w:val="26"/>
              </w:rPr>
              <w:fldChar w:fldCharType="separate"/>
            </w:r>
            <w:r w:rsidR="00EA5A36" w:rsidRPr="00EA5A36">
              <w:rPr>
                <w:rFonts w:ascii="Times New Roman" w:hAnsi="Times New Roman"/>
                <w:webHidden/>
                <w:sz w:val="26"/>
                <w:szCs w:val="26"/>
              </w:rPr>
              <w:t>12</w:t>
            </w:r>
            <w:r w:rsidR="00EA5A36" w:rsidRPr="00EA5A36">
              <w:rPr>
                <w:rFonts w:ascii="Times New Roman" w:hAnsi="Times New Roman"/>
                <w:webHidden/>
                <w:sz w:val="26"/>
                <w:szCs w:val="26"/>
              </w:rPr>
              <w:fldChar w:fldCharType="end"/>
            </w:r>
          </w:hyperlink>
        </w:p>
        <w:p w14:paraId="107E703F" w14:textId="77777777" w:rsidR="00EA5A36" w:rsidRPr="00EA5A36" w:rsidRDefault="00AC3960" w:rsidP="00EA5A36">
          <w:pPr>
            <w:pStyle w:val="TOC2"/>
            <w:tabs>
              <w:tab w:val="left" w:pos="960"/>
            </w:tabs>
            <w:spacing w:before="60" w:after="60"/>
            <w:rPr>
              <w:rFonts w:ascii="Times New Roman" w:eastAsiaTheme="minorEastAsia" w:hAnsi="Times New Roman"/>
              <w:noProof/>
              <w:sz w:val="26"/>
              <w:szCs w:val="26"/>
            </w:rPr>
          </w:pPr>
          <w:hyperlink w:anchor="_Toc499244501" w:history="1">
            <w:r w:rsidR="00EA5A36" w:rsidRPr="00EA5A36">
              <w:rPr>
                <w:rStyle w:val="Hyperlink"/>
                <w:rFonts w:ascii="Times New Roman" w:hAnsi="Times New Roman"/>
                <w:noProof/>
                <w:sz w:val="26"/>
                <w:szCs w:val="26"/>
              </w:rPr>
              <w:t>3.1</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Các hoạt động / công việc được lập kế hoạch tiến hành kiểm thử</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_Toc499244501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12</w:t>
            </w:r>
            <w:r w:rsidR="00EA5A36" w:rsidRPr="00EA5A36">
              <w:rPr>
                <w:rFonts w:ascii="Times New Roman" w:hAnsi="Times New Roman"/>
                <w:noProof/>
                <w:webHidden/>
                <w:sz w:val="26"/>
                <w:szCs w:val="26"/>
              </w:rPr>
              <w:fldChar w:fldCharType="end"/>
            </w:r>
          </w:hyperlink>
        </w:p>
        <w:p w14:paraId="5DA4E751" w14:textId="77777777" w:rsidR="00EA5A36" w:rsidRPr="00EA5A36" w:rsidRDefault="00AC3960" w:rsidP="00EA5A36">
          <w:pPr>
            <w:pStyle w:val="TOC2"/>
            <w:tabs>
              <w:tab w:val="left" w:pos="960"/>
            </w:tabs>
            <w:spacing w:before="60" w:after="60"/>
            <w:rPr>
              <w:rFonts w:ascii="Times New Roman" w:eastAsiaTheme="minorEastAsia" w:hAnsi="Times New Roman"/>
              <w:noProof/>
              <w:sz w:val="26"/>
              <w:szCs w:val="26"/>
            </w:rPr>
          </w:pPr>
          <w:hyperlink w:anchor="_Toc499244502" w:history="1">
            <w:r w:rsidR="00EA5A36" w:rsidRPr="00EA5A36">
              <w:rPr>
                <w:rStyle w:val="Hyperlink"/>
                <w:rFonts w:ascii="Times New Roman" w:hAnsi="Times New Roman"/>
                <w:noProof/>
                <w:sz w:val="26"/>
                <w:szCs w:val="26"/>
              </w:rPr>
              <w:t>3.2</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Yêu cầu môi trường kiểm thử</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_Toc499244502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13</w:t>
            </w:r>
            <w:r w:rsidR="00EA5A36" w:rsidRPr="00EA5A36">
              <w:rPr>
                <w:rFonts w:ascii="Times New Roman" w:hAnsi="Times New Roman"/>
                <w:noProof/>
                <w:webHidden/>
                <w:sz w:val="26"/>
                <w:szCs w:val="26"/>
              </w:rPr>
              <w:fldChar w:fldCharType="end"/>
            </w:r>
          </w:hyperlink>
        </w:p>
        <w:p w14:paraId="1A4B04BD" w14:textId="77777777" w:rsidR="00EA5A36" w:rsidRPr="00EA5A36" w:rsidRDefault="00AC3960" w:rsidP="00EA5A36">
          <w:pPr>
            <w:pStyle w:val="TOC2"/>
            <w:tabs>
              <w:tab w:val="left" w:pos="960"/>
            </w:tabs>
            <w:spacing w:before="60" w:after="60"/>
            <w:rPr>
              <w:rFonts w:ascii="Times New Roman" w:eastAsiaTheme="minorEastAsia" w:hAnsi="Times New Roman"/>
              <w:noProof/>
              <w:sz w:val="26"/>
              <w:szCs w:val="26"/>
            </w:rPr>
          </w:pPr>
          <w:hyperlink w:anchor="_Toc499244503" w:history="1">
            <w:r w:rsidR="00EA5A36" w:rsidRPr="00EA5A36">
              <w:rPr>
                <w:rStyle w:val="Hyperlink"/>
                <w:rFonts w:ascii="Times New Roman" w:hAnsi="Times New Roman"/>
                <w:noProof/>
                <w:sz w:val="26"/>
                <w:szCs w:val="26"/>
              </w:rPr>
              <w:t>3.3</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Trách nhiệm và quyền hạn</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_Toc499244503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14</w:t>
            </w:r>
            <w:r w:rsidR="00EA5A36" w:rsidRPr="00EA5A36">
              <w:rPr>
                <w:rFonts w:ascii="Times New Roman" w:hAnsi="Times New Roman"/>
                <w:noProof/>
                <w:webHidden/>
                <w:sz w:val="26"/>
                <w:szCs w:val="26"/>
              </w:rPr>
              <w:fldChar w:fldCharType="end"/>
            </w:r>
          </w:hyperlink>
        </w:p>
        <w:p w14:paraId="4B01993B" w14:textId="77777777" w:rsidR="00EA5A36" w:rsidRPr="00EA5A36" w:rsidRDefault="00AC3960" w:rsidP="00EA5A36">
          <w:pPr>
            <w:pStyle w:val="TOC2"/>
            <w:tabs>
              <w:tab w:val="left" w:pos="960"/>
            </w:tabs>
            <w:spacing w:before="60" w:after="60"/>
            <w:rPr>
              <w:rFonts w:ascii="Times New Roman" w:eastAsiaTheme="minorEastAsia" w:hAnsi="Times New Roman"/>
              <w:noProof/>
              <w:sz w:val="26"/>
              <w:szCs w:val="26"/>
            </w:rPr>
          </w:pPr>
          <w:hyperlink w:anchor="_Toc499244504" w:history="1">
            <w:r w:rsidR="00EA5A36" w:rsidRPr="00EA5A36">
              <w:rPr>
                <w:rStyle w:val="Hyperlink"/>
                <w:rFonts w:ascii="Times New Roman" w:hAnsi="Times New Roman"/>
                <w:noProof/>
                <w:sz w:val="26"/>
                <w:szCs w:val="26"/>
              </w:rPr>
              <w:t>3.4</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Giao tiếp giữa các bên liên quan</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_Toc499244504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15</w:t>
            </w:r>
            <w:r w:rsidR="00EA5A36" w:rsidRPr="00EA5A36">
              <w:rPr>
                <w:rFonts w:ascii="Times New Roman" w:hAnsi="Times New Roman"/>
                <w:noProof/>
                <w:webHidden/>
                <w:sz w:val="26"/>
                <w:szCs w:val="26"/>
              </w:rPr>
              <w:fldChar w:fldCharType="end"/>
            </w:r>
          </w:hyperlink>
        </w:p>
        <w:p w14:paraId="17604CB8" w14:textId="77777777" w:rsidR="00EA5A36" w:rsidRPr="00EA5A36" w:rsidRDefault="00AC3960" w:rsidP="00EA5A36">
          <w:pPr>
            <w:pStyle w:val="TOC2"/>
            <w:tabs>
              <w:tab w:val="left" w:pos="960"/>
            </w:tabs>
            <w:spacing w:before="60" w:after="60"/>
            <w:rPr>
              <w:rFonts w:ascii="Times New Roman" w:eastAsiaTheme="minorEastAsia" w:hAnsi="Times New Roman"/>
              <w:noProof/>
              <w:sz w:val="26"/>
              <w:szCs w:val="26"/>
            </w:rPr>
          </w:pPr>
          <w:hyperlink w:anchor="_Toc499244505" w:history="1">
            <w:r w:rsidR="00EA5A36" w:rsidRPr="00EA5A36">
              <w:rPr>
                <w:rStyle w:val="Hyperlink"/>
                <w:rFonts w:ascii="Times New Roman" w:hAnsi="Times New Roman"/>
                <w:noProof/>
                <w:sz w:val="26"/>
                <w:szCs w:val="26"/>
              </w:rPr>
              <w:t>3.5</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Tài nguyên và sự cấp phát</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_Toc499244505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15</w:t>
            </w:r>
            <w:r w:rsidR="00EA5A36" w:rsidRPr="00EA5A36">
              <w:rPr>
                <w:rFonts w:ascii="Times New Roman" w:hAnsi="Times New Roman"/>
                <w:noProof/>
                <w:webHidden/>
                <w:sz w:val="26"/>
                <w:szCs w:val="26"/>
              </w:rPr>
              <w:fldChar w:fldCharType="end"/>
            </w:r>
          </w:hyperlink>
        </w:p>
        <w:p w14:paraId="646BF1FA" w14:textId="77777777" w:rsidR="00EA5A36" w:rsidRPr="00EA5A36" w:rsidRDefault="00AC3960" w:rsidP="00EA5A36">
          <w:pPr>
            <w:pStyle w:val="TOC2"/>
            <w:tabs>
              <w:tab w:val="left" w:pos="960"/>
            </w:tabs>
            <w:spacing w:before="60" w:after="60"/>
            <w:rPr>
              <w:rFonts w:ascii="Times New Roman" w:eastAsiaTheme="minorEastAsia" w:hAnsi="Times New Roman"/>
              <w:noProof/>
              <w:sz w:val="26"/>
              <w:szCs w:val="26"/>
            </w:rPr>
          </w:pPr>
          <w:hyperlink w:anchor="_Toc499244506" w:history="1">
            <w:r w:rsidR="00EA5A36" w:rsidRPr="00EA5A36">
              <w:rPr>
                <w:rStyle w:val="Hyperlink"/>
                <w:rFonts w:ascii="Times New Roman" w:hAnsi="Times New Roman"/>
                <w:noProof/>
                <w:sz w:val="26"/>
                <w:szCs w:val="26"/>
              </w:rPr>
              <w:t>3.6</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Yêu cầu về đội ngũ và đạo tạo</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_Toc499244506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16</w:t>
            </w:r>
            <w:r w:rsidR="00EA5A36" w:rsidRPr="00EA5A36">
              <w:rPr>
                <w:rFonts w:ascii="Times New Roman" w:hAnsi="Times New Roman"/>
                <w:noProof/>
                <w:webHidden/>
                <w:sz w:val="26"/>
                <w:szCs w:val="26"/>
              </w:rPr>
              <w:fldChar w:fldCharType="end"/>
            </w:r>
          </w:hyperlink>
        </w:p>
        <w:p w14:paraId="1C2EFA6F" w14:textId="77777777" w:rsidR="00EA5A36" w:rsidRPr="00EA5A36" w:rsidRDefault="00AC3960" w:rsidP="00EA5A36">
          <w:pPr>
            <w:pStyle w:val="TOC2"/>
            <w:tabs>
              <w:tab w:val="left" w:pos="960"/>
            </w:tabs>
            <w:spacing w:before="60" w:after="60"/>
            <w:rPr>
              <w:rFonts w:ascii="Times New Roman" w:eastAsiaTheme="minorEastAsia" w:hAnsi="Times New Roman"/>
              <w:noProof/>
              <w:sz w:val="26"/>
              <w:szCs w:val="26"/>
            </w:rPr>
          </w:pPr>
          <w:hyperlink w:anchor="_Toc499244507" w:history="1">
            <w:r w:rsidR="00EA5A36" w:rsidRPr="00EA5A36">
              <w:rPr>
                <w:rStyle w:val="Hyperlink"/>
                <w:rFonts w:ascii="Times New Roman" w:hAnsi="Times New Roman"/>
                <w:noProof/>
                <w:sz w:val="26"/>
                <w:szCs w:val="26"/>
              </w:rPr>
              <w:t>3.7</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Kế hoạch dự đoán</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_Toc499244507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16</w:t>
            </w:r>
            <w:r w:rsidR="00EA5A36" w:rsidRPr="00EA5A36">
              <w:rPr>
                <w:rFonts w:ascii="Times New Roman" w:hAnsi="Times New Roman"/>
                <w:noProof/>
                <w:webHidden/>
                <w:sz w:val="26"/>
                <w:szCs w:val="26"/>
              </w:rPr>
              <w:fldChar w:fldCharType="end"/>
            </w:r>
          </w:hyperlink>
        </w:p>
        <w:p w14:paraId="514A3C68" w14:textId="77777777" w:rsidR="00EA5A36" w:rsidRPr="00EA5A36" w:rsidRDefault="00AC3960" w:rsidP="00EA5A36">
          <w:pPr>
            <w:pStyle w:val="TOC2"/>
            <w:tabs>
              <w:tab w:val="left" w:pos="960"/>
            </w:tabs>
            <w:spacing w:before="60" w:after="60"/>
            <w:rPr>
              <w:rFonts w:ascii="Times New Roman" w:eastAsiaTheme="minorEastAsia" w:hAnsi="Times New Roman"/>
              <w:noProof/>
              <w:sz w:val="26"/>
              <w:szCs w:val="26"/>
            </w:rPr>
          </w:pPr>
          <w:hyperlink w:anchor="_Toc499244508" w:history="1">
            <w:r w:rsidR="00EA5A36" w:rsidRPr="00EA5A36">
              <w:rPr>
                <w:rStyle w:val="Hyperlink"/>
                <w:rFonts w:ascii="Times New Roman" w:hAnsi="Times New Roman"/>
                <w:noProof/>
                <w:sz w:val="26"/>
                <w:szCs w:val="26"/>
              </w:rPr>
              <w:t>3.8</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Rủi ro và lập kế hoạch dự phòng</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_Toc499244508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17</w:t>
            </w:r>
            <w:r w:rsidR="00EA5A36" w:rsidRPr="00EA5A36">
              <w:rPr>
                <w:rFonts w:ascii="Times New Roman" w:hAnsi="Times New Roman"/>
                <w:noProof/>
                <w:webHidden/>
                <w:sz w:val="26"/>
                <w:szCs w:val="26"/>
              </w:rPr>
              <w:fldChar w:fldCharType="end"/>
            </w:r>
          </w:hyperlink>
        </w:p>
        <w:p w14:paraId="27FC3195" w14:textId="77777777" w:rsidR="00EA5A36" w:rsidRPr="00EA5A36" w:rsidRDefault="00AC3960" w:rsidP="00EA5A36">
          <w:pPr>
            <w:pStyle w:val="TOC1"/>
            <w:spacing w:after="60"/>
            <w:rPr>
              <w:rFonts w:ascii="Times New Roman" w:eastAsiaTheme="minorEastAsia" w:hAnsi="Times New Roman"/>
              <w:b w:val="0"/>
              <w:sz w:val="26"/>
              <w:szCs w:val="26"/>
            </w:rPr>
          </w:pPr>
          <w:hyperlink w:anchor="_Toc499244509" w:history="1">
            <w:r w:rsidR="00EA5A36" w:rsidRPr="00EA5A36">
              <w:rPr>
                <w:rStyle w:val="Hyperlink"/>
                <w:rFonts w:ascii="Times New Roman" w:hAnsi="Times New Roman"/>
                <w:sz w:val="26"/>
                <w:szCs w:val="26"/>
              </w:rPr>
              <w:t>4.</w:t>
            </w:r>
            <w:r w:rsidR="00EA5A36" w:rsidRPr="00EA5A36">
              <w:rPr>
                <w:rFonts w:ascii="Times New Roman" w:eastAsiaTheme="minorEastAsia" w:hAnsi="Times New Roman"/>
                <w:b w:val="0"/>
                <w:sz w:val="26"/>
                <w:szCs w:val="26"/>
              </w:rPr>
              <w:tab/>
            </w:r>
            <w:r w:rsidR="00EA5A36" w:rsidRPr="00EA5A36">
              <w:rPr>
                <w:rStyle w:val="Hyperlink"/>
                <w:rFonts w:ascii="Times New Roman" w:hAnsi="Times New Roman"/>
                <w:sz w:val="26"/>
                <w:szCs w:val="26"/>
              </w:rPr>
              <w:t>Báo cáo việc treo và lỗi có thể xảy ra của phần mềm</w:t>
            </w:r>
            <w:r w:rsidR="00EA5A36" w:rsidRPr="00EA5A36">
              <w:rPr>
                <w:rFonts w:ascii="Times New Roman" w:hAnsi="Times New Roman"/>
                <w:webHidden/>
                <w:sz w:val="26"/>
                <w:szCs w:val="26"/>
              </w:rPr>
              <w:tab/>
            </w:r>
            <w:r w:rsidR="00EA5A36" w:rsidRPr="00EA5A36">
              <w:rPr>
                <w:rFonts w:ascii="Times New Roman" w:hAnsi="Times New Roman"/>
                <w:webHidden/>
                <w:sz w:val="26"/>
                <w:szCs w:val="26"/>
              </w:rPr>
              <w:fldChar w:fldCharType="begin"/>
            </w:r>
            <w:r w:rsidR="00EA5A36" w:rsidRPr="00EA5A36">
              <w:rPr>
                <w:rFonts w:ascii="Times New Roman" w:hAnsi="Times New Roman"/>
                <w:webHidden/>
                <w:sz w:val="26"/>
                <w:szCs w:val="26"/>
              </w:rPr>
              <w:instrText xml:space="preserve"> PAGEREF _Toc499244509 \h </w:instrText>
            </w:r>
            <w:r w:rsidR="00EA5A36" w:rsidRPr="00EA5A36">
              <w:rPr>
                <w:rFonts w:ascii="Times New Roman" w:hAnsi="Times New Roman"/>
                <w:webHidden/>
                <w:sz w:val="26"/>
                <w:szCs w:val="26"/>
              </w:rPr>
            </w:r>
            <w:r w:rsidR="00EA5A36" w:rsidRPr="00EA5A36">
              <w:rPr>
                <w:rFonts w:ascii="Times New Roman" w:hAnsi="Times New Roman"/>
                <w:webHidden/>
                <w:sz w:val="26"/>
                <w:szCs w:val="26"/>
              </w:rPr>
              <w:fldChar w:fldCharType="separate"/>
            </w:r>
            <w:r w:rsidR="00EA5A36" w:rsidRPr="00EA5A36">
              <w:rPr>
                <w:rFonts w:ascii="Times New Roman" w:hAnsi="Times New Roman"/>
                <w:webHidden/>
                <w:sz w:val="26"/>
                <w:szCs w:val="26"/>
              </w:rPr>
              <w:t>18</w:t>
            </w:r>
            <w:r w:rsidR="00EA5A36" w:rsidRPr="00EA5A36">
              <w:rPr>
                <w:rFonts w:ascii="Times New Roman" w:hAnsi="Times New Roman"/>
                <w:webHidden/>
                <w:sz w:val="26"/>
                <w:szCs w:val="26"/>
              </w:rPr>
              <w:fldChar w:fldCharType="end"/>
            </w:r>
          </w:hyperlink>
        </w:p>
        <w:p w14:paraId="1106E5C4" w14:textId="77777777" w:rsidR="00EA5A36" w:rsidRPr="00EA5A36" w:rsidRDefault="00AC3960" w:rsidP="00EA5A36">
          <w:pPr>
            <w:pStyle w:val="TOC2"/>
            <w:tabs>
              <w:tab w:val="left" w:pos="960"/>
            </w:tabs>
            <w:spacing w:before="60" w:after="60"/>
            <w:rPr>
              <w:rFonts w:ascii="Times New Roman" w:eastAsiaTheme="minorEastAsia" w:hAnsi="Times New Roman"/>
              <w:noProof/>
              <w:sz w:val="26"/>
              <w:szCs w:val="26"/>
            </w:rPr>
          </w:pPr>
          <w:hyperlink w:anchor="_Toc499244510" w:history="1">
            <w:r w:rsidR="00EA5A36" w:rsidRPr="00EA5A36">
              <w:rPr>
                <w:rStyle w:val="Hyperlink"/>
                <w:rFonts w:ascii="Times New Roman" w:hAnsi="Times New Roman"/>
                <w:noProof/>
                <w:sz w:val="26"/>
                <w:szCs w:val="26"/>
              </w:rPr>
              <w:t>4.1</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Mức độ không nghiêm trọng ERROR</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_Toc499244510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18</w:t>
            </w:r>
            <w:r w:rsidR="00EA5A36" w:rsidRPr="00EA5A36">
              <w:rPr>
                <w:rFonts w:ascii="Times New Roman" w:hAnsi="Times New Roman"/>
                <w:noProof/>
                <w:webHidden/>
                <w:sz w:val="26"/>
                <w:szCs w:val="26"/>
              </w:rPr>
              <w:fldChar w:fldCharType="end"/>
            </w:r>
          </w:hyperlink>
        </w:p>
        <w:p w14:paraId="50A9525D" w14:textId="77777777" w:rsidR="00EA5A36" w:rsidRPr="00EA5A36" w:rsidRDefault="00AC3960" w:rsidP="00EA5A36">
          <w:pPr>
            <w:pStyle w:val="TOC2"/>
            <w:tabs>
              <w:tab w:val="left" w:pos="960"/>
            </w:tabs>
            <w:spacing w:before="60" w:after="60"/>
            <w:rPr>
              <w:rFonts w:ascii="Times New Roman" w:eastAsiaTheme="minorEastAsia" w:hAnsi="Times New Roman"/>
              <w:noProof/>
              <w:sz w:val="26"/>
              <w:szCs w:val="26"/>
            </w:rPr>
          </w:pPr>
          <w:hyperlink w:anchor="_Toc499244511" w:history="1">
            <w:r w:rsidR="00EA5A36" w:rsidRPr="00EA5A36">
              <w:rPr>
                <w:rStyle w:val="Hyperlink"/>
                <w:rFonts w:ascii="Times New Roman" w:hAnsi="Times New Roman"/>
                <w:noProof/>
                <w:sz w:val="26"/>
                <w:szCs w:val="26"/>
              </w:rPr>
              <w:t>4.2</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Mức độ trung bình FAULT</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_Toc499244511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19</w:t>
            </w:r>
            <w:r w:rsidR="00EA5A36" w:rsidRPr="00EA5A36">
              <w:rPr>
                <w:rFonts w:ascii="Times New Roman" w:hAnsi="Times New Roman"/>
                <w:noProof/>
                <w:webHidden/>
                <w:sz w:val="26"/>
                <w:szCs w:val="26"/>
              </w:rPr>
              <w:fldChar w:fldCharType="end"/>
            </w:r>
          </w:hyperlink>
        </w:p>
        <w:p w14:paraId="0AC9A28A" w14:textId="77777777" w:rsidR="00EA5A36" w:rsidRPr="00EA5A36" w:rsidRDefault="00AC3960" w:rsidP="00EA5A36">
          <w:pPr>
            <w:pStyle w:val="TOC2"/>
            <w:tabs>
              <w:tab w:val="left" w:pos="960"/>
            </w:tabs>
            <w:spacing w:before="60" w:after="60"/>
            <w:rPr>
              <w:rFonts w:ascii="Times New Roman" w:eastAsiaTheme="minorEastAsia" w:hAnsi="Times New Roman"/>
              <w:noProof/>
              <w:sz w:val="26"/>
              <w:szCs w:val="26"/>
            </w:rPr>
          </w:pPr>
          <w:hyperlink w:anchor="_Toc499244512" w:history="1">
            <w:r w:rsidR="00EA5A36" w:rsidRPr="00EA5A36">
              <w:rPr>
                <w:rStyle w:val="Hyperlink"/>
                <w:rFonts w:ascii="Times New Roman" w:hAnsi="Times New Roman"/>
                <w:noProof/>
                <w:sz w:val="26"/>
                <w:szCs w:val="26"/>
              </w:rPr>
              <w:t>4.3</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Mức độ nghiêm trọng FAILURE</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_Toc499244512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19</w:t>
            </w:r>
            <w:r w:rsidR="00EA5A36" w:rsidRPr="00EA5A36">
              <w:rPr>
                <w:rFonts w:ascii="Times New Roman" w:hAnsi="Times New Roman"/>
                <w:noProof/>
                <w:webHidden/>
                <w:sz w:val="26"/>
                <w:szCs w:val="26"/>
              </w:rPr>
              <w:fldChar w:fldCharType="end"/>
            </w:r>
          </w:hyperlink>
        </w:p>
        <w:p w14:paraId="746D390F" w14:textId="77777777" w:rsidR="00C24726" w:rsidRPr="00DC6FD8" w:rsidRDefault="00C24726" w:rsidP="00EA5A36">
          <w:pPr>
            <w:spacing w:before="60" w:after="60"/>
            <w:rPr>
              <w:rFonts w:ascii="Times New Roman" w:hAnsi="Times New Roman"/>
              <w:b/>
              <w:sz w:val="26"/>
              <w:szCs w:val="26"/>
            </w:rPr>
          </w:pPr>
          <w:r w:rsidRPr="00EA5A36">
            <w:rPr>
              <w:rFonts w:ascii="Times New Roman" w:hAnsi="Times New Roman"/>
              <w:b/>
              <w:bCs/>
              <w:noProof/>
              <w:sz w:val="26"/>
              <w:szCs w:val="26"/>
            </w:rPr>
            <w:fldChar w:fldCharType="end"/>
          </w:r>
        </w:p>
      </w:sdtContent>
    </w:sdt>
    <w:p w14:paraId="1D32E5BE" w14:textId="77777777" w:rsidR="004B4BA3" w:rsidRPr="00DC6FD8" w:rsidRDefault="004B4BA3" w:rsidP="00FA7D34">
      <w:pPr>
        <w:spacing w:before="60"/>
        <w:rPr>
          <w:rFonts w:ascii="Times New Roman" w:hAnsi="Times New Roman"/>
          <w:b/>
          <w:noProof/>
        </w:rPr>
      </w:pPr>
    </w:p>
    <w:p w14:paraId="44A47613" w14:textId="77777777" w:rsidR="004B4BA3" w:rsidRPr="00DC6FD8" w:rsidRDefault="004B4BA3" w:rsidP="00FA7D34">
      <w:pPr>
        <w:rPr>
          <w:rFonts w:ascii="Times New Roman" w:hAnsi="Times New Roman"/>
          <w:b/>
          <w:noProof/>
        </w:rPr>
      </w:pPr>
    </w:p>
    <w:p w14:paraId="74529EC0" w14:textId="77777777" w:rsidR="001E0E5F" w:rsidRPr="00DC6FD8" w:rsidRDefault="00D5328F" w:rsidP="00460BBF">
      <w:pPr>
        <w:pStyle w:val="Heading1"/>
        <w:numPr>
          <w:ilvl w:val="0"/>
          <w:numId w:val="0"/>
        </w:numPr>
        <w:spacing w:line="240" w:lineRule="auto"/>
        <w:rPr>
          <w:rFonts w:ascii="Times New Roman" w:hAnsi="Times New Roman"/>
          <w:b w:val="0"/>
          <w:sz w:val="26"/>
          <w:szCs w:val="26"/>
        </w:rPr>
      </w:pPr>
      <w:r w:rsidRPr="00DC6FD8">
        <w:rPr>
          <w:rFonts w:ascii="Times New Roman" w:hAnsi="Times New Roman"/>
        </w:rPr>
        <w:br w:type="page"/>
      </w:r>
      <w:r w:rsidR="00460BBF" w:rsidRPr="00DC6FD8">
        <w:rPr>
          <w:rFonts w:ascii="Times New Roman" w:hAnsi="Times New Roman"/>
          <w:b w:val="0"/>
          <w:sz w:val="26"/>
          <w:szCs w:val="26"/>
        </w:rPr>
        <w:lastRenderedPageBreak/>
        <w:t xml:space="preserve"> </w:t>
      </w:r>
    </w:p>
    <w:p w14:paraId="20A12283" w14:textId="77777777" w:rsidR="004B4BA3" w:rsidRPr="00DC6FD8" w:rsidRDefault="007E0820" w:rsidP="00FA7D34">
      <w:pPr>
        <w:pStyle w:val="Heading1"/>
        <w:numPr>
          <w:ilvl w:val="0"/>
          <w:numId w:val="0"/>
        </w:numPr>
        <w:spacing w:line="240" w:lineRule="auto"/>
        <w:rPr>
          <w:rFonts w:ascii="Times New Roman" w:hAnsi="Times New Roman"/>
        </w:rPr>
      </w:pPr>
      <w:bookmarkStart w:id="7" w:name="_Toc499244485"/>
      <w:r w:rsidRPr="00DC6FD8">
        <w:rPr>
          <w:rFonts w:ascii="Times New Roman" w:hAnsi="Times New Roman"/>
        </w:rPr>
        <w:t>Theo dõi phiên bản tài liệu</w:t>
      </w:r>
      <w:bookmarkEnd w:id="7"/>
    </w:p>
    <w:tbl>
      <w:tblPr>
        <w:tblW w:w="986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2268"/>
        <w:gridCol w:w="3856"/>
        <w:gridCol w:w="1584"/>
      </w:tblGrid>
      <w:tr w:rsidR="00215D68" w:rsidRPr="00DC6FD8" w14:paraId="26FCBF0E" w14:textId="77777777" w:rsidTr="008158B7">
        <w:trPr>
          <w:jc w:val="center"/>
        </w:trPr>
        <w:tc>
          <w:tcPr>
            <w:tcW w:w="2160" w:type="dxa"/>
            <w:tcBorders>
              <w:top w:val="single" w:sz="12" w:space="0" w:color="auto"/>
              <w:bottom w:val="double" w:sz="12" w:space="0" w:color="auto"/>
            </w:tcBorders>
            <w:shd w:val="clear" w:color="auto" w:fill="E0E0E0"/>
          </w:tcPr>
          <w:p w14:paraId="60B5D1AE" w14:textId="77777777" w:rsidR="00F61F12" w:rsidRPr="00DC6FD8" w:rsidRDefault="00F61F12" w:rsidP="00EA5A36">
            <w:pPr>
              <w:spacing w:before="40" w:after="40"/>
              <w:jc w:val="center"/>
              <w:rPr>
                <w:rFonts w:ascii="Times New Roman" w:hAnsi="Times New Roman"/>
                <w:b/>
                <w:sz w:val="26"/>
                <w:szCs w:val="26"/>
              </w:rPr>
            </w:pPr>
            <w:r w:rsidRPr="00DC6FD8">
              <w:rPr>
                <w:rFonts w:ascii="Times New Roman" w:hAnsi="Times New Roman"/>
                <w:b/>
                <w:sz w:val="26"/>
                <w:szCs w:val="26"/>
              </w:rPr>
              <w:t>Tên</w:t>
            </w:r>
          </w:p>
        </w:tc>
        <w:tc>
          <w:tcPr>
            <w:tcW w:w="2268" w:type="dxa"/>
            <w:tcBorders>
              <w:top w:val="single" w:sz="12" w:space="0" w:color="auto"/>
              <w:bottom w:val="double" w:sz="12" w:space="0" w:color="auto"/>
            </w:tcBorders>
            <w:shd w:val="clear" w:color="auto" w:fill="E0E0E0"/>
          </w:tcPr>
          <w:p w14:paraId="3A39F51A" w14:textId="77777777" w:rsidR="00F61F12" w:rsidRPr="00DC6FD8" w:rsidRDefault="00F61F12" w:rsidP="00EA5A36">
            <w:pPr>
              <w:spacing w:before="40" w:after="40"/>
              <w:jc w:val="center"/>
              <w:rPr>
                <w:rFonts w:ascii="Times New Roman" w:hAnsi="Times New Roman"/>
                <w:b/>
                <w:sz w:val="26"/>
                <w:szCs w:val="26"/>
              </w:rPr>
            </w:pPr>
            <w:r w:rsidRPr="00DC6FD8">
              <w:rPr>
                <w:rFonts w:ascii="Times New Roman" w:hAnsi="Times New Roman"/>
                <w:b/>
                <w:sz w:val="26"/>
                <w:szCs w:val="26"/>
              </w:rPr>
              <w:t>Ngày</w:t>
            </w:r>
          </w:p>
        </w:tc>
        <w:tc>
          <w:tcPr>
            <w:tcW w:w="3856" w:type="dxa"/>
            <w:tcBorders>
              <w:top w:val="single" w:sz="12" w:space="0" w:color="auto"/>
              <w:bottom w:val="double" w:sz="12" w:space="0" w:color="auto"/>
            </w:tcBorders>
            <w:shd w:val="clear" w:color="auto" w:fill="E0E0E0"/>
          </w:tcPr>
          <w:p w14:paraId="5C7CA7B5" w14:textId="77777777" w:rsidR="00F61F12" w:rsidRPr="00DC6FD8" w:rsidRDefault="00F61F12" w:rsidP="00EA5A36">
            <w:pPr>
              <w:spacing w:before="40" w:after="40"/>
              <w:jc w:val="center"/>
              <w:rPr>
                <w:rFonts w:ascii="Times New Roman" w:hAnsi="Times New Roman"/>
                <w:b/>
                <w:sz w:val="26"/>
                <w:szCs w:val="26"/>
              </w:rPr>
            </w:pPr>
            <w:r w:rsidRPr="00DC6FD8">
              <w:rPr>
                <w:rFonts w:ascii="Times New Roman" w:hAnsi="Times New Roman"/>
                <w:b/>
                <w:sz w:val="26"/>
                <w:szCs w:val="26"/>
              </w:rPr>
              <w:t>Lý do thay đổi</w:t>
            </w:r>
          </w:p>
        </w:tc>
        <w:tc>
          <w:tcPr>
            <w:tcW w:w="1584" w:type="dxa"/>
            <w:tcBorders>
              <w:top w:val="single" w:sz="12" w:space="0" w:color="auto"/>
              <w:bottom w:val="double" w:sz="12" w:space="0" w:color="auto"/>
            </w:tcBorders>
            <w:shd w:val="clear" w:color="auto" w:fill="E0E0E0"/>
          </w:tcPr>
          <w:p w14:paraId="353AAC9C" w14:textId="77777777" w:rsidR="00F61F12" w:rsidRPr="00DC6FD8" w:rsidRDefault="00F61F12" w:rsidP="00EA5A36">
            <w:pPr>
              <w:spacing w:before="40" w:after="40"/>
              <w:jc w:val="center"/>
              <w:rPr>
                <w:rFonts w:ascii="Times New Roman" w:hAnsi="Times New Roman"/>
                <w:b/>
                <w:sz w:val="26"/>
                <w:szCs w:val="26"/>
              </w:rPr>
            </w:pPr>
            <w:r w:rsidRPr="00DC6FD8">
              <w:rPr>
                <w:rFonts w:ascii="Times New Roman" w:hAnsi="Times New Roman"/>
                <w:b/>
                <w:sz w:val="26"/>
                <w:szCs w:val="26"/>
              </w:rPr>
              <w:t>Phiên bản</w:t>
            </w:r>
          </w:p>
        </w:tc>
      </w:tr>
      <w:tr w:rsidR="00215D68" w:rsidRPr="00DC6FD8" w14:paraId="18ECEB9E" w14:textId="77777777" w:rsidTr="006B1100">
        <w:trPr>
          <w:jc w:val="center"/>
        </w:trPr>
        <w:tc>
          <w:tcPr>
            <w:tcW w:w="2160" w:type="dxa"/>
            <w:tcBorders>
              <w:top w:val="double" w:sz="12" w:space="0" w:color="auto"/>
              <w:left w:val="single" w:sz="4" w:space="0" w:color="auto"/>
              <w:bottom w:val="single" w:sz="4" w:space="0" w:color="auto"/>
            </w:tcBorders>
            <w:vAlign w:val="center"/>
          </w:tcPr>
          <w:p w14:paraId="493A4285" w14:textId="77777777" w:rsidR="00215D68" w:rsidRPr="00DC6FD8" w:rsidRDefault="00EA5A36" w:rsidP="006B1100">
            <w:pPr>
              <w:spacing w:before="40" w:after="40"/>
              <w:jc w:val="center"/>
              <w:rPr>
                <w:rFonts w:ascii="Times New Roman" w:hAnsi="Times New Roman"/>
                <w:sz w:val="26"/>
                <w:szCs w:val="26"/>
              </w:rPr>
            </w:pPr>
            <w:r>
              <w:rPr>
                <w:rFonts w:ascii="Times New Roman" w:hAnsi="Times New Roman"/>
                <w:sz w:val="26"/>
                <w:szCs w:val="26"/>
              </w:rPr>
              <w:t>Test Plan</w:t>
            </w:r>
          </w:p>
        </w:tc>
        <w:tc>
          <w:tcPr>
            <w:tcW w:w="2268" w:type="dxa"/>
            <w:tcBorders>
              <w:top w:val="nil"/>
              <w:bottom w:val="single" w:sz="4" w:space="0" w:color="auto"/>
            </w:tcBorders>
            <w:vAlign w:val="center"/>
          </w:tcPr>
          <w:p w14:paraId="5B16B843" w14:textId="5ECAB41E" w:rsidR="00215D68" w:rsidRPr="00DC6FD8" w:rsidRDefault="00EA5A36" w:rsidP="006B1100">
            <w:pPr>
              <w:spacing w:before="40" w:after="40"/>
              <w:jc w:val="center"/>
              <w:rPr>
                <w:rFonts w:ascii="Times New Roman" w:hAnsi="Times New Roman"/>
                <w:sz w:val="26"/>
                <w:szCs w:val="26"/>
              </w:rPr>
            </w:pPr>
            <w:r>
              <w:rPr>
                <w:rFonts w:ascii="Times New Roman" w:hAnsi="Times New Roman"/>
                <w:sz w:val="26"/>
                <w:szCs w:val="26"/>
              </w:rPr>
              <w:t>2</w:t>
            </w:r>
            <w:r w:rsidR="002D376F">
              <w:rPr>
                <w:rFonts w:ascii="Times New Roman" w:hAnsi="Times New Roman"/>
                <w:sz w:val="26"/>
                <w:szCs w:val="26"/>
              </w:rPr>
              <w:t>0</w:t>
            </w:r>
            <w:r>
              <w:rPr>
                <w:rFonts w:ascii="Times New Roman" w:hAnsi="Times New Roman"/>
                <w:sz w:val="26"/>
                <w:szCs w:val="26"/>
              </w:rPr>
              <w:t>/10</w:t>
            </w:r>
            <w:r w:rsidR="00215D68" w:rsidRPr="00DC6FD8">
              <w:rPr>
                <w:rFonts w:ascii="Times New Roman" w:hAnsi="Times New Roman"/>
                <w:sz w:val="26"/>
                <w:szCs w:val="26"/>
              </w:rPr>
              <w:t>/20</w:t>
            </w:r>
            <w:r w:rsidR="002D376F">
              <w:rPr>
                <w:rFonts w:ascii="Times New Roman" w:hAnsi="Times New Roman"/>
                <w:sz w:val="26"/>
                <w:szCs w:val="26"/>
              </w:rPr>
              <w:t>20</w:t>
            </w:r>
          </w:p>
        </w:tc>
        <w:tc>
          <w:tcPr>
            <w:tcW w:w="3856" w:type="dxa"/>
            <w:tcBorders>
              <w:top w:val="nil"/>
              <w:bottom w:val="single" w:sz="4" w:space="0" w:color="auto"/>
            </w:tcBorders>
            <w:vAlign w:val="center"/>
          </w:tcPr>
          <w:p w14:paraId="11A7DB47" w14:textId="77777777" w:rsidR="00215D68" w:rsidRPr="00DC6FD8" w:rsidRDefault="00215D68" w:rsidP="006B1100">
            <w:pPr>
              <w:spacing w:before="40" w:after="40"/>
              <w:jc w:val="center"/>
              <w:rPr>
                <w:rFonts w:ascii="Times New Roman" w:hAnsi="Times New Roman"/>
                <w:sz w:val="26"/>
                <w:szCs w:val="26"/>
              </w:rPr>
            </w:pPr>
            <w:r w:rsidRPr="00DC6FD8">
              <w:rPr>
                <w:rFonts w:ascii="Times New Roman" w:hAnsi="Times New Roman"/>
                <w:sz w:val="26"/>
                <w:szCs w:val="26"/>
              </w:rPr>
              <w:t>Tài liệu ban đầu</w:t>
            </w:r>
          </w:p>
        </w:tc>
        <w:tc>
          <w:tcPr>
            <w:tcW w:w="1584" w:type="dxa"/>
            <w:tcBorders>
              <w:top w:val="double" w:sz="12" w:space="0" w:color="auto"/>
              <w:bottom w:val="single" w:sz="4" w:space="0" w:color="auto"/>
              <w:right w:val="single" w:sz="4" w:space="0" w:color="auto"/>
            </w:tcBorders>
            <w:vAlign w:val="center"/>
          </w:tcPr>
          <w:p w14:paraId="6F93ECB6" w14:textId="77777777" w:rsidR="00215D68" w:rsidRPr="00DC6FD8" w:rsidRDefault="00215D68" w:rsidP="006B1100">
            <w:pPr>
              <w:spacing w:before="40" w:after="40"/>
              <w:jc w:val="center"/>
              <w:rPr>
                <w:rFonts w:ascii="Times New Roman" w:hAnsi="Times New Roman"/>
                <w:sz w:val="26"/>
                <w:szCs w:val="26"/>
              </w:rPr>
            </w:pPr>
            <w:r w:rsidRPr="00DC6FD8">
              <w:rPr>
                <w:rFonts w:ascii="Times New Roman" w:hAnsi="Times New Roman"/>
                <w:sz w:val="26"/>
                <w:szCs w:val="26"/>
              </w:rPr>
              <w:t>1.0</w:t>
            </w:r>
          </w:p>
        </w:tc>
      </w:tr>
      <w:tr w:rsidR="00215D68" w:rsidRPr="00DC6FD8" w14:paraId="332E2245" w14:textId="77777777" w:rsidTr="006B1100">
        <w:trPr>
          <w:jc w:val="center"/>
        </w:trPr>
        <w:tc>
          <w:tcPr>
            <w:tcW w:w="2160" w:type="dxa"/>
            <w:tcBorders>
              <w:top w:val="single" w:sz="4" w:space="0" w:color="auto"/>
              <w:left w:val="single" w:sz="4" w:space="0" w:color="auto"/>
              <w:bottom w:val="single" w:sz="4" w:space="0" w:color="auto"/>
              <w:right w:val="single" w:sz="4" w:space="0" w:color="auto"/>
            </w:tcBorders>
            <w:vAlign w:val="center"/>
          </w:tcPr>
          <w:p w14:paraId="5417DCA5" w14:textId="77777777" w:rsidR="00F61F12" w:rsidRPr="00DC6FD8" w:rsidRDefault="00C821E5" w:rsidP="006B1100">
            <w:pPr>
              <w:spacing w:before="40" w:after="40"/>
              <w:jc w:val="center"/>
              <w:rPr>
                <w:rFonts w:ascii="Times New Roman" w:hAnsi="Times New Roman"/>
                <w:sz w:val="26"/>
                <w:szCs w:val="26"/>
              </w:rPr>
            </w:pPr>
            <w:r w:rsidRPr="00DC6FD8">
              <w:rPr>
                <w:rFonts w:ascii="Times New Roman" w:hAnsi="Times New Roman"/>
                <w:sz w:val="26"/>
                <w:szCs w:val="26"/>
              </w:rPr>
              <w:t>Test Plan</w:t>
            </w:r>
            <w:r w:rsidR="00F61F12" w:rsidRPr="00DC6FD8">
              <w:rPr>
                <w:rFonts w:ascii="Times New Roman" w:hAnsi="Times New Roman"/>
                <w:sz w:val="26"/>
                <w:szCs w:val="26"/>
              </w:rPr>
              <w:t xml:space="preserve"> Requirements 1</w:t>
            </w:r>
          </w:p>
        </w:tc>
        <w:tc>
          <w:tcPr>
            <w:tcW w:w="2268" w:type="dxa"/>
            <w:tcBorders>
              <w:top w:val="single" w:sz="4" w:space="0" w:color="auto"/>
              <w:left w:val="single" w:sz="4" w:space="0" w:color="auto"/>
              <w:bottom w:val="single" w:sz="4" w:space="0" w:color="auto"/>
              <w:right w:val="single" w:sz="4" w:space="0" w:color="auto"/>
            </w:tcBorders>
            <w:vAlign w:val="center"/>
          </w:tcPr>
          <w:p w14:paraId="32789463" w14:textId="72819409" w:rsidR="00F61F12" w:rsidRPr="00DC6FD8" w:rsidRDefault="002D376F" w:rsidP="006B1100">
            <w:pPr>
              <w:spacing w:before="40" w:after="40"/>
              <w:jc w:val="center"/>
              <w:rPr>
                <w:rFonts w:ascii="Times New Roman" w:hAnsi="Times New Roman"/>
                <w:sz w:val="26"/>
                <w:szCs w:val="26"/>
              </w:rPr>
            </w:pPr>
            <w:r>
              <w:rPr>
                <w:rFonts w:ascii="Times New Roman" w:hAnsi="Times New Roman"/>
                <w:sz w:val="26"/>
                <w:szCs w:val="26"/>
              </w:rPr>
              <w:t>29</w:t>
            </w:r>
            <w:r w:rsidR="00EA5A36">
              <w:rPr>
                <w:rFonts w:ascii="Times New Roman" w:hAnsi="Times New Roman"/>
                <w:sz w:val="26"/>
                <w:szCs w:val="26"/>
              </w:rPr>
              <w:t>/</w:t>
            </w:r>
            <w:r>
              <w:rPr>
                <w:rFonts w:ascii="Times New Roman" w:hAnsi="Times New Roman"/>
                <w:sz w:val="26"/>
                <w:szCs w:val="26"/>
              </w:rPr>
              <w:t>10</w:t>
            </w:r>
            <w:r w:rsidR="00F61F12" w:rsidRPr="00DC6FD8">
              <w:rPr>
                <w:rFonts w:ascii="Times New Roman" w:hAnsi="Times New Roman"/>
                <w:sz w:val="26"/>
                <w:szCs w:val="26"/>
              </w:rPr>
              <w:t>/20</w:t>
            </w:r>
            <w:r>
              <w:rPr>
                <w:rFonts w:ascii="Times New Roman" w:hAnsi="Times New Roman"/>
                <w:sz w:val="26"/>
                <w:szCs w:val="26"/>
              </w:rPr>
              <w:t>20</w:t>
            </w:r>
          </w:p>
        </w:tc>
        <w:tc>
          <w:tcPr>
            <w:tcW w:w="3856" w:type="dxa"/>
            <w:tcBorders>
              <w:top w:val="single" w:sz="4" w:space="0" w:color="auto"/>
              <w:left w:val="single" w:sz="4" w:space="0" w:color="auto"/>
              <w:bottom w:val="single" w:sz="4" w:space="0" w:color="auto"/>
              <w:right w:val="single" w:sz="4" w:space="0" w:color="auto"/>
            </w:tcBorders>
            <w:vAlign w:val="center"/>
          </w:tcPr>
          <w:p w14:paraId="56E169C3" w14:textId="77777777" w:rsidR="00F61F12" w:rsidRPr="00DC6FD8" w:rsidRDefault="00E83D81" w:rsidP="006B1100">
            <w:pPr>
              <w:spacing w:before="40" w:after="40"/>
              <w:jc w:val="center"/>
              <w:rPr>
                <w:rFonts w:ascii="Times New Roman" w:hAnsi="Times New Roman"/>
                <w:sz w:val="26"/>
                <w:szCs w:val="26"/>
              </w:rPr>
            </w:pPr>
            <w:r w:rsidRPr="00DC6FD8">
              <w:rPr>
                <w:rFonts w:ascii="Times New Roman" w:hAnsi="Times New Roman"/>
                <w:sz w:val="26"/>
                <w:szCs w:val="26"/>
              </w:rPr>
              <w:t>Cập nhật kế hoạch test lần 1</w:t>
            </w:r>
          </w:p>
        </w:tc>
        <w:tc>
          <w:tcPr>
            <w:tcW w:w="1584" w:type="dxa"/>
            <w:tcBorders>
              <w:top w:val="single" w:sz="4" w:space="0" w:color="auto"/>
              <w:left w:val="single" w:sz="4" w:space="0" w:color="auto"/>
              <w:bottom w:val="single" w:sz="4" w:space="0" w:color="auto"/>
              <w:right w:val="single" w:sz="4" w:space="0" w:color="auto"/>
            </w:tcBorders>
            <w:vAlign w:val="center"/>
          </w:tcPr>
          <w:p w14:paraId="20A348D7" w14:textId="77777777" w:rsidR="00F61F12" w:rsidRPr="00DC6FD8" w:rsidRDefault="00FB5CE0" w:rsidP="006B1100">
            <w:pPr>
              <w:spacing w:before="40" w:after="40"/>
              <w:jc w:val="center"/>
              <w:rPr>
                <w:rFonts w:ascii="Times New Roman" w:hAnsi="Times New Roman"/>
                <w:sz w:val="26"/>
                <w:szCs w:val="26"/>
              </w:rPr>
            </w:pPr>
            <w:r w:rsidRPr="00DC6FD8">
              <w:rPr>
                <w:rFonts w:ascii="Times New Roman" w:hAnsi="Times New Roman"/>
                <w:sz w:val="26"/>
                <w:szCs w:val="26"/>
              </w:rPr>
              <w:t>2</w:t>
            </w:r>
            <w:r w:rsidR="00F61F12" w:rsidRPr="00DC6FD8">
              <w:rPr>
                <w:rFonts w:ascii="Times New Roman" w:hAnsi="Times New Roman"/>
                <w:sz w:val="26"/>
                <w:szCs w:val="26"/>
              </w:rPr>
              <w:t>.0</w:t>
            </w:r>
          </w:p>
        </w:tc>
      </w:tr>
      <w:tr w:rsidR="00F61F12" w:rsidRPr="00DC6FD8" w14:paraId="27F6BBAF" w14:textId="77777777" w:rsidTr="006B1100">
        <w:trPr>
          <w:jc w:val="center"/>
        </w:trPr>
        <w:tc>
          <w:tcPr>
            <w:tcW w:w="2160" w:type="dxa"/>
            <w:tcBorders>
              <w:top w:val="single" w:sz="4" w:space="0" w:color="auto"/>
              <w:left w:val="single" w:sz="4" w:space="0" w:color="auto"/>
              <w:bottom w:val="single" w:sz="4" w:space="0" w:color="auto"/>
              <w:right w:val="single" w:sz="4" w:space="0" w:color="auto"/>
            </w:tcBorders>
            <w:vAlign w:val="center"/>
          </w:tcPr>
          <w:p w14:paraId="0BE57375" w14:textId="77777777" w:rsidR="00F61F12" w:rsidRPr="00DC6FD8" w:rsidRDefault="00C821E5" w:rsidP="006B1100">
            <w:pPr>
              <w:spacing w:before="40" w:after="40"/>
              <w:jc w:val="center"/>
              <w:rPr>
                <w:rFonts w:ascii="Times New Roman" w:hAnsi="Times New Roman"/>
                <w:sz w:val="26"/>
                <w:szCs w:val="26"/>
              </w:rPr>
            </w:pPr>
            <w:r w:rsidRPr="00DC6FD8">
              <w:rPr>
                <w:rFonts w:ascii="Times New Roman" w:hAnsi="Times New Roman"/>
                <w:sz w:val="26"/>
                <w:szCs w:val="26"/>
              </w:rPr>
              <w:t xml:space="preserve">Test Plan </w:t>
            </w:r>
            <w:r w:rsidR="00F61F12" w:rsidRPr="00DC6FD8">
              <w:rPr>
                <w:rFonts w:ascii="Times New Roman" w:hAnsi="Times New Roman"/>
                <w:sz w:val="26"/>
                <w:szCs w:val="26"/>
              </w:rPr>
              <w:t>Requirements 2</w:t>
            </w:r>
          </w:p>
        </w:tc>
        <w:tc>
          <w:tcPr>
            <w:tcW w:w="2268" w:type="dxa"/>
            <w:tcBorders>
              <w:top w:val="single" w:sz="4" w:space="0" w:color="auto"/>
              <w:left w:val="single" w:sz="4" w:space="0" w:color="auto"/>
              <w:bottom w:val="single" w:sz="4" w:space="0" w:color="auto"/>
              <w:right w:val="single" w:sz="4" w:space="0" w:color="auto"/>
            </w:tcBorders>
            <w:vAlign w:val="center"/>
          </w:tcPr>
          <w:p w14:paraId="7C8B006E" w14:textId="054E94E6" w:rsidR="00F61F12" w:rsidRPr="00DC6FD8" w:rsidRDefault="002D376F" w:rsidP="006B1100">
            <w:pPr>
              <w:spacing w:before="40" w:after="40"/>
              <w:jc w:val="center"/>
              <w:rPr>
                <w:rFonts w:ascii="Times New Roman" w:hAnsi="Times New Roman"/>
                <w:sz w:val="26"/>
                <w:szCs w:val="26"/>
              </w:rPr>
            </w:pPr>
            <w:r>
              <w:rPr>
                <w:rFonts w:ascii="Times New Roman" w:hAnsi="Times New Roman"/>
                <w:sz w:val="26"/>
                <w:szCs w:val="26"/>
              </w:rPr>
              <w:t>10</w:t>
            </w:r>
            <w:r w:rsidR="00EA5A36">
              <w:rPr>
                <w:rFonts w:ascii="Times New Roman" w:hAnsi="Times New Roman"/>
                <w:sz w:val="26"/>
                <w:szCs w:val="26"/>
              </w:rPr>
              <w:t>/11</w:t>
            </w:r>
            <w:r w:rsidR="00F61F12" w:rsidRPr="00DC6FD8">
              <w:rPr>
                <w:rFonts w:ascii="Times New Roman" w:hAnsi="Times New Roman"/>
                <w:sz w:val="26"/>
                <w:szCs w:val="26"/>
              </w:rPr>
              <w:t>/20</w:t>
            </w:r>
            <w:r>
              <w:rPr>
                <w:rFonts w:ascii="Times New Roman" w:hAnsi="Times New Roman"/>
                <w:sz w:val="26"/>
                <w:szCs w:val="26"/>
              </w:rPr>
              <w:t>20</w:t>
            </w:r>
          </w:p>
        </w:tc>
        <w:tc>
          <w:tcPr>
            <w:tcW w:w="3856" w:type="dxa"/>
            <w:tcBorders>
              <w:top w:val="single" w:sz="4" w:space="0" w:color="auto"/>
              <w:left w:val="single" w:sz="4" w:space="0" w:color="auto"/>
              <w:bottom w:val="single" w:sz="4" w:space="0" w:color="auto"/>
              <w:right w:val="single" w:sz="4" w:space="0" w:color="auto"/>
            </w:tcBorders>
            <w:vAlign w:val="center"/>
          </w:tcPr>
          <w:p w14:paraId="7B9C6D40" w14:textId="77777777" w:rsidR="00F61F12" w:rsidRPr="00DC6FD8" w:rsidRDefault="00F61F12" w:rsidP="006B1100">
            <w:pPr>
              <w:spacing w:before="40" w:after="40"/>
              <w:jc w:val="center"/>
              <w:rPr>
                <w:rFonts w:ascii="Times New Roman" w:hAnsi="Times New Roman"/>
                <w:sz w:val="26"/>
                <w:szCs w:val="26"/>
              </w:rPr>
            </w:pPr>
            <w:r w:rsidRPr="00DC6FD8">
              <w:rPr>
                <w:rFonts w:ascii="Times New Roman" w:hAnsi="Times New Roman"/>
                <w:sz w:val="26"/>
                <w:szCs w:val="26"/>
              </w:rPr>
              <w:t xml:space="preserve">Cập nhật </w:t>
            </w:r>
            <w:r w:rsidR="00C821E5" w:rsidRPr="00DC6FD8">
              <w:rPr>
                <w:rFonts w:ascii="Times New Roman" w:hAnsi="Times New Roman"/>
                <w:sz w:val="26"/>
                <w:szCs w:val="26"/>
              </w:rPr>
              <w:t>kế hoạch test</w:t>
            </w:r>
            <w:r w:rsidR="00E83D81" w:rsidRPr="00DC6FD8">
              <w:rPr>
                <w:rFonts w:ascii="Times New Roman" w:hAnsi="Times New Roman"/>
                <w:sz w:val="26"/>
                <w:szCs w:val="26"/>
              </w:rPr>
              <w:t xml:space="preserve"> lần 2</w:t>
            </w:r>
          </w:p>
        </w:tc>
        <w:tc>
          <w:tcPr>
            <w:tcW w:w="1584" w:type="dxa"/>
            <w:tcBorders>
              <w:top w:val="single" w:sz="4" w:space="0" w:color="auto"/>
              <w:left w:val="single" w:sz="4" w:space="0" w:color="auto"/>
              <w:bottom w:val="single" w:sz="4" w:space="0" w:color="auto"/>
              <w:right w:val="single" w:sz="4" w:space="0" w:color="auto"/>
            </w:tcBorders>
            <w:vAlign w:val="center"/>
          </w:tcPr>
          <w:p w14:paraId="3B1822AB" w14:textId="77777777" w:rsidR="00F61F12" w:rsidRPr="00DC6FD8" w:rsidRDefault="00FB5CE0" w:rsidP="006B1100">
            <w:pPr>
              <w:spacing w:before="40" w:after="40"/>
              <w:jc w:val="center"/>
              <w:rPr>
                <w:rFonts w:ascii="Times New Roman" w:hAnsi="Times New Roman"/>
                <w:sz w:val="26"/>
                <w:szCs w:val="26"/>
              </w:rPr>
            </w:pPr>
            <w:r w:rsidRPr="00DC6FD8">
              <w:rPr>
                <w:rFonts w:ascii="Times New Roman" w:hAnsi="Times New Roman"/>
                <w:sz w:val="26"/>
                <w:szCs w:val="26"/>
              </w:rPr>
              <w:t>3</w:t>
            </w:r>
            <w:r w:rsidR="00F61F12" w:rsidRPr="00DC6FD8">
              <w:rPr>
                <w:rFonts w:ascii="Times New Roman" w:hAnsi="Times New Roman"/>
                <w:sz w:val="26"/>
                <w:szCs w:val="26"/>
              </w:rPr>
              <w:t>.0</w:t>
            </w:r>
          </w:p>
        </w:tc>
      </w:tr>
    </w:tbl>
    <w:p w14:paraId="3F8AFFF1" w14:textId="77777777" w:rsidR="004B4BA3" w:rsidRPr="00DC6FD8" w:rsidRDefault="004B4BA3" w:rsidP="00FA7D34">
      <w:pPr>
        <w:rPr>
          <w:rFonts w:ascii="Times New Roman" w:hAnsi="Times New Roman"/>
          <w:b/>
        </w:rPr>
      </w:pPr>
    </w:p>
    <w:p w14:paraId="52899272" w14:textId="77777777" w:rsidR="004B4BA3" w:rsidRPr="00DC6FD8" w:rsidRDefault="004B4BA3" w:rsidP="00FA7D34">
      <w:pPr>
        <w:rPr>
          <w:rFonts w:ascii="Times New Roman" w:hAnsi="Times New Roman"/>
        </w:rPr>
      </w:pPr>
    </w:p>
    <w:p w14:paraId="02C40DB6" w14:textId="77777777" w:rsidR="004B4BA3" w:rsidRPr="00DC6FD8" w:rsidRDefault="004B4BA3" w:rsidP="00FA7D34">
      <w:pPr>
        <w:rPr>
          <w:rFonts w:ascii="Times New Roman" w:hAnsi="Times New Roman"/>
        </w:rPr>
        <w:sectPr w:rsidR="004B4BA3" w:rsidRPr="00DC6FD8">
          <w:headerReference w:type="default" r:id="rId8"/>
          <w:footerReference w:type="default" r:id="rId9"/>
          <w:pgSz w:w="12240" w:h="15840" w:code="1"/>
          <w:pgMar w:top="1440" w:right="1440" w:bottom="1440" w:left="1440" w:header="720" w:footer="720" w:gutter="0"/>
          <w:pgNumType w:fmt="lowerRoman"/>
          <w:cols w:space="720"/>
        </w:sectPr>
      </w:pPr>
    </w:p>
    <w:p w14:paraId="364EC0FB" w14:textId="77777777" w:rsidR="00977DA6" w:rsidRPr="00DC6FD8" w:rsidRDefault="00D509DD" w:rsidP="00FA7D34">
      <w:pPr>
        <w:pStyle w:val="Heading1"/>
        <w:spacing w:line="240" w:lineRule="auto"/>
        <w:rPr>
          <w:rFonts w:ascii="Times New Roman" w:hAnsi="Times New Roman"/>
          <w:szCs w:val="26"/>
        </w:rPr>
      </w:pPr>
      <w:bookmarkStart w:id="8" w:name="_Toc499244486"/>
      <w:r w:rsidRPr="00DC6FD8">
        <w:rPr>
          <w:rFonts w:ascii="Times New Roman" w:hAnsi="Times New Roman"/>
          <w:szCs w:val="26"/>
        </w:rPr>
        <w:lastRenderedPageBreak/>
        <w:t>Giới thiệu</w:t>
      </w:r>
      <w:bookmarkEnd w:id="8"/>
    </w:p>
    <w:p w14:paraId="064E2A11" w14:textId="77777777" w:rsidR="00977DA6" w:rsidRPr="00DC6FD8" w:rsidRDefault="00977DA6" w:rsidP="005B697B">
      <w:pPr>
        <w:pStyle w:val="Heading2"/>
        <w:spacing w:line="240" w:lineRule="auto"/>
        <w:ind w:left="284"/>
        <w:rPr>
          <w:rFonts w:ascii="Times New Roman" w:hAnsi="Times New Roman"/>
          <w:sz w:val="32"/>
          <w:szCs w:val="26"/>
        </w:rPr>
      </w:pPr>
      <w:bookmarkStart w:id="9" w:name="_Toc491299699"/>
      <w:bookmarkStart w:id="10" w:name="_Toc499244487"/>
      <w:r w:rsidRPr="00DC6FD8">
        <w:rPr>
          <w:rFonts w:ascii="Times New Roman" w:hAnsi="Times New Roman"/>
          <w:sz w:val="32"/>
          <w:szCs w:val="26"/>
        </w:rPr>
        <w:t>Mục Đích</w:t>
      </w:r>
      <w:bookmarkEnd w:id="9"/>
      <w:bookmarkEnd w:id="10"/>
    </w:p>
    <w:p w14:paraId="7FB08039" w14:textId="77777777" w:rsidR="00337C41" w:rsidRPr="004D18FD" w:rsidRDefault="00337C41" w:rsidP="004D18FD">
      <w:pPr>
        <w:pStyle w:val="Headingtext2Blue"/>
        <w:spacing w:after="60" w:line="336" w:lineRule="auto"/>
        <w:rPr>
          <w:rFonts w:ascii="Times New Roman" w:hAnsi="Times New Roman"/>
          <w:sz w:val="26"/>
          <w:szCs w:val="26"/>
        </w:rPr>
      </w:pPr>
      <w:bookmarkStart w:id="11" w:name="_Toc439994668"/>
      <w:r w:rsidRPr="004D18FD">
        <w:rPr>
          <w:rFonts w:ascii="Times New Roman" w:hAnsi="Times New Roman"/>
          <w:sz w:val="26"/>
          <w:szCs w:val="26"/>
        </w:rPr>
        <w:t>Tài liệu kế hoạch kiểm thử này đưa ra các mục đích sau:</w:t>
      </w:r>
    </w:p>
    <w:p w14:paraId="313417CC" w14:textId="77777777" w:rsidR="003C43C1" w:rsidRPr="004D18FD" w:rsidRDefault="003C43C1" w:rsidP="004D18FD">
      <w:pPr>
        <w:pStyle w:val="Headingtext2Blue"/>
        <w:numPr>
          <w:ilvl w:val="0"/>
          <w:numId w:val="5"/>
        </w:numPr>
        <w:spacing w:after="60" w:line="336" w:lineRule="auto"/>
        <w:rPr>
          <w:rFonts w:ascii="Times New Roman" w:hAnsi="Times New Roman"/>
          <w:sz w:val="26"/>
          <w:szCs w:val="26"/>
        </w:rPr>
      </w:pPr>
      <w:r w:rsidRPr="004D18FD">
        <w:rPr>
          <w:rFonts w:ascii="Times New Roman" w:hAnsi="Times New Roman"/>
          <w:sz w:val="26"/>
          <w:szCs w:val="26"/>
        </w:rPr>
        <w:t xml:space="preserve">Mô tả cách tiếp cận kiểm tra và </w:t>
      </w:r>
      <w:r w:rsidR="00AF52E3" w:rsidRPr="004D18FD">
        <w:rPr>
          <w:rFonts w:ascii="Times New Roman" w:hAnsi="Times New Roman"/>
          <w:sz w:val="26"/>
          <w:szCs w:val="26"/>
        </w:rPr>
        <w:t xml:space="preserve">hình </w:t>
      </w:r>
      <w:r w:rsidR="00764E28" w:rsidRPr="004D18FD">
        <w:rPr>
          <w:rFonts w:ascii="Times New Roman" w:hAnsi="Times New Roman"/>
          <w:sz w:val="26"/>
          <w:szCs w:val="26"/>
        </w:rPr>
        <w:t>t</w:t>
      </w:r>
      <w:r w:rsidR="00AF52E3" w:rsidRPr="004D18FD">
        <w:rPr>
          <w:rFonts w:ascii="Times New Roman" w:hAnsi="Times New Roman"/>
          <w:sz w:val="26"/>
          <w:szCs w:val="26"/>
        </w:rPr>
        <w:t>hành khung kế hoạch tổng thể để thúc đẩy việ</w:t>
      </w:r>
      <w:r w:rsidR="00C87929" w:rsidRPr="004D18FD">
        <w:rPr>
          <w:rFonts w:ascii="Times New Roman" w:hAnsi="Times New Roman"/>
          <w:sz w:val="26"/>
          <w:szCs w:val="26"/>
        </w:rPr>
        <w:t xml:space="preserve">c kiểm thử phần mềm </w:t>
      </w:r>
      <w:r w:rsidR="001E21F2" w:rsidRPr="004D18FD">
        <w:rPr>
          <w:rFonts w:ascii="Times New Roman" w:hAnsi="Times New Roman"/>
          <w:sz w:val="26"/>
          <w:szCs w:val="26"/>
        </w:rPr>
        <w:t>“</w:t>
      </w:r>
      <w:r w:rsidR="001846CF">
        <w:rPr>
          <w:rFonts w:ascii="Times New Roman" w:hAnsi="Times New Roman"/>
          <w:sz w:val="26"/>
          <w:szCs w:val="26"/>
        </w:rPr>
        <w:t>Mạng xã hội cho sinh viên Đại học Cần Thơ</w:t>
      </w:r>
      <w:r w:rsidR="001E21F2" w:rsidRPr="004D18FD">
        <w:rPr>
          <w:rFonts w:ascii="Times New Roman" w:hAnsi="Times New Roman"/>
          <w:sz w:val="26"/>
          <w:szCs w:val="26"/>
        </w:rPr>
        <w:t>”</w:t>
      </w:r>
      <w:r w:rsidR="00A05708" w:rsidRPr="004D18FD">
        <w:rPr>
          <w:rFonts w:ascii="Times New Roman" w:hAnsi="Times New Roman"/>
          <w:sz w:val="26"/>
          <w:szCs w:val="26"/>
        </w:rPr>
        <w:t xml:space="preserve"> </w:t>
      </w:r>
      <w:r w:rsidR="00AF52E3" w:rsidRPr="004D18FD">
        <w:rPr>
          <w:rFonts w:ascii="Times New Roman" w:hAnsi="Times New Roman"/>
          <w:sz w:val="26"/>
          <w:szCs w:val="26"/>
        </w:rPr>
        <w:t>diễn ra đúng tiến độ</w:t>
      </w:r>
      <w:r w:rsidR="00144B2A" w:rsidRPr="004D18FD">
        <w:rPr>
          <w:rFonts w:ascii="Times New Roman" w:hAnsi="Times New Roman"/>
          <w:sz w:val="26"/>
          <w:szCs w:val="26"/>
        </w:rPr>
        <w:t>.</w:t>
      </w:r>
    </w:p>
    <w:p w14:paraId="3681C826" w14:textId="77777777" w:rsidR="00AF52E3" w:rsidRPr="004D18FD" w:rsidRDefault="00AF52E3" w:rsidP="004D18FD">
      <w:pPr>
        <w:pStyle w:val="Headingtext2Blue"/>
        <w:numPr>
          <w:ilvl w:val="0"/>
          <w:numId w:val="5"/>
        </w:numPr>
        <w:spacing w:after="60" w:line="336" w:lineRule="auto"/>
        <w:rPr>
          <w:rFonts w:ascii="Times New Roman" w:hAnsi="Times New Roman"/>
          <w:sz w:val="26"/>
          <w:szCs w:val="26"/>
        </w:rPr>
      </w:pPr>
      <w:r w:rsidRPr="004D18FD">
        <w:rPr>
          <w:rFonts w:ascii="Times New Roman" w:hAnsi="Times New Roman"/>
          <w:sz w:val="26"/>
          <w:szCs w:val="26"/>
        </w:rPr>
        <w:t>Xác định thông tin cơ bản về dự án và các thành phần chức năng được kiểm thử và không được kiểm thử</w:t>
      </w:r>
      <w:r w:rsidR="007C1510" w:rsidRPr="004D18FD">
        <w:rPr>
          <w:rFonts w:ascii="Times New Roman" w:hAnsi="Times New Roman"/>
          <w:sz w:val="26"/>
          <w:szCs w:val="26"/>
        </w:rPr>
        <w:t>,</w:t>
      </w:r>
      <w:r w:rsidRPr="004D18FD">
        <w:rPr>
          <w:rFonts w:ascii="Times New Roman" w:hAnsi="Times New Roman"/>
          <w:sz w:val="26"/>
          <w:szCs w:val="26"/>
        </w:rPr>
        <w:t xml:space="preserve"> thúc đẩy việc kiểm thử được tiến hành theo kế hoạch (ví dụ: đưa ra ngày bắt đầu/ ngày kết thúc, mục tiêu, giả định…)</w:t>
      </w:r>
      <w:r w:rsidR="00144B2A" w:rsidRPr="004D18FD">
        <w:rPr>
          <w:rFonts w:ascii="Times New Roman" w:hAnsi="Times New Roman"/>
          <w:sz w:val="26"/>
          <w:szCs w:val="26"/>
        </w:rPr>
        <w:t>.</w:t>
      </w:r>
    </w:p>
    <w:p w14:paraId="2BE827E2" w14:textId="77777777" w:rsidR="00337C41" w:rsidRPr="004D18FD" w:rsidRDefault="00337C41" w:rsidP="004D18FD">
      <w:pPr>
        <w:pStyle w:val="Headingtext2Blue"/>
        <w:numPr>
          <w:ilvl w:val="0"/>
          <w:numId w:val="5"/>
        </w:numPr>
        <w:spacing w:after="60" w:line="336" w:lineRule="auto"/>
        <w:rPr>
          <w:rFonts w:ascii="Times New Roman" w:hAnsi="Times New Roman"/>
          <w:sz w:val="26"/>
          <w:szCs w:val="26"/>
        </w:rPr>
      </w:pPr>
      <w:r w:rsidRPr="004D18FD">
        <w:rPr>
          <w:rFonts w:ascii="Times New Roman" w:hAnsi="Times New Roman"/>
          <w:sz w:val="26"/>
          <w:szCs w:val="26"/>
        </w:rPr>
        <w:t>Liệt kê những yêu cầu cho việc kiểm thử (Test Requirements)</w:t>
      </w:r>
      <w:r w:rsidR="00144B2A" w:rsidRPr="004D18FD">
        <w:rPr>
          <w:rFonts w:ascii="Times New Roman" w:hAnsi="Times New Roman"/>
          <w:sz w:val="26"/>
          <w:szCs w:val="26"/>
        </w:rPr>
        <w:t>.</w:t>
      </w:r>
    </w:p>
    <w:p w14:paraId="044EC6EC" w14:textId="77777777" w:rsidR="00337C41" w:rsidRPr="004D18FD" w:rsidRDefault="00337C41" w:rsidP="004D18FD">
      <w:pPr>
        <w:pStyle w:val="Headingtext2Blue"/>
        <w:numPr>
          <w:ilvl w:val="0"/>
          <w:numId w:val="5"/>
        </w:numPr>
        <w:spacing w:after="60" w:line="336" w:lineRule="auto"/>
        <w:rPr>
          <w:rFonts w:ascii="Times New Roman" w:hAnsi="Times New Roman"/>
          <w:sz w:val="26"/>
          <w:szCs w:val="26"/>
        </w:rPr>
      </w:pPr>
      <w:r w:rsidRPr="004D18FD">
        <w:rPr>
          <w:rFonts w:ascii="Times New Roman" w:hAnsi="Times New Roman"/>
          <w:sz w:val="26"/>
          <w:szCs w:val="26"/>
        </w:rPr>
        <w:t>Những chiến lược kiểm thử nên được sử dụng</w:t>
      </w:r>
      <w:r w:rsidR="00877E6C" w:rsidRPr="004D18FD">
        <w:rPr>
          <w:rFonts w:ascii="Times New Roman" w:hAnsi="Times New Roman"/>
          <w:sz w:val="26"/>
          <w:szCs w:val="26"/>
        </w:rPr>
        <w:t xml:space="preserve"> trong quá trình kiểm thử</w:t>
      </w:r>
      <w:r w:rsidR="00E919BD" w:rsidRPr="004D18FD">
        <w:rPr>
          <w:rFonts w:ascii="Times New Roman" w:hAnsi="Times New Roman"/>
          <w:sz w:val="26"/>
          <w:szCs w:val="26"/>
        </w:rPr>
        <w:t>, đảm bảo rằng sản phẩm thỏa mản đặc tả thiết kế phần mềm và các yêu cầu khác về phần mềm</w:t>
      </w:r>
      <w:r w:rsidR="00144B2A" w:rsidRPr="004D18FD">
        <w:rPr>
          <w:rFonts w:ascii="Times New Roman" w:hAnsi="Times New Roman"/>
          <w:sz w:val="26"/>
          <w:szCs w:val="26"/>
        </w:rPr>
        <w:t>.</w:t>
      </w:r>
    </w:p>
    <w:p w14:paraId="5D31F997" w14:textId="77777777" w:rsidR="00337C41" w:rsidRPr="004D18FD" w:rsidRDefault="00337C41" w:rsidP="004D18FD">
      <w:pPr>
        <w:pStyle w:val="Headingtext2Blue"/>
        <w:numPr>
          <w:ilvl w:val="0"/>
          <w:numId w:val="5"/>
        </w:numPr>
        <w:spacing w:after="60" w:line="336" w:lineRule="auto"/>
        <w:rPr>
          <w:rFonts w:ascii="Times New Roman" w:hAnsi="Times New Roman"/>
          <w:sz w:val="26"/>
          <w:szCs w:val="26"/>
        </w:rPr>
      </w:pPr>
      <w:r w:rsidRPr="004D18FD">
        <w:rPr>
          <w:rFonts w:ascii="Times New Roman" w:hAnsi="Times New Roman"/>
          <w:sz w:val="26"/>
          <w:szCs w:val="26"/>
        </w:rPr>
        <w:t>Ước lượng những yêu cầu về tài nguyên và chi phí cho việc kiểm thử</w:t>
      </w:r>
      <w:r w:rsidR="00144B2A" w:rsidRPr="004D18FD">
        <w:rPr>
          <w:rFonts w:ascii="Times New Roman" w:hAnsi="Times New Roman"/>
          <w:sz w:val="26"/>
          <w:szCs w:val="26"/>
        </w:rPr>
        <w:t>.</w:t>
      </w:r>
    </w:p>
    <w:p w14:paraId="6140F5FD" w14:textId="77777777" w:rsidR="00877E6C" w:rsidRPr="004D18FD" w:rsidRDefault="00877E6C" w:rsidP="004D18FD">
      <w:pPr>
        <w:pStyle w:val="Headingtext2Blue"/>
        <w:numPr>
          <w:ilvl w:val="0"/>
          <w:numId w:val="5"/>
        </w:numPr>
        <w:spacing w:after="60" w:line="336" w:lineRule="auto"/>
        <w:rPr>
          <w:rFonts w:ascii="Times New Roman" w:hAnsi="Times New Roman"/>
          <w:sz w:val="26"/>
          <w:szCs w:val="26"/>
        </w:rPr>
      </w:pPr>
      <w:r w:rsidRPr="004D18FD">
        <w:rPr>
          <w:rFonts w:ascii="Times New Roman" w:hAnsi="Times New Roman"/>
          <w:sz w:val="26"/>
          <w:szCs w:val="26"/>
        </w:rPr>
        <w:t>Liệt kê danh sách các chức năng có lỗi trong quá trình kiểm thử, phân loại mức độ nghiêm trọng và đưa ra cách giải quyết cho lỗi đó</w:t>
      </w:r>
      <w:r w:rsidR="00144B2A" w:rsidRPr="004D18FD">
        <w:rPr>
          <w:rFonts w:ascii="Times New Roman" w:hAnsi="Times New Roman"/>
          <w:sz w:val="26"/>
          <w:szCs w:val="26"/>
        </w:rPr>
        <w:t>.</w:t>
      </w:r>
    </w:p>
    <w:p w14:paraId="1429C67A" w14:textId="77777777" w:rsidR="00E919BD" w:rsidRPr="004D18FD" w:rsidRDefault="00E919BD" w:rsidP="004D18FD">
      <w:pPr>
        <w:pStyle w:val="Headingtext2Blue"/>
        <w:numPr>
          <w:ilvl w:val="0"/>
          <w:numId w:val="5"/>
        </w:numPr>
        <w:spacing w:after="60" w:line="336" w:lineRule="auto"/>
        <w:rPr>
          <w:rFonts w:ascii="Times New Roman" w:hAnsi="Times New Roman"/>
          <w:sz w:val="26"/>
          <w:szCs w:val="26"/>
        </w:rPr>
      </w:pPr>
      <w:r w:rsidRPr="004D18FD">
        <w:rPr>
          <w:rFonts w:ascii="Times New Roman" w:hAnsi="Times New Roman"/>
          <w:sz w:val="26"/>
          <w:szCs w:val="26"/>
        </w:rPr>
        <w:t>Lập lịch kiểm thử và phân phối công việc cho từng thành viên tham gia</w:t>
      </w:r>
      <w:r w:rsidR="00144B2A" w:rsidRPr="004D18FD">
        <w:rPr>
          <w:rFonts w:ascii="Times New Roman" w:hAnsi="Times New Roman"/>
          <w:sz w:val="26"/>
          <w:szCs w:val="26"/>
        </w:rPr>
        <w:t>.</w:t>
      </w:r>
    </w:p>
    <w:p w14:paraId="21AFE873" w14:textId="77777777" w:rsidR="00337C41" w:rsidRPr="004D18FD" w:rsidRDefault="00337C41" w:rsidP="004D18FD">
      <w:pPr>
        <w:pStyle w:val="Headingtext2Blue"/>
        <w:numPr>
          <w:ilvl w:val="0"/>
          <w:numId w:val="5"/>
        </w:numPr>
        <w:spacing w:after="60" w:line="336" w:lineRule="auto"/>
        <w:rPr>
          <w:rFonts w:ascii="Times New Roman" w:hAnsi="Times New Roman"/>
          <w:sz w:val="26"/>
          <w:szCs w:val="26"/>
        </w:rPr>
      </w:pPr>
      <w:r w:rsidRPr="004D18FD">
        <w:rPr>
          <w:rFonts w:ascii="Times New Roman" w:hAnsi="Times New Roman"/>
          <w:sz w:val="26"/>
          <w:szCs w:val="26"/>
        </w:rPr>
        <w:t>Những tài liệu</w:t>
      </w:r>
      <w:r w:rsidR="00444EA8" w:rsidRPr="004D18FD">
        <w:rPr>
          <w:rFonts w:ascii="Times New Roman" w:hAnsi="Times New Roman"/>
          <w:sz w:val="26"/>
          <w:szCs w:val="26"/>
        </w:rPr>
        <w:t xml:space="preserve"> nào</w:t>
      </w:r>
      <w:r w:rsidRPr="004D18FD">
        <w:rPr>
          <w:rFonts w:ascii="Times New Roman" w:hAnsi="Times New Roman"/>
          <w:sz w:val="26"/>
          <w:szCs w:val="26"/>
        </w:rPr>
        <w:t xml:space="preserve"> được lập sau khi hoàn thành việc kiểm thử</w:t>
      </w:r>
      <w:r w:rsidR="00144B2A" w:rsidRPr="004D18FD">
        <w:rPr>
          <w:rFonts w:ascii="Times New Roman" w:hAnsi="Times New Roman"/>
          <w:sz w:val="26"/>
          <w:szCs w:val="26"/>
        </w:rPr>
        <w:t>.</w:t>
      </w:r>
    </w:p>
    <w:p w14:paraId="74754B1B" w14:textId="77777777" w:rsidR="00977DA6" w:rsidRPr="00DC6FD8" w:rsidRDefault="004E2839" w:rsidP="005B697B">
      <w:pPr>
        <w:pStyle w:val="Heading2"/>
        <w:spacing w:line="240" w:lineRule="auto"/>
        <w:ind w:left="284"/>
        <w:rPr>
          <w:rFonts w:ascii="Times New Roman" w:hAnsi="Times New Roman"/>
          <w:sz w:val="32"/>
          <w:szCs w:val="26"/>
        </w:rPr>
      </w:pPr>
      <w:bookmarkStart w:id="12" w:name="_Toc499244488"/>
      <w:bookmarkStart w:id="13" w:name="_Toc468218088"/>
      <w:bookmarkEnd w:id="11"/>
      <w:r w:rsidRPr="00DC6FD8">
        <w:rPr>
          <w:rFonts w:ascii="Times New Roman" w:hAnsi="Times New Roman"/>
          <w:sz w:val="32"/>
          <w:szCs w:val="26"/>
        </w:rPr>
        <w:t>Phạm vi</w:t>
      </w:r>
      <w:bookmarkEnd w:id="12"/>
    </w:p>
    <w:p w14:paraId="52CF4803" w14:textId="77777777" w:rsidR="00C71B22" w:rsidRPr="00DC6FD8" w:rsidRDefault="00061EB1" w:rsidP="004D18FD">
      <w:pPr>
        <w:spacing w:before="60" w:after="60" w:line="336" w:lineRule="auto"/>
        <w:ind w:left="180" w:firstLine="360"/>
        <w:rPr>
          <w:rFonts w:ascii="Times New Roman" w:hAnsi="Times New Roman"/>
          <w:sz w:val="26"/>
          <w:szCs w:val="26"/>
        </w:rPr>
      </w:pPr>
      <w:r w:rsidRPr="00DC6FD8">
        <w:rPr>
          <w:rFonts w:ascii="Times New Roman" w:hAnsi="Times New Roman"/>
          <w:sz w:val="26"/>
          <w:szCs w:val="26"/>
        </w:rPr>
        <w:tab/>
        <w:t>Tài liệu kế hoạch này được áp dụng cho việc kiểm thử các chức năng, thành phần của hệ thống “</w:t>
      </w:r>
      <w:r w:rsidR="00DC6FD8" w:rsidRPr="00DC6FD8">
        <w:rPr>
          <w:rFonts w:ascii="Times New Roman" w:hAnsi="Times New Roman"/>
          <w:sz w:val="26"/>
          <w:szCs w:val="26"/>
        </w:rPr>
        <w:t>Chấm điểm rèn luyện trực tuyến</w:t>
      </w:r>
      <w:r w:rsidRPr="00DC6FD8">
        <w:rPr>
          <w:rFonts w:ascii="Times New Roman" w:hAnsi="Times New Roman"/>
          <w:sz w:val="26"/>
          <w:szCs w:val="26"/>
        </w:rPr>
        <w:t>”</w:t>
      </w:r>
      <w:r w:rsidR="005B52EC" w:rsidRPr="00DC6FD8">
        <w:rPr>
          <w:rFonts w:ascii="Times New Roman" w:hAnsi="Times New Roman"/>
          <w:sz w:val="26"/>
          <w:szCs w:val="26"/>
        </w:rPr>
        <w:t xml:space="preserve"> được mô tả chi tiết trong tài liệu đặc tả của </w:t>
      </w:r>
      <w:r w:rsidR="00C71B22" w:rsidRPr="00DC6FD8">
        <w:rPr>
          <w:rFonts w:ascii="Times New Roman" w:hAnsi="Times New Roman"/>
          <w:sz w:val="26"/>
          <w:szCs w:val="26"/>
        </w:rPr>
        <w:t>phần mềm.</w:t>
      </w:r>
    </w:p>
    <w:p w14:paraId="750A8902" w14:textId="77777777" w:rsidR="00B80C49" w:rsidRDefault="00961A2E" w:rsidP="00DC6FD8">
      <w:pPr>
        <w:spacing w:before="60" w:after="60"/>
        <w:ind w:left="284" w:firstLine="425"/>
        <w:rPr>
          <w:rFonts w:ascii="Times New Roman" w:hAnsi="Times New Roman"/>
          <w:sz w:val="26"/>
          <w:szCs w:val="26"/>
        </w:rPr>
      </w:pPr>
      <w:r w:rsidRPr="00DC6FD8">
        <w:rPr>
          <w:rFonts w:ascii="Times New Roman" w:hAnsi="Times New Roman"/>
          <w:sz w:val="26"/>
          <w:szCs w:val="26"/>
        </w:rPr>
        <w:t xml:space="preserve"> </w:t>
      </w:r>
      <w:r w:rsidR="001B3ADD" w:rsidRPr="00DC6FD8">
        <w:rPr>
          <w:rFonts w:ascii="Times New Roman" w:hAnsi="Times New Roman"/>
          <w:sz w:val="26"/>
          <w:szCs w:val="26"/>
        </w:rPr>
        <w:t>C</w:t>
      </w:r>
      <w:r w:rsidR="005B52EC" w:rsidRPr="00DC6FD8">
        <w:rPr>
          <w:rFonts w:ascii="Times New Roman" w:hAnsi="Times New Roman"/>
          <w:sz w:val="26"/>
          <w:szCs w:val="26"/>
        </w:rPr>
        <w:t>ác chức năng cần được kiểm thử</w:t>
      </w:r>
      <w:r w:rsidR="00ED3E39" w:rsidRPr="00DC6FD8">
        <w:rPr>
          <w:rFonts w:ascii="Times New Roman" w:hAnsi="Times New Roman"/>
          <w:sz w:val="26"/>
          <w:szCs w:val="26"/>
        </w:rPr>
        <w:t xml:space="preserve"> bao gồm</w:t>
      </w:r>
      <w:r w:rsidR="005B52EC" w:rsidRPr="00DC6FD8">
        <w:rPr>
          <w:rFonts w:ascii="Times New Roman" w:hAnsi="Times New Roman"/>
          <w:sz w:val="26"/>
          <w:szCs w:val="26"/>
        </w:rPr>
        <w:t>:</w:t>
      </w:r>
      <w:r w:rsidR="00061EB1" w:rsidRPr="00DC6FD8">
        <w:rPr>
          <w:rFonts w:ascii="Times New Roman" w:hAnsi="Times New Roman"/>
          <w:sz w:val="26"/>
          <w:szCs w:val="26"/>
        </w:rPr>
        <w:t xml:space="preserve"> </w:t>
      </w:r>
    </w:p>
    <w:p w14:paraId="3036FD7A" w14:textId="77777777" w:rsidR="000914C0" w:rsidRDefault="000914C0" w:rsidP="004D18FD">
      <w:pPr>
        <w:pStyle w:val="ListParagraph"/>
        <w:numPr>
          <w:ilvl w:val="0"/>
          <w:numId w:val="6"/>
        </w:numPr>
        <w:spacing w:before="60" w:after="60"/>
        <w:ind w:left="1440" w:hanging="450"/>
        <w:rPr>
          <w:rFonts w:ascii="Times New Roman" w:hAnsi="Times New Roman"/>
          <w:sz w:val="26"/>
          <w:szCs w:val="26"/>
        </w:rPr>
      </w:pPr>
      <w:r w:rsidRPr="00DC6FD8">
        <w:rPr>
          <w:rFonts w:ascii="Times New Roman" w:hAnsi="Times New Roman"/>
          <w:sz w:val="26"/>
          <w:szCs w:val="26"/>
        </w:rPr>
        <w:t>Kiểm tra đăng nhập.</w:t>
      </w:r>
    </w:p>
    <w:p w14:paraId="48A6EC97" w14:textId="77777777" w:rsidR="005E5B40" w:rsidRDefault="00A944FE" w:rsidP="004D18FD">
      <w:pPr>
        <w:pStyle w:val="ListParagraph"/>
        <w:numPr>
          <w:ilvl w:val="0"/>
          <w:numId w:val="6"/>
        </w:numPr>
        <w:spacing w:before="60" w:after="60"/>
        <w:ind w:left="1440" w:hanging="450"/>
        <w:rPr>
          <w:rFonts w:ascii="Times New Roman" w:hAnsi="Times New Roman"/>
          <w:sz w:val="26"/>
          <w:szCs w:val="26"/>
        </w:rPr>
      </w:pPr>
      <w:r>
        <w:rPr>
          <w:rFonts w:ascii="Times New Roman" w:hAnsi="Times New Roman"/>
          <w:sz w:val="26"/>
          <w:szCs w:val="26"/>
        </w:rPr>
        <w:lastRenderedPageBreak/>
        <w:t>Đăng bài viết</w:t>
      </w:r>
      <w:r w:rsidR="005E5B40" w:rsidRPr="00DC6FD8">
        <w:rPr>
          <w:rFonts w:ascii="Times New Roman" w:hAnsi="Times New Roman"/>
          <w:sz w:val="26"/>
          <w:szCs w:val="26"/>
        </w:rPr>
        <w:t xml:space="preserve"> </w:t>
      </w:r>
      <w:r w:rsidR="001846CF">
        <w:rPr>
          <w:rFonts w:ascii="Times New Roman" w:hAnsi="Times New Roman"/>
          <w:sz w:val="26"/>
          <w:szCs w:val="26"/>
        </w:rPr>
        <w:t>hoạt động đoàn hội</w:t>
      </w:r>
    </w:p>
    <w:p w14:paraId="46CF2A55" w14:textId="77777777" w:rsidR="00F260F8" w:rsidRDefault="00F260F8" w:rsidP="004D18FD">
      <w:pPr>
        <w:pStyle w:val="ListParagraph"/>
        <w:numPr>
          <w:ilvl w:val="0"/>
          <w:numId w:val="6"/>
        </w:numPr>
        <w:spacing w:before="60" w:after="60"/>
        <w:ind w:left="1440" w:hanging="450"/>
        <w:rPr>
          <w:rFonts w:ascii="Times New Roman" w:hAnsi="Times New Roman"/>
          <w:sz w:val="26"/>
          <w:szCs w:val="26"/>
        </w:rPr>
      </w:pPr>
      <w:r>
        <w:rPr>
          <w:rFonts w:ascii="Times New Roman" w:hAnsi="Times New Roman"/>
          <w:sz w:val="26"/>
          <w:szCs w:val="26"/>
        </w:rPr>
        <w:t>Bình luận bài viết đoàn hội</w:t>
      </w:r>
    </w:p>
    <w:p w14:paraId="1497D1AD" w14:textId="77777777" w:rsidR="005E5B40" w:rsidRDefault="00A944FE" w:rsidP="001846CF">
      <w:pPr>
        <w:pStyle w:val="ListParagraph"/>
        <w:numPr>
          <w:ilvl w:val="0"/>
          <w:numId w:val="6"/>
        </w:numPr>
        <w:spacing w:before="60" w:after="60"/>
        <w:ind w:left="1440" w:hanging="450"/>
        <w:rPr>
          <w:rFonts w:ascii="Times New Roman" w:hAnsi="Times New Roman"/>
          <w:sz w:val="26"/>
          <w:szCs w:val="26"/>
        </w:rPr>
      </w:pPr>
      <w:r>
        <w:rPr>
          <w:rFonts w:ascii="Times New Roman" w:hAnsi="Times New Roman"/>
          <w:sz w:val="26"/>
          <w:szCs w:val="26"/>
        </w:rPr>
        <w:t>Đăng bài viêt</w:t>
      </w:r>
      <w:r w:rsidR="001846CF">
        <w:rPr>
          <w:rFonts w:ascii="Times New Roman" w:hAnsi="Times New Roman"/>
          <w:sz w:val="26"/>
          <w:szCs w:val="26"/>
        </w:rPr>
        <w:t xml:space="preserve"> câu lạc bộ</w:t>
      </w:r>
    </w:p>
    <w:p w14:paraId="1F53A8AD" w14:textId="77777777" w:rsidR="00F260F8" w:rsidRPr="00DC6FD8" w:rsidRDefault="00F260F8" w:rsidP="001846CF">
      <w:pPr>
        <w:pStyle w:val="ListParagraph"/>
        <w:numPr>
          <w:ilvl w:val="0"/>
          <w:numId w:val="6"/>
        </w:numPr>
        <w:spacing w:before="60" w:after="60"/>
        <w:ind w:left="1440" w:hanging="450"/>
        <w:rPr>
          <w:rFonts w:ascii="Times New Roman" w:hAnsi="Times New Roman"/>
          <w:sz w:val="26"/>
          <w:szCs w:val="26"/>
        </w:rPr>
      </w:pPr>
      <w:r>
        <w:rPr>
          <w:rFonts w:ascii="Times New Roman" w:hAnsi="Times New Roman"/>
          <w:sz w:val="26"/>
          <w:szCs w:val="26"/>
        </w:rPr>
        <w:t>Bình luận bài viết câu lạc bộ</w:t>
      </w:r>
    </w:p>
    <w:p w14:paraId="677AAB9E" w14:textId="77777777" w:rsidR="005E5B40" w:rsidRDefault="001846CF" w:rsidP="004D18FD">
      <w:pPr>
        <w:pStyle w:val="ListParagraph"/>
        <w:numPr>
          <w:ilvl w:val="0"/>
          <w:numId w:val="19"/>
        </w:numPr>
        <w:spacing w:before="60" w:after="60"/>
        <w:ind w:hanging="450"/>
        <w:rPr>
          <w:rFonts w:ascii="Times New Roman" w:hAnsi="Times New Roman"/>
          <w:sz w:val="26"/>
          <w:szCs w:val="26"/>
        </w:rPr>
      </w:pPr>
      <w:r>
        <w:rPr>
          <w:rFonts w:ascii="Times New Roman" w:hAnsi="Times New Roman"/>
          <w:sz w:val="26"/>
          <w:szCs w:val="26"/>
        </w:rPr>
        <w:t>Hỏi đáp, chia sẽ</w:t>
      </w:r>
      <w:r w:rsidR="005E5B40" w:rsidRPr="00DC6FD8">
        <w:rPr>
          <w:rFonts w:ascii="Times New Roman" w:hAnsi="Times New Roman"/>
          <w:sz w:val="26"/>
          <w:szCs w:val="26"/>
        </w:rPr>
        <w:t xml:space="preserve"> </w:t>
      </w:r>
      <w:r>
        <w:rPr>
          <w:rFonts w:ascii="Times New Roman" w:hAnsi="Times New Roman"/>
          <w:sz w:val="26"/>
          <w:szCs w:val="26"/>
        </w:rPr>
        <w:t>thông tin học tập</w:t>
      </w:r>
    </w:p>
    <w:p w14:paraId="6816C422" w14:textId="77777777" w:rsidR="00E376C7" w:rsidRDefault="00E376C7" w:rsidP="004D18FD">
      <w:pPr>
        <w:pStyle w:val="ListParagraph"/>
        <w:numPr>
          <w:ilvl w:val="0"/>
          <w:numId w:val="19"/>
        </w:numPr>
        <w:spacing w:before="60" w:after="60"/>
        <w:ind w:hanging="450"/>
        <w:rPr>
          <w:rFonts w:ascii="Times New Roman" w:hAnsi="Times New Roman"/>
          <w:sz w:val="26"/>
          <w:szCs w:val="26"/>
        </w:rPr>
      </w:pPr>
      <w:r>
        <w:rPr>
          <w:rFonts w:ascii="Times New Roman" w:hAnsi="Times New Roman"/>
          <w:sz w:val="26"/>
          <w:szCs w:val="26"/>
        </w:rPr>
        <w:t>Tìm kiếm thông tin môn học</w:t>
      </w:r>
    </w:p>
    <w:p w14:paraId="4C6F303B" w14:textId="77777777" w:rsidR="00F260F8" w:rsidRPr="00DC6FD8" w:rsidRDefault="00F260F8" w:rsidP="004D18FD">
      <w:pPr>
        <w:pStyle w:val="ListParagraph"/>
        <w:numPr>
          <w:ilvl w:val="0"/>
          <w:numId w:val="19"/>
        </w:numPr>
        <w:spacing w:before="60" w:after="60"/>
        <w:ind w:hanging="450"/>
        <w:rPr>
          <w:rFonts w:ascii="Times New Roman" w:hAnsi="Times New Roman"/>
          <w:sz w:val="26"/>
          <w:szCs w:val="26"/>
        </w:rPr>
      </w:pPr>
      <w:r>
        <w:rPr>
          <w:rFonts w:ascii="Times New Roman" w:hAnsi="Times New Roman"/>
          <w:sz w:val="26"/>
          <w:szCs w:val="26"/>
        </w:rPr>
        <w:t>Bình luận về bài viết môn học</w:t>
      </w:r>
    </w:p>
    <w:p w14:paraId="609A2624" w14:textId="77777777" w:rsidR="005E5B40" w:rsidRDefault="00F260F8" w:rsidP="004D18FD">
      <w:pPr>
        <w:pStyle w:val="ListParagraph"/>
        <w:numPr>
          <w:ilvl w:val="0"/>
          <w:numId w:val="19"/>
        </w:numPr>
        <w:spacing w:before="60" w:after="60"/>
        <w:ind w:hanging="450"/>
        <w:rPr>
          <w:rFonts w:ascii="Times New Roman" w:hAnsi="Times New Roman"/>
          <w:sz w:val="26"/>
          <w:szCs w:val="26"/>
        </w:rPr>
      </w:pPr>
      <w:r>
        <w:rPr>
          <w:rFonts w:ascii="Times New Roman" w:hAnsi="Times New Roman"/>
          <w:sz w:val="26"/>
          <w:szCs w:val="26"/>
        </w:rPr>
        <w:t>Đăng bài c</w:t>
      </w:r>
      <w:r w:rsidR="001846CF">
        <w:rPr>
          <w:rFonts w:ascii="Times New Roman" w:hAnsi="Times New Roman"/>
          <w:sz w:val="26"/>
          <w:szCs w:val="26"/>
        </w:rPr>
        <w:t>hia sẽ đồ dùng học tập</w:t>
      </w:r>
    </w:p>
    <w:p w14:paraId="14B623B3" w14:textId="77777777" w:rsidR="005E5B40" w:rsidRPr="00F260F8" w:rsidRDefault="00F260F8" w:rsidP="00AC3960">
      <w:pPr>
        <w:pStyle w:val="ListParagraph"/>
        <w:numPr>
          <w:ilvl w:val="0"/>
          <w:numId w:val="19"/>
        </w:numPr>
        <w:spacing w:before="60" w:after="60"/>
        <w:ind w:hanging="450"/>
        <w:rPr>
          <w:rFonts w:ascii="Times New Roman" w:hAnsi="Times New Roman"/>
          <w:sz w:val="26"/>
          <w:szCs w:val="26"/>
        </w:rPr>
      </w:pPr>
      <w:r w:rsidRPr="00F260F8">
        <w:rPr>
          <w:rFonts w:ascii="Times New Roman" w:hAnsi="Times New Roman"/>
          <w:sz w:val="26"/>
          <w:szCs w:val="26"/>
        </w:rPr>
        <w:t>Bình luận bài viết chia sẽ đồ dùng học tập</w:t>
      </w:r>
    </w:p>
    <w:p w14:paraId="2A843DBB" w14:textId="77777777" w:rsidR="005E5B40" w:rsidRDefault="001846CF" w:rsidP="004D18FD">
      <w:pPr>
        <w:pStyle w:val="ListParagraph"/>
        <w:numPr>
          <w:ilvl w:val="0"/>
          <w:numId w:val="19"/>
        </w:numPr>
        <w:spacing w:before="60" w:after="60"/>
        <w:ind w:hanging="450"/>
        <w:rPr>
          <w:rFonts w:ascii="Times New Roman" w:hAnsi="Times New Roman"/>
          <w:sz w:val="26"/>
          <w:szCs w:val="26"/>
        </w:rPr>
      </w:pPr>
      <w:r>
        <w:rPr>
          <w:rFonts w:ascii="Times New Roman" w:hAnsi="Times New Roman"/>
          <w:sz w:val="26"/>
          <w:szCs w:val="26"/>
        </w:rPr>
        <w:t>Quản lý tài liệu cá nhân</w:t>
      </w:r>
    </w:p>
    <w:p w14:paraId="2E40EF26" w14:textId="77777777" w:rsidR="00165CDE" w:rsidRPr="00DC6FD8" w:rsidRDefault="00165CDE" w:rsidP="004D18FD">
      <w:pPr>
        <w:pStyle w:val="ListParagraph"/>
        <w:numPr>
          <w:ilvl w:val="0"/>
          <w:numId w:val="19"/>
        </w:numPr>
        <w:spacing w:before="60" w:after="60"/>
        <w:ind w:hanging="450"/>
        <w:rPr>
          <w:rFonts w:ascii="Times New Roman" w:hAnsi="Times New Roman"/>
          <w:sz w:val="26"/>
          <w:szCs w:val="26"/>
        </w:rPr>
      </w:pPr>
      <w:r>
        <w:rPr>
          <w:rFonts w:ascii="Times New Roman" w:hAnsi="Times New Roman"/>
          <w:sz w:val="26"/>
          <w:szCs w:val="26"/>
        </w:rPr>
        <w:t>Thảo luận nhóm theo lớp học</w:t>
      </w:r>
    </w:p>
    <w:p w14:paraId="0C2351D6" w14:textId="77777777" w:rsidR="00144B2A" w:rsidRPr="001E21F2" w:rsidRDefault="00F011D3" w:rsidP="004D18FD">
      <w:pPr>
        <w:pStyle w:val="ListParagraph"/>
        <w:numPr>
          <w:ilvl w:val="0"/>
          <w:numId w:val="19"/>
        </w:numPr>
        <w:spacing w:before="60" w:after="60"/>
        <w:ind w:hanging="450"/>
        <w:rPr>
          <w:rFonts w:ascii="Times New Roman" w:hAnsi="Times New Roman"/>
          <w:sz w:val="26"/>
          <w:szCs w:val="26"/>
        </w:rPr>
      </w:pPr>
      <w:r>
        <w:rPr>
          <w:rFonts w:ascii="Times New Roman" w:hAnsi="Times New Roman"/>
          <w:sz w:val="26"/>
          <w:szCs w:val="26"/>
        </w:rPr>
        <w:t>Kiểm tra đăng xuất</w:t>
      </w:r>
    </w:p>
    <w:p w14:paraId="420727BA" w14:textId="77777777" w:rsidR="00ED3E39" w:rsidRPr="00DC6FD8" w:rsidRDefault="00ED3E39" w:rsidP="00DE6996">
      <w:pPr>
        <w:spacing w:before="120" w:after="120" w:line="336" w:lineRule="auto"/>
        <w:ind w:left="180" w:firstLine="540"/>
        <w:rPr>
          <w:rFonts w:ascii="Times New Roman" w:hAnsi="Times New Roman"/>
          <w:sz w:val="26"/>
          <w:szCs w:val="26"/>
        </w:rPr>
      </w:pPr>
      <w:r w:rsidRPr="00DC6FD8">
        <w:rPr>
          <w:rFonts w:ascii="Times New Roman" w:hAnsi="Times New Roman"/>
          <w:sz w:val="26"/>
          <w:szCs w:val="26"/>
        </w:rPr>
        <w:t xml:space="preserve">Ngoài ra </w:t>
      </w:r>
      <w:r w:rsidR="00665484" w:rsidRPr="00DC6FD8">
        <w:rPr>
          <w:rFonts w:ascii="Times New Roman" w:hAnsi="Times New Roman"/>
          <w:sz w:val="26"/>
          <w:szCs w:val="26"/>
        </w:rPr>
        <w:t xml:space="preserve">quá trình kiểm thử còn được thực hiện </w:t>
      </w:r>
      <w:r w:rsidR="00A17131" w:rsidRPr="00DC6FD8">
        <w:rPr>
          <w:rFonts w:ascii="Times New Roman" w:hAnsi="Times New Roman"/>
          <w:sz w:val="26"/>
          <w:szCs w:val="26"/>
        </w:rPr>
        <w:t xml:space="preserve">kiểm tra </w:t>
      </w:r>
      <w:r w:rsidR="00665484" w:rsidRPr="00DC6FD8">
        <w:rPr>
          <w:rFonts w:ascii="Times New Roman" w:hAnsi="Times New Roman"/>
          <w:sz w:val="26"/>
          <w:szCs w:val="26"/>
        </w:rPr>
        <w:t xml:space="preserve">trên </w:t>
      </w:r>
      <w:r w:rsidR="00A17131" w:rsidRPr="00DC6FD8">
        <w:rPr>
          <w:rFonts w:ascii="Times New Roman" w:hAnsi="Times New Roman"/>
          <w:sz w:val="26"/>
          <w:szCs w:val="26"/>
        </w:rPr>
        <w:t xml:space="preserve">phần cứng của máy tính đã đáp ứng được các yêu cầu cài đặt hệ thống hay chưa, đảm bảo </w:t>
      </w:r>
      <w:r w:rsidR="001E21F2">
        <w:rPr>
          <w:rFonts w:ascii="Times New Roman" w:hAnsi="Times New Roman"/>
          <w:sz w:val="26"/>
          <w:szCs w:val="26"/>
        </w:rPr>
        <w:t>máy tính cá nhân có kết nối Internet để có thể truy cập vào trang web của hệ thống và</w:t>
      </w:r>
      <w:r w:rsidR="00A17131" w:rsidRPr="00DC6FD8">
        <w:rPr>
          <w:rFonts w:ascii="Times New Roman" w:hAnsi="Times New Roman"/>
          <w:sz w:val="26"/>
          <w:szCs w:val="26"/>
        </w:rPr>
        <w:t xml:space="preserve"> thực hiện việc </w:t>
      </w:r>
      <w:r w:rsidR="004D2576">
        <w:rPr>
          <w:rFonts w:ascii="Times New Roman" w:hAnsi="Times New Roman"/>
          <w:sz w:val="26"/>
          <w:szCs w:val="26"/>
        </w:rPr>
        <w:t xml:space="preserve">kiểm tra </w:t>
      </w:r>
      <w:r w:rsidR="001E21F2">
        <w:rPr>
          <w:rFonts w:ascii="Times New Roman" w:hAnsi="Times New Roman"/>
          <w:sz w:val="26"/>
          <w:szCs w:val="26"/>
        </w:rPr>
        <w:t>chấm điểm rèn luyện online</w:t>
      </w:r>
      <w:r w:rsidR="00F65C87" w:rsidRPr="00DC6FD8">
        <w:rPr>
          <w:rFonts w:ascii="Times New Roman" w:hAnsi="Times New Roman"/>
          <w:sz w:val="26"/>
          <w:szCs w:val="26"/>
        </w:rPr>
        <w:t>, việc kiểm thử phải trong ngân sách dự toán phù hợp với yêu cầu khách hàng và có sự điều chỉnh chi phí theo yêu cầu bổ sung</w:t>
      </w:r>
      <w:r w:rsidR="00E83D81" w:rsidRPr="00DC6FD8">
        <w:rPr>
          <w:rFonts w:ascii="Times New Roman" w:hAnsi="Times New Roman"/>
          <w:sz w:val="26"/>
          <w:szCs w:val="26"/>
        </w:rPr>
        <w:t>.</w:t>
      </w:r>
    </w:p>
    <w:p w14:paraId="278BF21F" w14:textId="77777777" w:rsidR="00144B2A" w:rsidRPr="00DC6FD8" w:rsidRDefault="00144B2A" w:rsidP="00144B2A">
      <w:pPr>
        <w:pStyle w:val="Heading2"/>
        <w:rPr>
          <w:rFonts w:ascii="Times New Roman" w:hAnsi="Times New Roman"/>
          <w:sz w:val="32"/>
          <w:szCs w:val="32"/>
        </w:rPr>
      </w:pPr>
      <w:bookmarkStart w:id="14" w:name="_Toc499244489"/>
      <w:r w:rsidRPr="00DC6FD8">
        <w:rPr>
          <w:rFonts w:ascii="Times New Roman" w:hAnsi="Times New Roman"/>
          <w:sz w:val="32"/>
          <w:szCs w:val="32"/>
        </w:rPr>
        <w:t>Qui ước tài liệu</w:t>
      </w:r>
      <w:bookmarkEnd w:id="14"/>
    </w:p>
    <w:p w14:paraId="3ED46A26" w14:textId="77777777" w:rsidR="00144B2A" w:rsidRPr="00DC6FD8" w:rsidRDefault="00144B2A" w:rsidP="00DE6996">
      <w:pPr>
        <w:pStyle w:val="template"/>
        <w:spacing w:line="336" w:lineRule="auto"/>
        <w:ind w:left="180" w:firstLine="529"/>
        <w:rPr>
          <w:rFonts w:ascii="Times New Roman" w:hAnsi="Times New Roman"/>
          <w:i w:val="0"/>
          <w:sz w:val="26"/>
          <w:szCs w:val="26"/>
        </w:rPr>
      </w:pPr>
      <w:r w:rsidRPr="00DC6FD8">
        <w:rPr>
          <w:rFonts w:ascii="Times New Roman" w:hAnsi="Times New Roman"/>
          <w:i w:val="0"/>
          <w:sz w:val="26"/>
          <w:szCs w:val="26"/>
        </w:rPr>
        <w:t>Cấu trúc của tài liệu: Các tiêu đề được đánh dấu theo danh sách đánh số (ví dụ, 1, 2, 3, v.v ...), các tiêu đề nhỏ hơn là đánh dấu theo tiểu mục được đánh số (ví dụ: 1.1, 1.2, 1.3, v.v ...). Các mục dạng liệt kê được thể hiện bằng dấu chấm đầu dòng (•).</w:t>
      </w:r>
    </w:p>
    <w:p w14:paraId="75F91A4E" w14:textId="77777777" w:rsidR="00144B2A" w:rsidRPr="00DC6FD8" w:rsidRDefault="00144B2A" w:rsidP="002652CF">
      <w:pPr>
        <w:pStyle w:val="template"/>
        <w:spacing w:line="336" w:lineRule="auto"/>
        <w:ind w:left="720"/>
        <w:rPr>
          <w:rFonts w:ascii="Times New Roman" w:hAnsi="Times New Roman"/>
          <w:i w:val="0"/>
          <w:sz w:val="26"/>
          <w:szCs w:val="26"/>
        </w:rPr>
      </w:pPr>
      <w:r w:rsidRPr="00DC6FD8">
        <w:rPr>
          <w:rFonts w:ascii="Times New Roman" w:hAnsi="Times New Roman"/>
          <w:i w:val="0"/>
          <w:sz w:val="26"/>
          <w:szCs w:val="26"/>
        </w:rPr>
        <w:t xml:space="preserve">Quy ước văn bản: </w:t>
      </w:r>
    </w:p>
    <w:p w14:paraId="70730EC1" w14:textId="77777777" w:rsidR="00144B2A" w:rsidRPr="00DC6FD8" w:rsidRDefault="00144B2A" w:rsidP="004D18FD">
      <w:pPr>
        <w:pStyle w:val="template"/>
        <w:numPr>
          <w:ilvl w:val="0"/>
          <w:numId w:val="4"/>
        </w:numPr>
        <w:spacing w:line="336" w:lineRule="auto"/>
        <w:ind w:hanging="450"/>
        <w:rPr>
          <w:rFonts w:ascii="Times New Roman" w:hAnsi="Times New Roman"/>
          <w:i w:val="0"/>
          <w:sz w:val="26"/>
          <w:szCs w:val="26"/>
        </w:rPr>
      </w:pPr>
      <w:r w:rsidRPr="00DC6FD8">
        <w:rPr>
          <w:rFonts w:ascii="Times New Roman" w:hAnsi="Times New Roman"/>
          <w:i w:val="0"/>
          <w:sz w:val="26"/>
          <w:szCs w:val="26"/>
        </w:rPr>
        <w:t>Font: Time New Roman.</w:t>
      </w:r>
    </w:p>
    <w:p w14:paraId="0909FC06" w14:textId="77777777" w:rsidR="00144B2A" w:rsidRPr="00DC6FD8" w:rsidRDefault="00144B2A" w:rsidP="002652CF">
      <w:pPr>
        <w:pStyle w:val="template"/>
        <w:numPr>
          <w:ilvl w:val="0"/>
          <w:numId w:val="4"/>
        </w:numPr>
        <w:spacing w:line="336" w:lineRule="auto"/>
        <w:ind w:left="1418" w:hanging="425"/>
        <w:rPr>
          <w:rFonts w:ascii="Times New Roman" w:hAnsi="Times New Roman"/>
          <w:i w:val="0"/>
          <w:sz w:val="26"/>
          <w:szCs w:val="26"/>
        </w:rPr>
      </w:pPr>
      <w:r w:rsidRPr="00DC6FD8">
        <w:rPr>
          <w:rFonts w:ascii="Times New Roman" w:hAnsi="Times New Roman"/>
          <w:i w:val="0"/>
          <w:sz w:val="26"/>
          <w:szCs w:val="26"/>
        </w:rPr>
        <w:t>Font size: 13.</w:t>
      </w:r>
    </w:p>
    <w:p w14:paraId="5F163A09" w14:textId="77777777" w:rsidR="00144B2A" w:rsidRPr="00DC6FD8" w:rsidRDefault="00144B2A" w:rsidP="002652CF">
      <w:pPr>
        <w:pStyle w:val="template"/>
        <w:numPr>
          <w:ilvl w:val="0"/>
          <w:numId w:val="4"/>
        </w:numPr>
        <w:spacing w:line="336" w:lineRule="auto"/>
        <w:ind w:left="1418" w:hanging="425"/>
        <w:rPr>
          <w:rFonts w:ascii="Times New Roman" w:hAnsi="Times New Roman"/>
          <w:i w:val="0"/>
          <w:sz w:val="26"/>
          <w:szCs w:val="26"/>
        </w:rPr>
      </w:pPr>
      <w:r w:rsidRPr="00DC6FD8">
        <w:rPr>
          <w:rFonts w:ascii="Times New Roman" w:hAnsi="Times New Roman"/>
          <w:i w:val="0"/>
          <w:sz w:val="26"/>
          <w:szCs w:val="26"/>
        </w:rPr>
        <w:t>Font color text: Black.</w:t>
      </w:r>
    </w:p>
    <w:p w14:paraId="72BD4C86" w14:textId="77777777" w:rsidR="00144B2A" w:rsidRPr="00DC6FD8" w:rsidRDefault="00144B2A" w:rsidP="002652CF">
      <w:pPr>
        <w:pStyle w:val="template"/>
        <w:numPr>
          <w:ilvl w:val="0"/>
          <w:numId w:val="4"/>
        </w:numPr>
        <w:spacing w:line="336" w:lineRule="auto"/>
        <w:ind w:left="1418" w:hanging="425"/>
        <w:rPr>
          <w:rFonts w:ascii="Times New Roman" w:hAnsi="Times New Roman"/>
          <w:i w:val="0"/>
          <w:sz w:val="26"/>
          <w:szCs w:val="26"/>
        </w:rPr>
      </w:pPr>
      <w:r w:rsidRPr="00DC6FD8">
        <w:rPr>
          <w:rFonts w:ascii="Times New Roman" w:hAnsi="Times New Roman"/>
          <w:i w:val="0"/>
          <w:sz w:val="26"/>
          <w:szCs w:val="26"/>
        </w:rPr>
        <w:t>Font color title: B</w:t>
      </w:r>
      <w:r w:rsidR="00F01799" w:rsidRPr="00DC6FD8">
        <w:rPr>
          <w:rFonts w:ascii="Times New Roman" w:hAnsi="Times New Roman"/>
          <w:i w:val="0"/>
          <w:sz w:val="26"/>
          <w:szCs w:val="26"/>
        </w:rPr>
        <w:t>lack</w:t>
      </w:r>
      <w:r w:rsidRPr="00DC6FD8">
        <w:rPr>
          <w:rFonts w:ascii="Times New Roman" w:hAnsi="Times New Roman"/>
          <w:i w:val="0"/>
          <w:sz w:val="26"/>
          <w:szCs w:val="26"/>
        </w:rPr>
        <w:t>.</w:t>
      </w:r>
    </w:p>
    <w:p w14:paraId="632DA80A" w14:textId="77777777" w:rsidR="00144B2A" w:rsidRPr="00DC6FD8" w:rsidRDefault="00144B2A" w:rsidP="002652CF">
      <w:pPr>
        <w:pStyle w:val="template"/>
        <w:numPr>
          <w:ilvl w:val="0"/>
          <w:numId w:val="4"/>
        </w:numPr>
        <w:spacing w:line="336" w:lineRule="auto"/>
        <w:ind w:left="1418" w:hanging="425"/>
        <w:rPr>
          <w:rFonts w:ascii="Times New Roman" w:hAnsi="Times New Roman"/>
          <w:i w:val="0"/>
          <w:sz w:val="26"/>
          <w:szCs w:val="26"/>
        </w:rPr>
      </w:pPr>
      <w:r w:rsidRPr="00DC6FD8">
        <w:rPr>
          <w:rFonts w:ascii="Times New Roman" w:hAnsi="Times New Roman"/>
          <w:i w:val="0"/>
          <w:sz w:val="26"/>
          <w:szCs w:val="26"/>
        </w:rPr>
        <w:t>Margin-left: 3.5 cm.</w:t>
      </w:r>
    </w:p>
    <w:p w14:paraId="69946F1B" w14:textId="77777777" w:rsidR="00144B2A" w:rsidRPr="00DC6FD8" w:rsidRDefault="00144B2A" w:rsidP="002652CF">
      <w:pPr>
        <w:pStyle w:val="template"/>
        <w:numPr>
          <w:ilvl w:val="0"/>
          <w:numId w:val="4"/>
        </w:numPr>
        <w:spacing w:line="336" w:lineRule="auto"/>
        <w:ind w:left="1418" w:hanging="425"/>
        <w:rPr>
          <w:rFonts w:ascii="Times New Roman" w:hAnsi="Times New Roman"/>
          <w:i w:val="0"/>
          <w:sz w:val="26"/>
          <w:szCs w:val="26"/>
        </w:rPr>
      </w:pPr>
      <w:r w:rsidRPr="00DC6FD8">
        <w:rPr>
          <w:rFonts w:ascii="Times New Roman" w:hAnsi="Times New Roman"/>
          <w:i w:val="0"/>
          <w:sz w:val="26"/>
          <w:szCs w:val="26"/>
        </w:rPr>
        <w:t>Margin-right: 2 cm.</w:t>
      </w:r>
    </w:p>
    <w:p w14:paraId="7E775917" w14:textId="77777777" w:rsidR="00144B2A" w:rsidRPr="00DC6FD8" w:rsidRDefault="00144B2A" w:rsidP="002652CF">
      <w:pPr>
        <w:pStyle w:val="template"/>
        <w:numPr>
          <w:ilvl w:val="0"/>
          <w:numId w:val="4"/>
        </w:numPr>
        <w:spacing w:line="336" w:lineRule="auto"/>
        <w:ind w:left="1418" w:hanging="425"/>
        <w:rPr>
          <w:rFonts w:ascii="Times New Roman" w:hAnsi="Times New Roman"/>
          <w:i w:val="0"/>
          <w:sz w:val="26"/>
          <w:szCs w:val="26"/>
        </w:rPr>
      </w:pPr>
      <w:r w:rsidRPr="00DC6FD8">
        <w:rPr>
          <w:rFonts w:ascii="Times New Roman" w:hAnsi="Times New Roman"/>
          <w:i w:val="0"/>
          <w:sz w:val="26"/>
          <w:szCs w:val="26"/>
        </w:rPr>
        <w:t>Margin-top: 3 cm.</w:t>
      </w:r>
    </w:p>
    <w:p w14:paraId="43A1B1FB" w14:textId="77777777" w:rsidR="00144B2A" w:rsidRPr="00DC6FD8" w:rsidRDefault="00144B2A" w:rsidP="002652CF">
      <w:pPr>
        <w:pStyle w:val="template"/>
        <w:numPr>
          <w:ilvl w:val="0"/>
          <w:numId w:val="4"/>
        </w:numPr>
        <w:spacing w:line="336" w:lineRule="auto"/>
        <w:ind w:left="1418" w:hanging="425"/>
        <w:rPr>
          <w:rFonts w:ascii="Times New Roman" w:hAnsi="Times New Roman"/>
          <w:i w:val="0"/>
          <w:sz w:val="26"/>
          <w:szCs w:val="26"/>
        </w:rPr>
      </w:pPr>
      <w:r w:rsidRPr="00DC6FD8">
        <w:rPr>
          <w:rFonts w:ascii="Times New Roman" w:hAnsi="Times New Roman"/>
          <w:i w:val="0"/>
          <w:sz w:val="26"/>
          <w:szCs w:val="26"/>
        </w:rPr>
        <w:t>Margin-bottom: 3 cm.</w:t>
      </w:r>
    </w:p>
    <w:p w14:paraId="2D35AFF1" w14:textId="77777777" w:rsidR="00144B2A" w:rsidRPr="00DC6FD8" w:rsidRDefault="00144B2A" w:rsidP="002652CF">
      <w:pPr>
        <w:pStyle w:val="template"/>
        <w:numPr>
          <w:ilvl w:val="0"/>
          <w:numId w:val="4"/>
        </w:numPr>
        <w:spacing w:line="336" w:lineRule="auto"/>
        <w:ind w:left="1418" w:hanging="425"/>
        <w:rPr>
          <w:rFonts w:ascii="Times New Roman" w:hAnsi="Times New Roman"/>
          <w:i w:val="0"/>
          <w:sz w:val="26"/>
          <w:szCs w:val="26"/>
        </w:rPr>
      </w:pPr>
      <w:r w:rsidRPr="00DC6FD8">
        <w:rPr>
          <w:rFonts w:ascii="Times New Roman" w:hAnsi="Times New Roman"/>
          <w:i w:val="0"/>
          <w:sz w:val="26"/>
          <w:szCs w:val="26"/>
        </w:rPr>
        <w:lastRenderedPageBreak/>
        <w:t>Line spacing: 3 pt.</w:t>
      </w:r>
    </w:p>
    <w:p w14:paraId="7FAB8E82" w14:textId="77777777" w:rsidR="00144B2A" w:rsidRPr="00DC6FD8" w:rsidRDefault="00144B2A" w:rsidP="002652CF">
      <w:pPr>
        <w:pStyle w:val="template"/>
        <w:numPr>
          <w:ilvl w:val="0"/>
          <w:numId w:val="4"/>
        </w:numPr>
        <w:spacing w:line="336" w:lineRule="auto"/>
        <w:ind w:left="1418" w:hanging="425"/>
        <w:rPr>
          <w:rFonts w:ascii="Times New Roman" w:hAnsi="Times New Roman"/>
          <w:i w:val="0"/>
          <w:sz w:val="26"/>
          <w:szCs w:val="26"/>
        </w:rPr>
      </w:pPr>
      <w:r w:rsidRPr="00DC6FD8">
        <w:rPr>
          <w:rFonts w:ascii="Times New Roman" w:hAnsi="Times New Roman"/>
          <w:i w:val="0"/>
          <w:sz w:val="26"/>
          <w:szCs w:val="26"/>
        </w:rPr>
        <w:t>Tiêu để đư</w:t>
      </w:r>
      <w:r w:rsidR="00B66825" w:rsidRPr="00DC6FD8">
        <w:rPr>
          <w:rFonts w:ascii="Times New Roman" w:hAnsi="Times New Roman"/>
          <w:i w:val="0"/>
          <w:sz w:val="26"/>
          <w:szCs w:val="26"/>
        </w:rPr>
        <w:t xml:space="preserve">ợc </w:t>
      </w:r>
      <w:proofErr w:type="gramStart"/>
      <w:r w:rsidR="00B66825" w:rsidRPr="00DC6FD8">
        <w:rPr>
          <w:rFonts w:ascii="Times New Roman" w:hAnsi="Times New Roman"/>
          <w:i w:val="0"/>
          <w:sz w:val="26"/>
          <w:szCs w:val="26"/>
        </w:rPr>
        <w:t>in  đậm</w:t>
      </w:r>
      <w:proofErr w:type="gramEnd"/>
      <w:r w:rsidR="00B66825" w:rsidRPr="00DC6FD8">
        <w:rPr>
          <w:rFonts w:ascii="Times New Roman" w:hAnsi="Times New Roman"/>
          <w:i w:val="0"/>
          <w:sz w:val="26"/>
          <w:szCs w:val="26"/>
        </w:rPr>
        <w:t xml:space="preserve"> và lớn hơn nội dung 3</w:t>
      </w:r>
      <w:r w:rsidRPr="00DC6FD8">
        <w:rPr>
          <w:rFonts w:ascii="Times New Roman" w:hAnsi="Times New Roman"/>
          <w:i w:val="0"/>
          <w:sz w:val="26"/>
          <w:szCs w:val="26"/>
        </w:rPr>
        <w:t>pt. Mỗi tiêu đề sẽ tăng 2pt nếu tiêu đề đó lớn hơn tiêu đề trước.</w:t>
      </w:r>
    </w:p>
    <w:p w14:paraId="738708E2" w14:textId="77777777" w:rsidR="00BF1CCD" w:rsidRPr="00DC6FD8" w:rsidRDefault="00BF1CCD" w:rsidP="00923500">
      <w:pPr>
        <w:spacing w:before="120" w:after="120"/>
        <w:ind w:firstLine="709"/>
        <w:rPr>
          <w:rFonts w:ascii="Times New Roman" w:hAnsi="Times New Roman"/>
          <w:sz w:val="26"/>
          <w:szCs w:val="26"/>
        </w:rPr>
      </w:pPr>
    </w:p>
    <w:p w14:paraId="1E6CC974" w14:textId="77777777" w:rsidR="00977DA6" w:rsidRPr="00DC6FD8" w:rsidRDefault="00977DA6" w:rsidP="005B697B">
      <w:pPr>
        <w:pStyle w:val="Heading2"/>
        <w:spacing w:line="240" w:lineRule="auto"/>
        <w:ind w:left="284"/>
        <w:rPr>
          <w:rFonts w:ascii="Times New Roman" w:hAnsi="Times New Roman"/>
          <w:sz w:val="32"/>
          <w:szCs w:val="26"/>
        </w:rPr>
      </w:pPr>
      <w:bookmarkStart w:id="15" w:name="_Toc491299701"/>
      <w:bookmarkStart w:id="16" w:name="_Toc499244490"/>
      <w:bookmarkEnd w:id="13"/>
      <w:r w:rsidRPr="00DC6FD8">
        <w:rPr>
          <w:rFonts w:ascii="Times New Roman" w:hAnsi="Times New Roman"/>
          <w:sz w:val="32"/>
          <w:szCs w:val="26"/>
        </w:rPr>
        <w:t>Đối tượng dự định và gợi ý đọc</w:t>
      </w:r>
      <w:bookmarkEnd w:id="15"/>
      <w:bookmarkEnd w:id="16"/>
      <w:r w:rsidRPr="00DC6FD8">
        <w:rPr>
          <w:rFonts w:ascii="Times New Roman" w:hAnsi="Times New Roman"/>
          <w:sz w:val="32"/>
          <w:szCs w:val="26"/>
        </w:rPr>
        <w:t xml:space="preserve"> </w:t>
      </w:r>
    </w:p>
    <w:p w14:paraId="4E792AA7" w14:textId="77777777" w:rsidR="00977DA6" w:rsidRPr="00DC6FD8" w:rsidRDefault="00977DA6" w:rsidP="00DE6996">
      <w:pPr>
        <w:pStyle w:val="template"/>
        <w:spacing w:before="60" w:after="60" w:line="336" w:lineRule="auto"/>
        <w:ind w:left="180" w:firstLine="540"/>
        <w:rPr>
          <w:rFonts w:ascii="Times New Roman" w:hAnsi="Times New Roman"/>
          <w:i w:val="0"/>
          <w:sz w:val="26"/>
        </w:rPr>
      </w:pPr>
      <w:bookmarkStart w:id="17" w:name="_Toc439994670"/>
      <w:bookmarkStart w:id="18" w:name="_Toc468218090"/>
      <w:r w:rsidRPr="00DC6FD8">
        <w:rPr>
          <w:rFonts w:ascii="Times New Roman" w:hAnsi="Times New Roman"/>
          <w:i w:val="0"/>
          <w:sz w:val="26"/>
        </w:rPr>
        <w:t>Các thành vi</w:t>
      </w:r>
      <w:r w:rsidR="00782B63" w:rsidRPr="00DC6FD8">
        <w:rPr>
          <w:rFonts w:ascii="Times New Roman" w:hAnsi="Times New Roman"/>
          <w:i w:val="0"/>
          <w:sz w:val="26"/>
        </w:rPr>
        <w:t>ên</w:t>
      </w:r>
      <w:r w:rsidRPr="00DC6FD8">
        <w:rPr>
          <w:rFonts w:ascii="Times New Roman" w:hAnsi="Times New Roman"/>
          <w:i w:val="0"/>
          <w:sz w:val="26"/>
        </w:rPr>
        <w:t xml:space="preserve"> thuộc </w:t>
      </w:r>
      <w:r w:rsidR="00782B63" w:rsidRPr="00DC6FD8">
        <w:rPr>
          <w:rFonts w:ascii="Times New Roman" w:hAnsi="Times New Roman"/>
          <w:i w:val="0"/>
          <w:sz w:val="26"/>
        </w:rPr>
        <w:t xml:space="preserve">nhóm </w:t>
      </w:r>
      <w:r w:rsidR="007F28A9" w:rsidRPr="00DC6FD8">
        <w:rPr>
          <w:rFonts w:ascii="Times New Roman" w:hAnsi="Times New Roman"/>
          <w:i w:val="0"/>
          <w:sz w:val="26"/>
        </w:rPr>
        <w:t xml:space="preserve">dự án </w:t>
      </w:r>
      <w:r w:rsidR="00782B63" w:rsidRPr="00DC6FD8">
        <w:rPr>
          <w:rFonts w:ascii="Times New Roman" w:hAnsi="Times New Roman"/>
          <w:i w:val="0"/>
          <w:sz w:val="26"/>
        </w:rPr>
        <w:t xml:space="preserve">kiểm thử phần mềm </w:t>
      </w:r>
      <w:r w:rsidR="007F28A9" w:rsidRPr="00DC6FD8">
        <w:rPr>
          <w:rFonts w:ascii="Times New Roman" w:hAnsi="Times New Roman"/>
          <w:i w:val="0"/>
          <w:sz w:val="26"/>
        </w:rPr>
        <w:t>thực hiện các nhiệm vụ được quy định trong tài liệu này, cung cấp các thông tin đầu vào và khuyến nghị trong tài liệu</w:t>
      </w:r>
      <w:r w:rsidR="00C830BC" w:rsidRPr="00DC6FD8">
        <w:rPr>
          <w:rFonts w:ascii="Times New Roman" w:hAnsi="Times New Roman"/>
          <w:i w:val="0"/>
          <w:sz w:val="26"/>
        </w:rPr>
        <w:t xml:space="preserve">. </w:t>
      </w:r>
      <w:r w:rsidR="00782B63" w:rsidRPr="00DC6FD8">
        <w:rPr>
          <w:rFonts w:ascii="Times New Roman" w:hAnsi="Times New Roman"/>
          <w:i w:val="0"/>
          <w:sz w:val="26"/>
        </w:rPr>
        <w:t>bao gồm: Test Manager, Tester và</w:t>
      </w:r>
      <w:r w:rsidR="007F28A9" w:rsidRPr="00DC6FD8">
        <w:rPr>
          <w:rFonts w:ascii="Times New Roman" w:hAnsi="Times New Roman"/>
          <w:i w:val="0"/>
          <w:sz w:val="26"/>
        </w:rPr>
        <w:t xml:space="preserve"> </w:t>
      </w:r>
      <w:r w:rsidR="00782B63" w:rsidRPr="00DC6FD8">
        <w:rPr>
          <w:rFonts w:ascii="Times New Roman" w:hAnsi="Times New Roman"/>
          <w:i w:val="0"/>
          <w:sz w:val="26"/>
        </w:rPr>
        <w:t>Test Designer.</w:t>
      </w:r>
    </w:p>
    <w:p w14:paraId="19661566" w14:textId="77777777" w:rsidR="007F28A9" w:rsidRPr="00DC6FD8" w:rsidRDefault="007F28A9" w:rsidP="00DE6996">
      <w:pPr>
        <w:pStyle w:val="template"/>
        <w:spacing w:before="60" w:after="60" w:line="336" w:lineRule="auto"/>
        <w:ind w:left="180" w:firstLine="540"/>
        <w:rPr>
          <w:rFonts w:ascii="Times New Roman" w:hAnsi="Times New Roman"/>
          <w:i w:val="0"/>
          <w:sz w:val="26"/>
        </w:rPr>
      </w:pPr>
      <w:r w:rsidRPr="00DC6FD8">
        <w:rPr>
          <w:rFonts w:ascii="Times New Roman" w:hAnsi="Times New Roman"/>
          <w:i w:val="0"/>
          <w:sz w:val="26"/>
        </w:rPr>
        <w:t xml:space="preserve">Trưởng nhóm dự án (Test Manager): xem xét tiến độ tổng thể dự án, tài liệu, theo dõi hiệu suất của </w:t>
      </w:r>
      <w:r w:rsidR="00C830BC" w:rsidRPr="00DC6FD8">
        <w:rPr>
          <w:rFonts w:ascii="Times New Roman" w:hAnsi="Times New Roman"/>
          <w:i w:val="0"/>
          <w:sz w:val="26"/>
        </w:rPr>
        <w:t>bài test theo nhiệm vụ được quy định cụ thể, phê duyệt và chịu trách nhiệm về kết quả.</w:t>
      </w:r>
    </w:p>
    <w:p w14:paraId="7C4F9D87" w14:textId="77777777" w:rsidR="00C830BC" w:rsidRPr="00DC6FD8" w:rsidRDefault="00C830BC" w:rsidP="00DE6996">
      <w:pPr>
        <w:pStyle w:val="template"/>
        <w:spacing w:before="60" w:after="60" w:line="336" w:lineRule="auto"/>
        <w:ind w:left="180" w:firstLine="540"/>
        <w:rPr>
          <w:rFonts w:ascii="Times New Roman" w:hAnsi="Times New Roman"/>
          <w:i w:val="0"/>
          <w:sz w:val="26"/>
        </w:rPr>
      </w:pPr>
      <w:r w:rsidRPr="00DC6FD8">
        <w:rPr>
          <w:rFonts w:ascii="Times New Roman" w:hAnsi="Times New Roman"/>
          <w:i w:val="0"/>
          <w:sz w:val="26"/>
        </w:rPr>
        <w:t>Đội ngũ kỹ thuật đảm bảo rằng kế hoạch kiểm tra và phân phối là phù hợp với thiết kế, cung cấp môi trường kiểm thử và làm theo các thủ tục liên quan đến việc sửa lỗi.</w:t>
      </w:r>
    </w:p>
    <w:p w14:paraId="155B3C15" w14:textId="77777777" w:rsidR="00C830BC" w:rsidRPr="00DC6FD8" w:rsidRDefault="00C830BC" w:rsidP="00DE6996">
      <w:pPr>
        <w:pStyle w:val="template"/>
        <w:spacing w:before="60" w:after="60" w:line="336" w:lineRule="auto"/>
        <w:ind w:left="180" w:firstLine="540"/>
        <w:rPr>
          <w:rFonts w:ascii="Times New Roman" w:hAnsi="Times New Roman"/>
          <w:i w:val="0"/>
          <w:sz w:val="26"/>
        </w:rPr>
      </w:pPr>
      <w:r w:rsidRPr="00DC6FD8">
        <w:rPr>
          <w:rFonts w:ascii="Times New Roman" w:hAnsi="Times New Roman"/>
          <w:i w:val="0"/>
          <w:sz w:val="26"/>
        </w:rPr>
        <w:t xml:space="preserve">Đại diện các bên liên quan và người tham gia có thể </w:t>
      </w:r>
      <w:r w:rsidR="00337C41" w:rsidRPr="00DC6FD8">
        <w:rPr>
          <w:rFonts w:ascii="Times New Roman" w:hAnsi="Times New Roman"/>
          <w:i w:val="0"/>
          <w:sz w:val="26"/>
        </w:rPr>
        <w:t xml:space="preserve">tham khảo tài liệu để đảm bảo việc ứng dụng ngoài thực tế là phù hợp với kết quả kiểm thử. </w:t>
      </w:r>
    </w:p>
    <w:p w14:paraId="681CA4CE" w14:textId="77777777" w:rsidR="00C830BC" w:rsidRPr="00DC6FD8" w:rsidRDefault="00C830BC" w:rsidP="00FA7D34">
      <w:pPr>
        <w:pStyle w:val="template"/>
        <w:ind w:left="720"/>
        <w:rPr>
          <w:rFonts w:ascii="Times New Roman" w:hAnsi="Times New Roman"/>
          <w:i w:val="0"/>
          <w:sz w:val="26"/>
        </w:rPr>
      </w:pPr>
    </w:p>
    <w:p w14:paraId="2DEB4F00" w14:textId="77777777" w:rsidR="009423F4" w:rsidRPr="00DC6FD8" w:rsidRDefault="00144B2A" w:rsidP="005B697B">
      <w:pPr>
        <w:pStyle w:val="Heading2"/>
        <w:spacing w:line="240" w:lineRule="auto"/>
        <w:ind w:left="284"/>
        <w:rPr>
          <w:rFonts w:ascii="Times New Roman" w:hAnsi="Times New Roman"/>
          <w:sz w:val="32"/>
        </w:rPr>
      </w:pPr>
      <w:bookmarkStart w:id="19" w:name="_Toc499244491"/>
      <w:bookmarkEnd w:id="17"/>
      <w:bookmarkEnd w:id="18"/>
      <w:r w:rsidRPr="00DC6FD8">
        <w:rPr>
          <w:rFonts w:ascii="Times New Roman" w:hAnsi="Times New Roman"/>
          <w:sz w:val="32"/>
        </w:rPr>
        <w:t>Bảng chú giải thuật ngữ</w:t>
      </w:r>
      <w:bookmarkEnd w:id="19"/>
    </w:p>
    <w:p w14:paraId="37427683" w14:textId="77777777" w:rsidR="009423F4" w:rsidRPr="00DC6FD8" w:rsidRDefault="009423F4" w:rsidP="00FA7D34">
      <w:pPr>
        <w:pStyle w:val="template"/>
        <w:rPr>
          <w:rFonts w:ascii="Times New Roman" w:hAnsi="Times New Roman"/>
          <w:i w:val="0"/>
          <w:sz w:val="26"/>
          <w:szCs w:val="26"/>
        </w:rPr>
      </w:pPr>
    </w:p>
    <w:tbl>
      <w:tblPr>
        <w:tblW w:w="9982"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
        <w:gridCol w:w="3384"/>
        <w:gridCol w:w="5584"/>
      </w:tblGrid>
      <w:tr w:rsidR="00FB4E23" w:rsidRPr="00DC6FD8" w14:paraId="7B791743" w14:textId="77777777" w:rsidTr="005D1370">
        <w:trPr>
          <w:trHeight w:val="529"/>
        </w:trPr>
        <w:tc>
          <w:tcPr>
            <w:tcW w:w="1014" w:type="dxa"/>
            <w:shd w:val="clear" w:color="auto" w:fill="D0CECE" w:themeFill="background2" w:themeFillShade="E6"/>
            <w:vAlign w:val="center"/>
          </w:tcPr>
          <w:p w14:paraId="0BC94C52" w14:textId="77777777" w:rsidR="00FB4E23" w:rsidRPr="00DC6FD8" w:rsidRDefault="00FB4E23" w:rsidP="00FB4E23">
            <w:pPr>
              <w:pStyle w:val="template"/>
              <w:jc w:val="center"/>
              <w:rPr>
                <w:rFonts w:ascii="Times New Roman" w:hAnsi="Times New Roman"/>
                <w:i w:val="0"/>
                <w:sz w:val="26"/>
                <w:szCs w:val="26"/>
              </w:rPr>
            </w:pPr>
            <w:r w:rsidRPr="00DC6FD8">
              <w:rPr>
                <w:rFonts w:ascii="Times New Roman" w:hAnsi="Times New Roman"/>
                <w:i w:val="0"/>
                <w:sz w:val="26"/>
                <w:szCs w:val="26"/>
              </w:rPr>
              <w:t>STT</w:t>
            </w:r>
          </w:p>
        </w:tc>
        <w:tc>
          <w:tcPr>
            <w:tcW w:w="3384" w:type="dxa"/>
            <w:shd w:val="clear" w:color="auto" w:fill="D0CECE" w:themeFill="background2" w:themeFillShade="E6"/>
            <w:vAlign w:val="center"/>
          </w:tcPr>
          <w:p w14:paraId="44819944" w14:textId="77777777" w:rsidR="00FB4E23" w:rsidRPr="00DC6FD8" w:rsidRDefault="00FB4E23" w:rsidP="00FB4E23">
            <w:pPr>
              <w:pStyle w:val="template"/>
              <w:jc w:val="center"/>
              <w:rPr>
                <w:rFonts w:ascii="Times New Roman" w:hAnsi="Times New Roman"/>
                <w:i w:val="0"/>
                <w:sz w:val="26"/>
                <w:szCs w:val="26"/>
              </w:rPr>
            </w:pPr>
            <w:r w:rsidRPr="00DC6FD8">
              <w:rPr>
                <w:rFonts w:ascii="Times New Roman" w:hAnsi="Times New Roman"/>
                <w:i w:val="0"/>
                <w:sz w:val="26"/>
                <w:szCs w:val="26"/>
              </w:rPr>
              <w:t>Thuật ngữ / Từ viết tắt</w:t>
            </w:r>
          </w:p>
        </w:tc>
        <w:tc>
          <w:tcPr>
            <w:tcW w:w="5584" w:type="dxa"/>
            <w:shd w:val="clear" w:color="auto" w:fill="D0CECE" w:themeFill="background2" w:themeFillShade="E6"/>
            <w:vAlign w:val="center"/>
          </w:tcPr>
          <w:p w14:paraId="3AE19760" w14:textId="77777777" w:rsidR="00FB4E23" w:rsidRPr="00DC6FD8" w:rsidRDefault="00FB4E23" w:rsidP="00FB4E23">
            <w:pPr>
              <w:pStyle w:val="template"/>
              <w:jc w:val="center"/>
              <w:rPr>
                <w:rFonts w:ascii="Times New Roman" w:hAnsi="Times New Roman"/>
                <w:i w:val="0"/>
                <w:sz w:val="26"/>
                <w:szCs w:val="26"/>
              </w:rPr>
            </w:pPr>
            <w:r w:rsidRPr="00DC6FD8">
              <w:rPr>
                <w:rFonts w:ascii="Times New Roman" w:hAnsi="Times New Roman"/>
                <w:i w:val="0"/>
                <w:sz w:val="26"/>
                <w:szCs w:val="26"/>
              </w:rPr>
              <w:t>Định nghĩa / Giải thích</w:t>
            </w:r>
          </w:p>
        </w:tc>
      </w:tr>
      <w:tr w:rsidR="00FB4E23" w:rsidRPr="00DC6FD8" w14:paraId="79591FC1" w14:textId="77777777" w:rsidTr="00FB4E23">
        <w:trPr>
          <w:trHeight w:val="537"/>
        </w:trPr>
        <w:tc>
          <w:tcPr>
            <w:tcW w:w="1014" w:type="dxa"/>
            <w:shd w:val="clear" w:color="auto" w:fill="auto"/>
            <w:vAlign w:val="center"/>
          </w:tcPr>
          <w:p w14:paraId="6F7E59ED" w14:textId="77777777" w:rsidR="00FB4E23" w:rsidRPr="00DC6FD8" w:rsidRDefault="00FB4E23" w:rsidP="00FB4E23">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1</w:t>
            </w:r>
          </w:p>
        </w:tc>
        <w:tc>
          <w:tcPr>
            <w:tcW w:w="3384" w:type="dxa"/>
            <w:shd w:val="clear" w:color="auto" w:fill="auto"/>
            <w:vAlign w:val="center"/>
          </w:tcPr>
          <w:p w14:paraId="5D4CCB36" w14:textId="77777777" w:rsidR="00FB4E23" w:rsidRPr="00DC6FD8" w:rsidRDefault="00FB4E23" w:rsidP="00FB4E23">
            <w:pPr>
              <w:pStyle w:val="template"/>
              <w:jc w:val="center"/>
              <w:rPr>
                <w:rFonts w:ascii="Times New Roman" w:hAnsi="Times New Roman"/>
                <w:i w:val="0"/>
                <w:sz w:val="26"/>
                <w:szCs w:val="26"/>
              </w:rPr>
            </w:pPr>
            <w:r w:rsidRPr="00DC6FD8">
              <w:rPr>
                <w:rFonts w:ascii="Times New Roman" w:hAnsi="Times New Roman"/>
                <w:i w:val="0"/>
                <w:sz w:val="26"/>
                <w:szCs w:val="26"/>
              </w:rPr>
              <w:t>Test Case</w:t>
            </w:r>
          </w:p>
        </w:tc>
        <w:tc>
          <w:tcPr>
            <w:tcW w:w="5584" w:type="dxa"/>
            <w:shd w:val="clear" w:color="auto" w:fill="auto"/>
            <w:vAlign w:val="center"/>
          </w:tcPr>
          <w:p w14:paraId="661CC908" w14:textId="77777777" w:rsidR="00FB4E23" w:rsidRPr="00DC6FD8" w:rsidRDefault="00FB4E23" w:rsidP="00FB4E23">
            <w:pPr>
              <w:pStyle w:val="template"/>
              <w:jc w:val="center"/>
              <w:rPr>
                <w:rFonts w:ascii="Times New Roman" w:hAnsi="Times New Roman"/>
                <w:i w:val="0"/>
                <w:sz w:val="26"/>
                <w:szCs w:val="26"/>
              </w:rPr>
            </w:pPr>
            <w:r w:rsidRPr="00DC6FD8">
              <w:rPr>
                <w:rFonts w:ascii="Times New Roman" w:hAnsi="Times New Roman"/>
                <w:i w:val="0"/>
                <w:sz w:val="26"/>
                <w:szCs w:val="26"/>
              </w:rPr>
              <w:t>Mô – đun (trường hợp kiểm thử)</w:t>
            </w:r>
          </w:p>
        </w:tc>
      </w:tr>
      <w:tr w:rsidR="00FB4E23" w:rsidRPr="00DC6FD8" w14:paraId="4D564065" w14:textId="77777777" w:rsidTr="00FB4E23">
        <w:trPr>
          <w:trHeight w:val="537"/>
        </w:trPr>
        <w:tc>
          <w:tcPr>
            <w:tcW w:w="1014" w:type="dxa"/>
            <w:shd w:val="clear" w:color="auto" w:fill="auto"/>
            <w:vAlign w:val="center"/>
          </w:tcPr>
          <w:p w14:paraId="6B2425DF" w14:textId="77777777" w:rsidR="00FB4E23" w:rsidRPr="00DC6FD8" w:rsidRDefault="00FB4E23" w:rsidP="00FB4E23">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2</w:t>
            </w:r>
          </w:p>
        </w:tc>
        <w:tc>
          <w:tcPr>
            <w:tcW w:w="3384" w:type="dxa"/>
            <w:shd w:val="clear" w:color="auto" w:fill="auto"/>
            <w:vAlign w:val="center"/>
          </w:tcPr>
          <w:p w14:paraId="64CDD877" w14:textId="77777777" w:rsidR="00FB4E23" w:rsidRPr="00DC6FD8" w:rsidRDefault="00FB4E23" w:rsidP="00FB4E23">
            <w:pPr>
              <w:pStyle w:val="template"/>
              <w:jc w:val="center"/>
              <w:rPr>
                <w:rFonts w:ascii="Times New Roman" w:hAnsi="Times New Roman"/>
                <w:i w:val="0"/>
                <w:sz w:val="26"/>
                <w:szCs w:val="26"/>
              </w:rPr>
            </w:pPr>
            <w:r w:rsidRPr="00DC6FD8">
              <w:rPr>
                <w:rFonts w:ascii="Times New Roman" w:hAnsi="Times New Roman"/>
                <w:i w:val="0"/>
                <w:sz w:val="26"/>
                <w:szCs w:val="26"/>
              </w:rPr>
              <w:t>Test Requirement</w:t>
            </w:r>
          </w:p>
        </w:tc>
        <w:tc>
          <w:tcPr>
            <w:tcW w:w="5584" w:type="dxa"/>
            <w:shd w:val="clear" w:color="auto" w:fill="auto"/>
            <w:vAlign w:val="center"/>
          </w:tcPr>
          <w:p w14:paraId="47F64232" w14:textId="77777777" w:rsidR="00FB4E23" w:rsidRPr="00DC6FD8" w:rsidRDefault="00FB4E23" w:rsidP="00FB4E23">
            <w:pPr>
              <w:pStyle w:val="template"/>
              <w:jc w:val="center"/>
              <w:rPr>
                <w:rFonts w:ascii="Times New Roman" w:hAnsi="Times New Roman"/>
                <w:i w:val="0"/>
                <w:sz w:val="26"/>
                <w:szCs w:val="26"/>
              </w:rPr>
            </w:pPr>
            <w:r w:rsidRPr="00DC6FD8">
              <w:rPr>
                <w:rFonts w:ascii="Times New Roman" w:hAnsi="Times New Roman"/>
                <w:i w:val="0"/>
                <w:sz w:val="26"/>
                <w:szCs w:val="26"/>
              </w:rPr>
              <w:t>Yêu cầu kiểm tra</w:t>
            </w:r>
          </w:p>
        </w:tc>
      </w:tr>
      <w:tr w:rsidR="00FB4E23" w:rsidRPr="00DC6FD8" w14:paraId="41C60044" w14:textId="77777777" w:rsidTr="00FB4E23">
        <w:trPr>
          <w:trHeight w:val="537"/>
        </w:trPr>
        <w:tc>
          <w:tcPr>
            <w:tcW w:w="1014" w:type="dxa"/>
            <w:shd w:val="clear" w:color="auto" w:fill="auto"/>
            <w:vAlign w:val="center"/>
          </w:tcPr>
          <w:p w14:paraId="00F1406E" w14:textId="77777777" w:rsidR="00FB4E23" w:rsidRPr="00DC6FD8" w:rsidRDefault="00FB4E23" w:rsidP="00FB4E23">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3</w:t>
            </w:r>
          </w:p>
        </w:tc>
        <w:tc>
          <w:tcPr>
            <w:tcW w:w="3384" w:type="dxa"/>
            <w:shd w:val="clear" w:color="auto" w:fill="auto"/>
            <w:vAlign w:val="center"/>
          </w:tcPr>
          <w:p w14:paraId="4241785A" w14:textId="77777777" w:rsidR="00FB4E23" w:rsidRPr="00DC6FD8" w:rsidRDefault="00FB4E23" w:rsidP="00FB4E23">
            <w:pPr>
              <w:pStyle w:val="template"/>
              <w:jc w:val="center"/>
              <w:rPr>
                <w:rFonts w:ascii="Times New Roman" w:hAnsi="Times New Roman"/>
                <w:i w:val="0"/>
                <w:sz w:val="26"/>
                <w:szCs w:val="26"/>
              </w:rPr>
            </w:pPr>
            <w:r w:rsidRPr="00DC6FD8">
              <w:rPr>
                <w:rFonts w:ascii="Times New Roman" w:hAnsi="Times New Roman"/>
                <w:i w:val="0"/>
                <w:sz w:val="26"/>
                <w:szCs w:val="26"/>
              </w:rPr>
              <w:t>Test Manager</w:t>
            </w:r>
          </w:p>
        </w:tc>
        <w:tc>
          <w:tcPr>
            <w:tcW w:w="5584" w:type="dxa"/>
            <w:shd w:val="clear" w:color="auto" w:fill="auto"/>
            <w:vAlign w:val="center"/>
          </w:tcPr>
          <w:p w14:paraId="64B2FDF8" w14:textId="77777777" w:rsidR="00FB4E23" w:rsidRPr="00DC6FD8" w:rsidRDefault="00FB4E23" w:rsidP="00FB4E23">
            <w:pPr>
              <w:pStyle w:val="template"/>
              <w:jc w:val="center"/>
              <w:rPr>
                <w:rFonts w:ascii="Times New Roman" w:hAnsi="Times New Roman"/>
                <w:i w:val="0"/>
                <w:sz w:val="26"/>
                <w:szCs w:val="26"/>
              </w:rPr>
            </w:pPr>
            <w:r w:rsidRPr="00DC6FD8">
              <w:rPr>
                <w:rFonts w:ascii="Times New Roman" w:hAnsi="Times New Roman"/>
                <w:i w:val="0"/>
                <w:sz w:val="26"/>
                <w:szCs w:val="26"/>
              </w:rPr>
              <w:t>Người quản lý dự án kiểm thử</w:t>
            </w:r>
          </w:p>
        </w:tc>
      </w:tr>
      <w:tr w:rsidR="00FB4E23" w:rsidRPr="00DC6FD8" w14:paraId="20B7F406" w14:textId="77777777" w:rsidTr="00FB4E23">
        <w:trPr>
          <w:trHeight w:val="537"/>
        </w:trPr>
        <w:tc>
          <w:tcPr>
            <w:tcW w:w="1014" w:type="dxa"/>
            <w:shd w:val="clear" w:color="auto" w:fill="auto"/>
            <w:vAlign w:val="center"/>
          </w:tcPr>
          <w:p w14:paraId="6404FD21" w14:textId="77777777" w:rsidR="00FB4E23" w:rsidRPr="00DC6FD8" w:rsidRDefault="00FB4E23" w:rsidP="00FB4E23">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4</w:t>
            </w:r>
          </w:p>
        </w:tc>
        <w:tc>
          <w:tcPr>
            <w:tcW w:w="3384" w:type="dxa"/>
            <w:shd w:val="clear" w:color="auto" w:fill="auto"/>
            <w:vAlign w:val="center"/>
          </w:tcPr>
          <w:p w14:paraId="2E6FBF52" w14:textId="77777777" w:rsidR="00FB4E23" w:rsidRPr="00DC6FD8" w:rsidRDefault="00FB4E23" w:rsidP="00FB4E23">
            <w:pPr>
              <w:pStyle w:val="template"/>
              <w:jc w:val="center"/>
              <w:rPr>
                <w:rFonts w:ascii="Times New Roman" w:hAnsi="Times New Roman"/>
                <w:i w:val="0"/>
                <w:sz w:val="26"/>
                <w:szCs w:val="26"/>
              </w:rPr>
            </w:pPr>
            <w:r w:rsidRPr="00DC6FD8">
              <w:rPr>
                <w:rFonts w:ascii="Times New Roman" w:hAnsi="Times New Roman"/>
                <w:i w:val="0"/>
                <w:sz w:val="26"/>
                <w:szCs w:val="26"/>
              </w:rPr>
              <w:t>Test Designer</w:t>
            </w:r>
          </w:p>
        </w:tc>
        <w:tc>
          <w:tcPr>
            <w:tcW w:w="5584" w:type="dxa"/>
            <w:shd w:val="clear" w:color="auto" w:fill="auto"/>
            <w:vAlign w:val="center"/>
          </w:tcPr>
          <w:p w14:paraId="100B6896" w14:textId="77777777" w:rsidR="00FB4E23" w:rsidRPr="00DC6FD8" w:rsidRDefault="00FB4E23" w:rsidP="00FB4E23">
            <w:pPr>
              <w:pStyle w:val="template"/>
              <w:jc w:val="center"/>
              <w:rPr>
                <w:rFonts w:ascii="Times New Roman" w:hAnsi="Times New Roman"/>
                <w:i w:val="0"/>
                <w:sz w:val="26"/>
                <w:szCs w:val="26"/>
              </w:rPr>
            </w:pPr>
            <w:r w:rsidRPr="00DC6FD8">
              <w:rPr>
                <w:rFonts w:ascii="Times New Roman" w:hAnsi="Times New Roman"/>
                <w:i w:val="0"/>
                <w:sz w:val="26"/>
                <w:szCs w:val="26"/>
              </w:rPr>
              <w:t>Người thiết kế các Test Case</w:t>
            </w:r>
          </w:p>
        </w:tc>
      </w:tr>
      <w:tr w:rsidR="00B31C35" w:rsidRPr="00DC6FD8" w14:paraId="292506B9" w14:textId="77777777" w:rsidTr="00FB4E23">
        <w:trPr>
          <w:trHeight w:val="537"/>
        </w:trPr>
        <w:tc>
          <w:tcPr>
            <w:tcW w:w="1014" w:type="dxa"/>
            <w:shd w:val="clear" w:color="auto" w:fill="auto"/>
            <w:vAlign w:val="center"/>
          </w:tcPr>
          <w:p w14:paraId="4C194021" w14:textId="77777777" w:rsidR="00B31C35" w:rsidRPr="00DC6FD8" w:rsidRDefault="00B31C35" w:rsidP="00FB4E23">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5</w:t>
            </w:r>
          </w:p>
        </w:tc>
        <w:tc>
          <w:tcPr>
            <w:tcW w:w="3384" w:type="dxa"/>
            <w:shd w:val="clear" w:color="auto" w:fill="auto"/>
            <w:vAlign w:val="center"/>
          </w:tcPr>
          <w:p w14:paraId="7FBE036F" w14:textId="77777777" w:rsidR="00B31C35" w:rsidRPr="00DC6FD8" w:rsidRDefault="004E183D" w:rsidP="00FB4E23">
            <w:pPr>
              <w:pStyle w:val="template"/>
              <w:jc w:val="center"/>
              <w:rPr>
                <w:rFonts w:ascii="Times New Roman" w:hAnsi="Times New Roman"/>
                <w:i w:val="0"/>
                <w:sz w:val="26"/>
                <w:szCs w:val="26"/>
              </w:rPr>
            </w:pPr>
            <w:r w:rsidRPr="00DC6FD8">
              <w:rPr>
                <w:rFonts w:ascii="Times New Roman" w:hAnsi="Times New Roman"/>
                <w:i w:val="0"/>
                <w:sz w:val="26"/>
                <w:szCs w:val="26"/>
              </w:rPr>
              <w:t>Tester</w:t>
            </w:r>
          </w:p>
        </w:tc>
        <w:tc>
          <w:tcPr>
            <w:tcW w:w="5584" w:type="dxa"/>
            <w:shd w:val="clear" w:color="auto" w:fill="auto"/>
            <w:vAlign w:val="center"/>
          </w:tcPr>
          <w:p w14:paraId="3796A42C" w14:textId="77777777" w:rsidR="00B31C35" w:rsidRPr="00DC6FD8" w:rsidRDefault="004E183D" w:rsidP="00FB4E23">
            <w:pPr>
              <w:pStyle w:val="template"/>
              <w:jc w:val="center"/>
              <w:rPr>
                <w:rFonts w:ascii="Times New Roman" w:hAnsi="Times New Roman"/>
                <w:i w:val="0"/>
                <w:sz w:val="26"/>
                <w:szCs w:val="26"/>
              </w:rPr>
            </w:pPr>
            <w:r w:rsidRPr="00DC6FD8">
              <w:rPr>
                <w:rFonts w:ascii="Times New Roman" w:hAnsi="Times New Roman"/>
                <w:i w:val="0"/>
                <w:sz w:val="26"/>
                <w:szCs w:val="26"/>
              </w:rPr>
              <w:t>Người thực thi kiểm thử</w:t>
            </w:r>
          </w:p>
        </w:tc>
      </w:tr>
      <w:tr w:rsidR="00FB4E23" w:rsidRPr="00DC6FD8" w14:paraId="58500D63" w14:textId="77777777" w:rsidTr="00FB4E23">
        <w:trPr>
          <w:trHeight w:val="537"/>
        </w:trPr>
        <w:tc>
          <w:tcPr>
            <w:tcW w:w="1014" w:type="dxa"/>
            <w:shd w:val="clear" w:color="auto" w:fill="auto"/>
            <w:vAlign w:val="center"/>
          </w:tcPr>
          <w:p w14:paraId="0C7FBFC7" w14:textId="77777777" w:rsidR="00FB4E23" w:rsidRPr="00DC6FD8" w:rsidRDefault="00B31C35" w:rsidP="00FB4E23">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lastRenderedPageBreak/>
              <w:t>6</w:t>
            </w:r>
          </w:p>
        </w:tc>
        <w:tc>
          <w:tcPr>
            <w:tcW w:w="3384" w:type="dxa"/>
            <w:shd w:val="clear" w:color="auto" w:fill="auto"/>
            <w:vAlign w:val="center"/>
          </w:tcPr>
          <w:p w14:paraId="1BECDD3B" w14:textId="77777777" w:rsidR="00FB4E23" w:rsidRPr="00DC6FD8" w:rsidRDefault="004E183D" w:rsidP="00FB4E23">
            <w:pPr>
              <w:pStyle w:val="template"/>
              <w:jc w:val="center"/>
              <w:rPr>
                <w:rFonts w:ascii="Times New Roman" w:hAnsi="Times New Roman"/>
                <w:i w:val="0"/>
                <w:sz w:val="26"/>
                <w:szCs w:val="26"/>
              </w:rPr>
            </w:pPr>
            <w:r w:rsidRPr="00DC6FD8">
              <w:rPr>
                <w:rFonts w:ascii="Times New Roman" w:hAnsi="Times New Roman"/>
                <w:i w:val="0"/>
                <w:sz w:val="26"/>
                <w:szCs w:val="26"/>
              </w:rPr>
              <w:t>Developer</w:t>
            </w:r>
          </w:p>
        </w:tc>
        <w:tc>
          <w:tcPr>
            <w:tcW w:w="5584" w:type="dxa"/>
            <w:shd w:val="clear" w:color="auto" w:fill="auto"/>
            <w:vAlign w:val="center"/>
          </w:tcPr>
          <w:p w14:paraId="68EFF327" w14:textId="77777777" w:rsidR="00FB4E23" w:rsidRPr="00DC6FD8" w:rsidRDefault="004E183D" w:rsidP="004E183D">
            <w:pPr>
              <w:pStyle w:val="template"/>
              <w:jc w:val="center"/>
              <w:rPr>
                <w:rFonts w:ascii="Times New Roman" w:hAnsi="Times New Roman"/>
                <w:i w:val="0"/>
                <w:sz w:val="26"/>
                <w:szCs w:val="26"/>
              </w:rPr>
            </w:pPr>
            <w:r w:rsidRPr="00DC6FD8">
              <w:rPr>
                <w:rFonts w:ascii="Times New Roman" w:hAnsi="Times New Roman"/>
                <w:i w:val="0"/>
                <w:sz w:val="26"/>
                <w:szCs w:val="26"/>
              </w:rPr>
              <w:t xml:space="preserve">Nhà phát triển phần mềm </w:t>
            </w:r>
          </w:p>
        </w:tc>
      </w:tr>
      <w:tr w:rsidR="001C33D0" w:rsidRPr="00DC6FD8" w14:paraId="08460A69" w14:textId="77777777" w:rsidTr="00FB4E23">
        <w:trPr>
          <w:trHeight w:val="537"/>
        </w:trPr>
        <w:tc>
          <w:tcPr>
            <w:tcW w:w="1014" w:type="dxa"/>
            <w:shd w:val="clear" w:color="auto" w:fill="auto"/>
            <w:vAlign w:val="center"/>
          </w:tcPr>
          <w:p w14:paraId="121E703A" w14:textId="77777777" w:rsidR="001C33D0" w:rsidRPr="00DC6FD8" w:rsidRDefault="00B31C35" w:rsidP="00FB4E23">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7</w:t>
            </w:r>
          </w:p>
        </w:tc>
        <w:tc>
          <w:tcPr>
            <w:tcW w:w="3384" w:type="dxa"/>
            <w:shd w:val="clear" w:color="auto" w:fill="auto"/>
            <w:vAlign w:val="center"/>
          </w:tcPr>
          <w:p w14:paraId="34C40BB5" w14:textId="77777777" w:rsidR="001C33D0" w:rsidRPr="00DC6FD8" w:rsidRDefault="001C33D0" w:rsidP="00FB4E23">
            <w:pPr>
              <w:pStyle w:val="template"/>
              <w:jc w:val="center"/>
              <w:rPr>
                <w:rFonts w:ascii="Times New Roman" w:hAnsi="Times New Roman"/>
                <w:i w:val="0"/>
                <w:sz w:val="26"/>
                <w:szCs w:val="26"/>
              </w:rPr>
            </w:pPr>
            <w:r w:rsidRPr="00DC6FD8">
              <w:rPr>
                <w:rFonts w:ascii="Times New Roman" w:hAnsi="Times New Roman"/>
                <w:i w:val="0"/>
                <w:sz w:val="26"/>
                <w:szCs w:val="26"/>
              </w:rPr>
              <w:t>Error</w:t>
            </w:r>
          </w:p>
        </w:tc>
        <w:tc>
          <w:tcPr>
            <w:tcW w:w="5584" w:type="dxa"/>
            <w:shd w:val="clear" w:color="auto" w:fill="auto"/>
            <w:vAlign w:val="center"/>
          </w:tcPr>
          <w:p w14:paraId="6001DFCA" w14:textId="77777777" w:rsidR="001C33D0" w:rsidRPr="00DC6FD8" w:rsidRDefault="001C33D0" w:rsidP="00FB4E23">
            <w:pPr>
              <w:pStyle w:val="template"/>
              <w:jc w:val="center"/>
              <w:rPr>
                <w:rFonts w:ascii="Times New Roman" w:hAnsi="Times New Roman"/>
                <w:i w:val="0"/>
                <w:sz w:val="26"/>
                <w:szCs w:val="26"/>
              </w:rPr>
            </w:pPr>
            <w:r w:rsidRPr="00DC6FD8">
              <w:rPr>
                <w:rFonts w:ascii="Times New Roman" w:hAnsi="Times New Roman"/>
                <w:i w:val="0"/>
                <w:sz w:val="26"/>
                <w:szCs w:val="26"/>
              </w:rPr>
              <w:t>Sai sót</w:t>
            </w:r>
          </w:p>
          <w:p w14:paraId="42F33BB3" w14:textId="77777777" w:rsidR="005F2D3D" w:rsidRPr="00DC6FD8" w:rsidRDefault="00B70567" w:rsidP="00FB4E23">
            <w:pPr>
              <w:pStyle w:val="template"/>
              <w:jc w:val="center"/>
              <w:rPr>
                <w:rFonts w:ascii="Times New Roman" w:hAnsi="Times New Roman"/>
                <w:i w:val="0"/>
                <w:sz w:val="26"/>
                <w:szCs w:val="26"/>
              </w:rPr>
            </w:pPr>
            <w:r w:rsidRPr="00DC6FD8">
              <w:rPr>
                <w:rFonts w:ascii="Times New Roman" w:hAnsi="Times New Roman"/>
                <w:i w:val="0"/>
                <w:sz w:val="26"/>
                <w:szCs w:val="26"/>
              </w:rPr>
              <w:t>(</w:t>
            </w:r>
            <w:r w:rsidR="005F2D3D" w:rsidRPr="00DC6FD8">
              <w:rPr>
                <w:rFonts w:ascii="Times New Roman" w:hAnsi="Times New Roman"/>
                <w:i w:val="0"/>
                <w:sz w:val="26"/>
                <w:szCs w:val="26"/>
              </w:rPr>
              <w:t>Là một hành động của con người dẫn đến kết quả sai</w:t>
            </w:r>
            <w:r w:rsidRPr="00DC6FD8">
              <w:rPr>
                <w:rFonts w:ascii="Times New Roman" w:hAnsi="Times New Roman"/>
                <w:i w:val="0"/>
                <w:sz w:val="26"/>
                <w:szCs w:val="26"/>
              </w:rPr>
              <w:t>).</w:t>
            </w:r>
          </w:p>
        </w:tc>
      </w:tr>
      <w:tr w:rsidR="001C33D0" w:rsidRPr="00DC6FD8" w14:paraId="0C343960" w14:textId="77777777" w:rsidTr="00FB4E23">
        <w:trPr>
          <w:trHeight w:val="537"/>
        </w:trPr>
        <w:tc>
          <w:tcPr>
            <w:tcW w:w="1014" w:type="dxa"/>
            <w:shd w:val="clear" w:color="auto" w:fill="auto"/>
            <w:vAlign w:val="center"/>
          </w:tcPr>
          <w:p w14:paraId="020A2375" w14:textId="77777777" w:rsidR="001C33D0" w:rsidRPr="00DC6FD8" w:rsidRDefault="00B31C35" w:rsidP="00FB4E23">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8</w:t>
            </w:r>
          </w:p>
        </w:tc>
        <w:tc>
          <w:tcPr>
            <w:tcW w:w="3384" w:type="dxa"/>
            <w:shd w:val="clear" w:color="auto" w:fill="auto"/>
            <w:vAlign w:val="center"/>
          </w:tcPr>
          <w:p w14:paraId="59FEF3A7" w14:textId="77777777" w:rsidR="001C33D0" w:rsidRPr="00DC6FD8" w:rsidRDefault="001C33D0" w:rsidP="00FB4E23">
            <w:pPr>
              <w:pStyle w:val="template"/>
              <w:jc w:val="center"/>
              <w:rPr>
                <w:rFonts w:ascii="Times New Roman" w:hAnsi="Times New Roman"/>
                <w:i w:val="0"/>
                <w:sz w:val="26"/>
                <w:szCs w:val="26"/>
              </w:rPr>
            </w:pPr>
            <w:r w:rsidRPr="00DC6FD8">
              <w:rPr>
                <w:rFonts w:ascii="Times New Roman" w:hAnsi="Times New Roman"/>
                <w:i w:val="0"/>
                <w:sz w:val="26"/>
                <w:szCs w:val="26"/>
              </w:rPr>
              <w:t>Fault</w:t>
            </w:r>
          </w:p>
        </w:tc>
        <w:tc>
          <w:tcPr>
            <w:tcW w:w="5584" w:type="dxa"/>
            <w:shd w:val="clear" w:color="auto" w:fill="auto"/>
            <w:vAlign w:val="center"/>
          </w:tcPr>
          <w:p w14:paraId="24D637B2" w14:textId="77777777" w:rsidR="001C33D0" w:rsidRPr="00DC6FD8" w:rsidRDefault="001C33D0" w:rsidP="00FB4E23">
            <w:pPr>
              <w:pStyle w:val="template"/>
              <w:jc w:val="center"/>
              <w:rPr>
                <w:rFonts w:ascii="Times New Roman" w:hAnsi="Times New Roman"/>
                <w:i w:val="0"/>
                <w:sz w:val="26"/>
                <w:szCs w:val="26"/>
              </w:rPr>
            </w:pPr>
            <w:r w:rsidRPr="00DC6FD8">
              <w:rPr>
                <w:rFonts w:ascii="Times New Roman" w:hAnsi="Times New Roman"/>
                <w:i w:val="0"/>
                <w:sz w:val="26"/>
                <w:szCs w:val="26"/>
              </w:rPr>
              <w:t>Lỗi</w:t>
            </w:r>
          </w:p>
          <w:p w14:paraId="492372F7" w14:textId="77777777" w:rsidR="00B70567" w:rsidRPr="00DC6FD8" w:rsidRDefault="005F2D3D" w:rsidP="00B70567">
            <w:pPr>
              <w:pStyle w:val="template"/>
              <w:jc w:val="center"/>
              <w:rPr>
                <w:rFonts w:ascii="Times New Roman" w:hAnsi="Times New Roman"/>
                <w:i w:val="0"/>
                <w:sz w:val="26"/>
                <w:szCs w:val="26"/>
              </w:rPr>
            </w:pPr>
            <w:r w:rsidRPr="00DC6FD8">
              <w:rPr>
                <w:rFonts w:ascii="Times New Roman" w:hAnsi="Times New Roman"/>
                <w:i w:val="0"/>
                <w:sz w:val="26"/>
                <w:szCs w:val="26"/>
              </w:rPr>
              <w:t xml:space="preserve">(Là một sơ xuất của người lập trình, lỗi logic làm cho chương trình hoạt động sai yêu </w:t>
            </w:r>
            <w:proofErr w:type="gramStart"/>
            <w:r w:rsidRPr="00DC6FD8">
              <w:rPr>
                <w:rFonts w:ascii="Times New Roman" w:hAnsi="Times New Roman"/>
                <w:i w:val="0"/>
                <w:sz w:val="26"/>
                <w:szCs w:val="26"/>
              </w:rPr>
              <w:t>cầu )</w:t>
            </w:r>
            <w:proofErr w:type="gramEnd"/>
            <w:r w:rsidR="00B70567" w:rsidRPr="00DC6FD8">
              <w:rPr>
                <w:rFonts w:ascii="Times New Roman" w:hAnsi="Times New Roman"/>
                <w:i w:val="0"/>
                <w:sz w:val="26"/>
                <w:szCs w:val="26"/>
              </w:rPr>
              <w:t>.</w:t>
            </w:r>
          </w:p>
          <w:p w14:paraId="6FFE5C9F" w14:textId="77777777" w:rsidR="001C33D0" w:rsidRPr="00DC6FD8" w:rsidRDefault="001C33D0" w:rsidP="00FB4E23">
            <w:pPr>
              <w:pStyle w:val="template"/>
              <w:jc w:val="center"/>
              <w:rPr>
                <w:rFonts w:ascii="Times New Roman" w:hAnsi="Times New Roman"/>
                <w:i w:val="0"/>
                <w:sz w:val="26"/>
                <w:szCs w:val="26"/>
              </w:rPr>
            </w:pPr>
          </w:p>
        </w:tc>
      </w:tr>
      <w:tr w:rsidR="001C33D0" w:rsidRPr="00DC6FD8" w14:paraId="5D106846" w14:textId="77777777" w:rsidTr="00FB4E23">
        <w:trPr>
          <w:trHeight w:val="537"/>
        </w:trPr>
        <w:tc>
          <w:tcPr>
            <w:tcW w:w="1014" w:type="dxa"/>
            <w:shd w:val="clear" w:color="auto" w:fill="auto"/>
            <w:vAlign w:val="center"/>
          </w:tcPr>
          <w:p w14:paraId="4A89C3DC" w14:textId="77777777" w:rsidR="001C33D0" w:rsidRPr="00DC6FD8" w:rsidRDefault="00B31C35" w:rsidP="00FB4E23">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9</w:t>
            </w:r>
          </w:p>
        </w:tc>
        <w:tc>
          <w:tcPr>
            <w:tcW w:w="3384" w:type="dxa"/>
            <w:shd w:val="clear" w:color="auto" w:fill="auto"/>
            <w:vAlign w:val="center"/>
          </w:tcPr>
          <w:p w14:paraId="222B9A4D" w14:textId="77777777" w:rsidR="001C33D0" w:rsidRPr="00DC6FD8" w:rsidRDefault="001C33D0" w:rsidP="00FB4E23">
            <w:pPr>
              <w:pStyle w:val="template"/>
              <w:jc w:val="center"/>
              <w:rPr>
                <w:rFonts w:ascii="Times New Roman" w:hAnsi="Times New Roman"/>
                <w:i w:val="0"/>
                <w:sz w:val="26"/>
                <w:szCs w:val="26"/>
              </w:rPr>
            </w:pPr>
            <w:r w:rsidRPr="00DC6FD8">
              <w:rPr>
                <w:rFonts w:ascii="Times New Roman" w:hAnsi="Times New Roman"/>
                <w:i w:val="0"/>
                <w:sz w:val="26"/>
                <w:szCs w:val="26"/>
              </w:rPr>
              <w:t>Failure</w:t>
            </w:r>
          </w:p>
        </w:tc>
        <w:tc>
          <w:tcPr>
            <w:tcW w:w="5584" w:type="dxa"/>
            <w:shd w:val="clear" w:color="auto" w:fill="auto"/>
            <w:vAlign w:val="center"/>
          </w:tcPr>
          <w:p w14:paraId="7DCB4B78" w14:textId="77777777" w:rsidR="001C33D0" w:rsidRPr="00DC6FD8" w:rsidRDefault="001C33D0" w:rsidP="00FB4E23">
            <w:pPr>
              <w:pStyle w:val="template"/>
              <w:jc w:val="center"/>
              <w:rPr>
                <w:rFonts w:ascii="Times New Roman" w:hAnsi="Times New Roman"/>
                <w:i w:val="0"/>
                <w:sz w:val="26"/>
                <w:szCs w:val="26"/>
              </w:rPr>
            </w:pPr>
            <w:r w:rsidRPr="00DC6FD8">
              <w:rPr>
                <w:rFonts w:ascii="Times New Roman" w:hAnsi="Times New Roman"/>
                <w:i w:val="0"/>
                <w:sz w:val="26"/>
                <w:szCs w:val="26"/>
              </w:rPr>
              <w:t>Hỏng hóc</w:t>
            </w:r>
          </w:p>
          <w:p w14:paraId="7B1B3014" w14:textId="77777777" w:rsidR="001C33D0" w:rsidRPr="00DC6FD8" w:rsidRDefault="001C33D0" w:rsidP="00B70567">
            <w:pPr>
              <w:pStyle w:val="template"/>
              <w:jc w:val="center"/>
              <w:rPr>
                <w:rFonts w:ascii="Times New Roman" w:hAnsi="Times New Roman"/>
                <w:i w:val="0"/>
                <w:sz w:val="26"/>
                <w:szCs w:val="26"/>
              </w:rPr>
            </w:pPr>
            <w:r w:rsidRPr="00DC6FD8">
              <w:rPr>
                <w:rFonts w:ascii="Times New Roman" w:hAnsi="Times New Roman"/>
                <w:i w:val="0"/>
                <w:sz w:val="26"/>
                <w:szCs w:val="26"/>
              </w:rPr>
              <w:t>(Là</w:t>
            </w:r>
            <w:r w:rsidR="00B70567" w:rsidRPr="00DC6FD8">
              <w:rPr>
                <w:rFonts w:ascii="Times New Roman" w:hAnsi="Times New Roman"/>
                <w:i w:val="0"/>
                <w:sz w:val="26"/>
                <w:szCs w:val="26"/>
              </w:rPr>
              <w:t xml:space="preserve"> sự khác biệt giữa kết quả thực tế trên mà</w:t>
            </w:r>
            <w:r w:rsidR="00DA1C04" w:rsidRPr="00DC6FD8">
              <w:rPr>
                <w:rFonts w:ascii="Times New Roman" w:hAnsi="Times New Roman"/>
                <w:i w:val="0"/>
                <w:sz w:val="26"/>
                <w:szCs w:val="26"/>
              </w:rPr>
              <w:t>n</w:t>
            </w:r>
            <w:r w:rsidR="00B70567" w:rsidRPr="00DC6FD8">
              <w:rPr>
                <w:rFonts w:ascii="Times New Roman" w:hAnsi="Times New Roman"/>
                <w:i w:val="0"/>
                <w:sz w:val="26"/>
                <w:szCs w:val="26"/>
              </w:rPr>
              <w:t xml:space="preserve"> hình và kết quả mong đợi của hệ thống, service nào đó</w:t>
            </w:r>
            <w:r w:rsidRPr="00DC6FD8">
              <w:rPr>
                <w:rFonts w:ascii="Times New Roman" w:hAnsi="Times New Roman"/>
                <w:i w:val="0"/>
                <w:sz w:val="26"/>
                <w:szCs w:val="26"/>
              </w:rPr>
              <w:t>)</w:t>
            </w:r>
            <w:r w:rsidR="00B70567" w:rsidRPr="00DC6FD8">
              <w:rPr>
                <w:rFonts w:ascii="Times New Roman" w:hAnsi="Times New Roman"/>
                <w:i w:val="0"/>
                <w:sz w:val="26"/>
                <w:szCs w:val="26"/>
              </w:rPr>
              <w:t>.</w:t>
            </w:r>
          </w:p>
        </w:tc>
      </w:tr>
      <w:tr w:rsidR="00146F8E" w:rsidRPr="00DC6FD8" w14:paraId="29942473" w14:textId="77777777" w:rsidTr="00FB4E23">
        <w:trPr>
          <w:trHeight w:val="537"/>
        </w:trPr>
        <w:tc>
          <w:tcPr>
            <w:tcW w:w="1014" w:type="dxa"/>
            <w:shd w:val="clear" w:color="auto" w:fill="auto"/>
            <w:vAlign w:val="center"/>
          </w:tcPr>
          <w:p w14:paraId="597D2CC1" w14:textId="77777777" w:rsidR="00146F8E" w:rsidRPr="00DC6FD8" w:rsidRDefault="00146F8E" w:rsidP="00FB4E23">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10</w:t>
            </w:r>
          </w:p>
        </w:tc>
        <w:tc>
          <w:tcPr>
            <w:tcW w:w="3384" w:type="dxa"/>
            <w:shd w:val="clear" w:color="auto" w:fill="auto"/>
            <w:vAlign w:val="center"/>
          </w:tcPr>
          <w:p w14:paraId="322AD476" w14:textId="77777777" w:rsidR="00146F8E" w:rsidRPr="00DC6FD8" w:rsidRDefault="00146F8E" w:rsidP="00FB4E23">
            <w:pPr>
              <w:pStyle w:val="template"/>
              <w:jc w:val="center"/>
              <w:rPr>
                <w:rFonts w:ascii="Times New Roman" w:hAnsi="Times New Roman"/>
                <w:i w:val="0"/>
                <w:sz w:val="26"/>
                <w:szCs w:val="26"/>
              </w:rPr>
            </w:pPr>
            <w:r w:rsidRPr="00DC6FD8">
              <w:rPr>
                <w:rFonts w:ascii="Times New Roman" w:hAnsi="Times New Roman"/>
                <w:i w:val="0"/>
                <w:sz w:val="26"/>
                <w:szCs w:val="26"/>
              </w:rPr>
              <w:t>Quick Test Pro</w:t>
            </w:r>
          </w:p>
        </w:tc>
        <w:tc>
          <w:tcPr>
            <w:tcW w:w="5584" w:type="dxa"/>
            <w:shd w:val="clear" w:color="auto" w:fill="auto"/>
            <w:vAlign w:val="center"/>
          </w:tcPr>
          <w:p w14:paraId="30257F5F" w14:textId="77777777" w:rsidR="00146F8E" w:rsidRPr="00DC6FD8" w:rsidRDefault="00146F8E" w:rsidP="00FB4E23">
            <w:pPr>
              <w:pStyle w:val="template"/>
              <w:jc w:val="center"/>
              <w:rPr>
                <w:rFonts w:ascii="Times New Roman" w:hAnsi="Times New Roman"/>
                <w:i w:val="0"/>
                <w:sz w:val="26"/>
                <w:szCs w:val="26"/>
              </w:rPr>
            </w:pPr>
            <w:r w:rsidRPr="00DC6FD8">
              <w:rPr>
                <w:rFonts w:ascii="Times New Roman" w:hAnsi="Times New Roman"/>
                <w:i w:val="0"/>
                <w:sz w:val="26"/>
                <w:szCs w:val="26"/>
              </w:rPr>
              <w:t>Tên phần mềm dùng để kiểm thử</w:t>
            </w:r>
            <w:r w:rsidR="00E83D81" w:rsidRPr="00DC6FD8">
              <w:rPr>
                <w:rFonts w:ascii="Times New Roman" w:hAnsi="Times New Roman"/>
                <w:i w:val="0"/>
                <w:sz w:val="26"/>
                <w:szCs w:val="26"/>
              </w:rPr>
              <w:t>.</w:t>
            </w:r>
          </w:p>
        </w:tc>
      </w:tr>
      <w:tr w:rsidR="00373FCD" w:rsidRPr="00DC6FD8" w14:paraId="445F9F3A" w14:textId="77777777" w:rsidTr="00FB4E23">
        <w:trPr>
          <w:trHeight w:val="537"/>
        </w:trPr>
        <w:tc>
          <w:tcPr>
            <w:tcW w:w="1014" w:type="dxa"/>
            <w:shd w:val="clear" w:color="auto" w:fill="auto"/>
            <w:vAlign w:val="center"/>
          </w:tcPr>
          <w:p w14:paraId="33470773" w14:textId="77777777" w:rsidR="00373FCD" w:rsidRPr="00DC6FD8" w:rsidRDefault="00373FCD" w:rsidP="00FB4E23">
            <w:pPr>
              <w:pStyle w:val="template"/>
              <w:spacing w:before="60" w:after="60"/>
              <w:jc w:val="center"/>
              <w:rPr>
                <w:rFonts w:ascii="Times New Roman" w:hAnsi="Times New Roman"/>
                <w:i w:val="0"/>
                <w:sz w:val="26"/>
                <w:szCs w:val="26"/>
              </w:rPr>
            </w:pPr>
            <w:r>
              <w:rPr>
                <w:rFonts w:ascii="Times New Roman" w:hAnsi="Times New Roman"/>
                <w:i w:val="0"/>
                <w:sz w:val="26"/>
                <w:szCs w:val="26"/>
              </w:rPr>
              <w:t>11</w:t>
            </w:r>
          </w:p>
        </w:tc>
        <w:tc>
          <w:tcPr>
            <w:tcW w:w="3384" w:type="dxa"/>
            <w:shd w:val="clear" w:color="auto" w:fill="auto"/>
            <w:vAlign w:val="center"/>
          </w:tcPr>
          <w:p w14:paraId="46F59F0B" w14:textId="77777777" w:rsidR="00373FCD" w:rsidRPr="00DC6FD8" w:rsidRDefault="00373FCD" w:rsidP="00FB4E23">
            <w:pPr>
              <w:pStyle w:val="template"/>
              <w:jc w:val="center"/>
              <w:rPr>
                <w:rFonts w:ascii="Times New Roman" w:hAnsi="Times New Roman"/>
                <w:i w:val="0"/>
                <w:sz w:val="26"/>
                <w:szCs w:val="26"/>
              </w:rPr>
            </w:pPr>
            <w:r>
              <w:rPr>
                <w:rFonts w:ascii="Times New Roman" w:hAnsi="Times New Roman"/>
                <w:i w:val="0"/>
                <w:sz w:val="26"/>
                <w:szCs w:val="26"/>
              </w:rPr>
              <w:t xml:space="preserve">TK </w:t>
            </w:r>
          </w:p>
        </w:tc>
        <w:tc>
          <w:tcPr>
            <w:tcW w:w="5584" w:type="dxa"/>
            <w:shd w:val="clear" w:color="auto" w:fill="auto"/>
            <w:vAlign w:val="center"/>
          </w:tcPr>
          <w:p w14:paraId="57E341C9" w14:textId="77777777" w:rsidR="00373FCD" w:rsidRPr="00DC6FD8" w:rsidRDefault="00373FCD" w:rsidP="00FB4E23">
            <w:pPr>
              <w:pStyle w:val="template"/>
              <w:jc w:val="center"/>
              <w:rPr>
                <w:rFonts w:ascii="Times New Roman" w:hAnsi="Times New Roman"/>
                <w:i w:val="0"/>
                <w:sz w:val="26"/>
                <w:szCs w:val="26"/>
              </w:rPr>
            </w:pPr>
            <w:r>
              <w:rPr>
                <w:rFonts w:ascii="Times New Roman" w:hAnsi="Times New Roman"/>
                <w:i w:val="0"/>
                <w:sz w:val="26"/>
                <w:szCs w:val="26"/>
              </w:rPr>
              <w:t>Tài khoản</w:t>
            </w:r>
          </w:p>
        </w:tc>
      </w:tr>
    </w:tbl>
    <w:p w14:paraId="236C3A6E" w14:textId="77777777" w:rsidR="00FB4E23" w:rsidRPr="00DC6FD8" w:rsidRDefault="00FB4E23" w:rsidP="00FA7D34">
      <w:pPr>
        <w:pStyle w:val="template"/>
        <w:rPr>
          <w:rFonts w:ascii="Times New Roman" w:hAnsi="Times New Roman"/>
          <w:i w:val="0"/>
          <w:sz w:val="26"/>
          <w:szCs w:val="26"/>
        </w:rPr>
      </w:pPr>
    </w:p>
    <w:p w14:paraId="0A0A56F2" w14:textId="77777777" w:rsidR="009423F4" w:rsidRPr="00DC6FD8" w:rsidRDefault="005D260E" w:rsidP="005B697B">
      <w:pPr>
        <w:pStyle w:val="Heading2"/>
        <w:spacing w:line="240" w:lineRule="auto"/>
        <w:ind w:left="284"/>
        <w:rPr>
          <w:rFonts w:ascii="Times New Roman" w:hAnsi="Times New Roman"/>
          <w:sz w:val="32"/>
          <w:szCs w:val="32"/>
        </w:rPr>
      </w:pPr>
      <w:bookmarkStart w:id="20" w:name="_Toc491299704"/>
      <w:bookmarkStart w:id="21" w:name="_Toc499244492"/>
      <w:r w:rsidRPr="00DC6FD8">
        <w:rPr>
          <w:rFonts w:ascii="Times New Roman" w:hAnsi="Times New Roman"/>
          <w:sz w:val="32"/>
          <w:szCs w:val="32"/>
        </w:rPr>
        <w:t>Tài liệu t</w:t>
      </w:r>
      <w:r w:rsidR="00543834" w:rsidRPr="00DC6FD8">
        <w:rPr>
          <w:rFonts w:ascii="Times New Roman" w:hAnsi="Times New Roman"/>
          <w:sz w:val="32"/>
          <w:szCs w:val="32"/>
        </w:rPr>
        <w:t>ham khảo</w:t>
      </w:r>
      <w:bookmarkEnd w:id="20"/>
      <w:bookmarkEnd w:id="21"/>
    </w:p>
    <w:p w14:paraId="49B6323E" w14:textId="77777777" w:rsidR="009423F4" w:rsidRPr="00DC6FD8" w:rsidRDefault="009423F4" w:rsidP="00DE6996">
      <w:pPr>
        <w:spacing w:before="20" w:after="20"/>
        <w:ind w:left="180"/>
        <w:rPr>
          <w:rFonts w:ascii="Times New Roman" w:hAnsi="Times New Roman"/>
          <w:sz w:val="26"/>
          <w:szCs w:val="26"/>
        </w:rPr>
      </w:pPr>
      <w:r w:rsidRPr="00DC6FD8">
        <w:rPr>
          <w:rFonts w:ascii="Times New Roman" w:hAnsi="Times New Roman"/>
          <w:sz w:val="26"/>
          <w:szCs w:val="26"/>
        </w:rPr>
        <w:t xml:space="preserve">[1] </w:t>
      </w:r>
      <w:r w:rsidR="008C6F14" w:rsidRPr="00DC6FD8">
        <w:rPr>
          <w:rFonts w:ascii="Times New Roman" w:hAnsi="Times New Roman"/>
          <w:sz w:val="26"/>
          <w:szCs w:val="26"/>
        </w:rPr>
        <w:t>Test Plan Template</w:t>
      </w:r>
      <w:r w:rsidRPr="00DC6FD8">
        <w:rPr>
          <w:rFonts w:ascii="Times New Roman" w:hAnsi="Times New Roman"/>
          <w:sz w:val="26"/>
          <w:szCs w:val="26"/>
        </w:rPr>
        <w:t xml:space="preserve"> – Can Tho University.</w:t>
      </w:r>
    </w:p>
    <w:p w14:paraId="6DB2546E" w14:textId="77777777" w:rsidR="009423F4" w:rsidRPr="00DC6FD8" w:rsidRDefault="009423F4" w:rsidP="00DE6996">
      <w:pPr>
        <w:spacing w:before="20" w:after="20"/>
        <w:ind w:left="180"/>
        <w:rPr>
          <w:rFonts w:ascii="Times New Roman" w:hAnsi="Times New Roman"/>
          <w:sz w:val="26"/>
          <w:szCs w:val="26"/>
        </w:rPr>
      </w:pPr>
      <w:r w:rsidRPr="00DC6FD8">
        <w:rPr>
          <w:rFonts w:ascii="Times New Roman" w:hAnsi="Times New Roman"/>
          <w:sz w:val="26"/>
          <w:szCs w:val="26"/>
        </w:rPr>
        <w:t xml:space="preserve">[2] </w:t>
      </w:r>
      <w:r w:rsidR="008C6F14" w:rsidRPr="00DC6FD8">
        <w:rPr>
          <w:rFonts w:ascii="Times New Roman" w:hAnsi="Times New Roman"/>
          <w:sz w:val="26"/>
          <w:szCs w:val="26"/>
        </w:rPr>
        <w:t>How to create Test Plan guru99</w:t>
      </w:r>
      <w:r w:rsidR="006841A4" w:rsidRPr="00DC6FD8">
        <w:rPr>
          <w:rFonts w:ascii="Times New Roman" w:hAnsi="Times New Roman"/>
          <w:sz w:val="26"/>
          <w:szCs w:val="26"/>
        </w:rPr>
        <w:t xml:space="preserve"> </w:t>
      </w:r>
      <w:r w:rsidR="008C6F14" w:rsidRPr="00DC6FD8">
        <w:rPr>
          <w:rFonts w:ascii="Times New Roman" w:hAnsi="Times New Roman"/>
          <w:sz w:val="26"/>
          <w:szCs w:val="26"/>
        </w:rPr>
        <w:t>-</w:t>
      </w:r>
    </w:p>
    <w:p w14:paraId="6D5DECFB" w14:textId="77777777" w:rsidR="008C6F14" w:rsidRPr="00DC6FD8" w:rsidRDefault="008C6F14" w:rsidP="00DE6996">
      <w:pPr>
        <w:spacing w:before="20" w:after="20"/>
        <w:ind w:left="180"/>
        <w:rPr>
          <w:rFonts w:ascii="Times New Roman" w:hAnsi="Times New Roman"/>
          <w:sz w:val="26"/>
          <w:szCs w:val="26"/>
          <w:u w:val="single"/>
        </w:rPr>
      </w:pPr>
      <w:r w:rsidRPr="00DC6FD8">
        <w:rPr>
          <w:rFonts w:ascii="Times New Roman" w:hAnsi="Times New Roman"/>
          <w:sz w:val="26"/>
          <w:szCs w:val="26"/>
          <w:u w:val="single"/>
        </w:rPr>
        <w:t xml:space="preserve">https://www.guru99.com/what-everybody-ought-to-know-about-test-planing.html </w:t>
      </w:r>
    </w:p>
    <w:p w14:paraId="47593E1D" w14:textId="77777777" w:rsidR="009423F4" w:rsidRPr="00DC6FD8" w:rsidRDefault="009423F4" w:rsidP="00DE6996">
      <w:pPr>
        <w:spacing w:before="20" w:after="20"/>
        <w:ind w:left="180"/>
        <w:rPr>
          <w:rFonts w:ascii="Times New Roman" w:hAnsi="Times New Roman"/>
          <w:sz w:val="26"/>
          <w:szCs w:val="26"/>
        </w:rPr>
      </w:pPr>
      <w:r w:rsidRPr="00DC6FD8">
        <w:rPr>
          <w:rFonts w:ascii="Times New Roman" w:hAnsi="Times New Roman"/>
          <w:sz w:val="26"/>
          <w:szCs w:val="26"/>
        </w:rPr>
        <w:t xml:space="preserve">[3] IEEE </w:t>
      </w:r>
      <w:r w:rsidR="008C6F14" w:rsidRPr="00DC6FD8">
        <w:rPr>
          <w:rFonts w:ascii="Times New Roman" w:hAnsi="Times New Roman"/>
          <w:sz w:val="26"/>
          <w:szCs w:val="26"/>
        </w:rPr>
        <w:t>829 Software test document</w:t>
      </w:r>
      <w:r w:rsidRPr="00DC6FD8">
        <w:rPr>
          <w:rFonts w:ascii="Times New Roman" w:hAnsi="Times New Roman"/>
          <w:sz w:val="26"/>
          <w:szCs w:val="26"/>
        </w:rPr>
        <w:t xml:space="preserve"> – </w:t>
      </w:r>
    </w:p>
    <w:p w14:paraId="45B0ABC9" w14:textId="77777777" w:rsidR="006841A4" w:rsidRPr="00DC6FD8" w:rsidRDefault="006841A4" w:rsidP="00DE6996">
      <w:pPr>
        <w:spacing w:before="20" w:after="20"/>
        <w:ind w:left="180"/>
        <w:rPr>
          <w:rFonts w:ascii="Times New Roman" w:hAnsi="Times New Roman"/>
          <w:sz w:val="26"/>
          <w:szCs w:val="26"/>
        </w:rPr>
      </w:pPr>
      <w:r w:rsidRPr="00DC6FD8">
        <w:rPr>
          <w:rFonts w:ascii="Times New Roman" w:hAnsi="Times New Roman"/>
          <w:sz w:val="26"/>
          <w:szCs w:val="26"/>
          <w:u w:val="single"/>
        </w:rPr>
        <w:t>http://webcache.googleusercontent.com/search?q=cache:http://www.fit.vutbr.cz/study/courses/ITS/public/ieee829.html</w:t>
      </w:r>
    </w:p>
    <w:p w14:paraId="25BB2247" w14:textId="77777777" w:rsidR="008C6F14" w:rsidRPr="00DC6FD8" w:rsidRDefault="009423F4" w:rsidP="00DE6996">
      <w:pPr>
        <w:autoSpaceDE w:val="0"/>
        <w:autoSpaceDN w:val="0"/>
        <w:adjustRightInd w:val="0"/>
        <w:spacing w:before="20" w:after="20"/>
        <w:ind w:left="180"/>
        <w:rPr>
          <w:rFonts w:ascii="Times New Roman" w:hAnsi="Times New Roman"/>
          <w:sz w:val="26"/>
          <w:szCs w:val="26"/>
        </w:rPr>
      </w:pPr>
      <w:r w:rsidRPr="00DC6FD8">
        <w:rPr>
          <w:rFonts w:ascii="Times New Roman" w:hAnsi="Times New Roman"/>
          <w:sz w:val="26"/>
          <w:szCs w:val="26"/>
        </w:rPr>
        <w:t>[4]</w:t>
      </w:r>
      <w:r w:rsidR="008C6F14" w:rsidRPr="00DC6FD8">
        <w:rPr>
          <w:rFonts w:ascii="Times New Roman" w:hAnsi="Times New Roman"/>
          <w:sz w:val="26"/>
          <w:szCs w:val="26"/>
        </w:rPr>
        <w:t xml:space="preserve"> Software testing help when to stop testing</w:t>
      </w:r>
      <w:r w:rsidRPr="00DC6FD8">
        <w:rPr>
          <w:rFonts w:ascii="Times New Roman" w:hAnsi="Times New Roman"/>
          <w:sz w:val="26"/>
          <w:szCs w:val="26"/>
        </w:rPr>
        <w:t xml:space="preserve"> </w:t>
      </w:r>
      <w:r w:rsidR="008C6F14" w:rsidRPr="00DC6FD8">
        <w:rPr>
          <w:rFonts w:ascii="Times New Roman" w:hAnsi="Times New Roman"/>
          <w:sz w:val="26"/>
          <w:szCs w:val="26"/>
        </w:rPr>
        <w:t>-</w:t>
      </w:r>
    </w:p>
    <w:p w14:paraId="171EB29F" w14:textId="77777777" w:rsidR="006841A4" w:rsidRPr="00DC6FD8" w:rsidRDefault="008C6F14" w:rsidP="00DE6996">
      <w:pPr>
        <w:autoSpaceDE w:val="0"/>
        <w:autoSpaceDN w:val="0"/>
        <w:adjustRightInd w:val="0"/>
        <w:spacing w:before="20" w:after="20"/>
        <w:ind w:left="180"/>
        <w:rPr>
          <w:rFonts w:ascii="Times New Roman" w:hAnsi="Times New Roman"/>
          <w:sz w:val="26"/>
          <w:szCs w:val="26"/>
          <w:u w:val="single"/>
        </w:rPr>
      </w:pPr>
      <w:r w:rsidRPr="00DC6FD8">
        <w:rPr>
          <w:rFonts w:ascii="Times New Roman" w:hAnsi="Times New Roman"/>
          <w:sz w:val="26"/>
          <w:szCs w:val="26"/>
          <w:u w:val="single"/>
        </w:rPr>
        <w:t xml:space="preserve">http://www.softwaretestinghelp.com/when-to-stop-testing-exit-criteria-in-software-testing/# </w:t>
      </w:r>
    </w:p>
    <w:p w14:paraId="0FB7336A" w14:textId="77777777" w:rsidR="009423F4" w:rsidRPr="00DC6FD8" w:rsidRDefault="009423F4" w:rsidP="00DE6996">
      <w:pPr>
        <w:autoSpaceDE w:val="0"/>
        <w:autoSpaceDN w:val="0"/>
        <w:adjustRightInd w:val="0"/>
        <w:spacing w:before="20" w:after="20"/>
        <w:ind w:left="180"/>
        <w:rPr>
          <w:rFonts w:ascii="Times New Roman" w:hAnsi="Times New Roman"/>
          <w:sz w:val="26"/>
          <w:szCs w:val="26"/>
        </w:rPr>
      </w:pPr>
      <w:r w:rsidRPr="00DC6FD8">
        <w:rPr>
          <w:rFonts w:ascii="Times New Roman" w:hAnsi="Times New Roman"/>
          <w:sz w:val="26"/>
          <w:szCs w:val="26"/>
        </w:rPr>
        <w:t xml:space="preserve">[5] </w:t>
      </w:r>
      <w:r w:rsidR="006841A4" w:rsidRPr="00DC6FD8">
        <w:rPr>
          <w:rFonts w:ascii="Times New Roman" w:hAnsi="Times New Roman"/>
          <w:sz w:val="26"/>
          <w:szCs w:val="26"/>
        </w:rPr>
        <w:t xml:space="preserve">Quy trình kế hoạch kiểm thử phần mềm - </w:t>
      </w:r>
    </w:p>
    <w:p w14:paraId="023C1F16" w14:textId="77777777" w:rsidR="006841A4" w:rsidRPr="00DC6FD8" w:rsidRDefault="006841A4" w:rsidP="00DE6996">
      <w:pPr>
        <w:autoSpaceDE w:val="0"/>
        <w:autoSpaceDN w:val="0"/>
        <w:adjustRightInd w:val="0"/>
        <w:spacing w:before="20" w:after="20"/>
        <w:ind w:left="180"/>
        <w:rPr>
          <w:rFonts w:ascii="Times New Roman" w:hAnsi="Times New Roman"/>
          <w:sz w:val="26"/>
          <w:szCs w:val="26"/>
          <w:u w:val="single"/>
        </w:rPr>
      </w:pPr>
      <w:r w:rsidRPr="00DC6FD8">
        <w:rPr>
          <w:rFonts w:ascii="Times New Roman" w:hAnsi="Times New Roman"/>
          <w:sz w:val="26"/>
          <w:szCs w:val="26"/>
          <w:u w:val="single"/>
        </w:rPr>
        <w:t>https://viblo.asia/p/quy-trinh-va-ke-hoach-kiem-thu-phan-mem-L4x5xyRaKBM</w:t>
      </w:r>
    </w:p>
    <w:p w14:paraId="57813D99" w14:textId="77777777" w:rsidR="008C6F14" w:rsidRPr="00DC6FD8" w:rsidRDefault="006841A4" w:rsidP="00DE6996">
      <w:pPr>
        <w:autoSpaceDE w:val="0"/>
        <w:autoSpaceDN w:val="0"/>
        <w:adjustRightInd w:val="0"/>
        <w:spacing w:before="20" w:after="20"/>
        <w:ind w:left="180"/>
        <w:rPr>
          <w:rFonts w:ascii="Times New Roman" w:hAnsi="Times New Roman"/>
          <w:sz w:val="26"/>
          <w:szCs w:val="26"/>
        </w:rPr>
      </w:pPr>
      <w:r w:rsidRPr="00DC6FD8">
        <w:rPr>
          <w:rFonts w:ascii="Times New Roman" w:hAnsi="Times New Roman"/>
          <w:sz w:val="26"/>
          <w:szCs w:val="26"/>
        </w:rPr>
        <w:t>[6</w:t>
      </w:r>
      <w:r w:rsidR="00177EF6" w:rsidRPr="00DC6FD8">
        <w:rPr>
          <w:rFonts w:ascii="Times New Roman" w:hAnsi="Times New Roman"/>
          <w:sz w:val="26"/>
          <w:szCs w:val="26"/>
        </w:rPr>
        <w:t>]</w:t>
      </w:r>
      <w:r w:rsidR="008C6F14" w:rsidRPr="00DC6FD8">
        <w:rPr>
          <w:rFonts w:ascii="Times New Roman" w:hAnsi="Times New Roman"/>
          <w:sz w:val="26"/>
          <w:szCs w:val="26"/>
        </w:rPr>
        <w:t xml:space="preserve"> Kiểm thử phần mềm wikipedia -</w:t>
      </w:r>
    </w:p>
    <w:p w14:paraId="1424EFAD" w14:textId="77777777" w:rsidR="00177EF6" w:rsidRPr="00DC6FD8" w:rsidRDefault="00AC3960" w:rsidP="00DE6996">
      <w:pPr>
        <w:spacing w:before="20" w:after="20"/>
        <w:ind w:left="180"/>
        <w:rPr>
          <w:rFonts w:ascii="Times New Roman" w:hAnsi="Times New Roman"/>
          <w:sz w:val="26"/>
          <w:szCs w:val="26"/>
          <w:u w:val="single"/>
        </w:rPr>
      </w:pPr>
      <w:hyperlink r:id="rId10" w:history="1">
        <w:r w:rsidR="006841A4" w:rsidRPr="00DC6FD8">
          <w:rPr>
            <w:rStyle w:val="Hyperlink"/>
            <w:rFonts w:ascii="Times New Roman" w:hAnsi="Times New Roman"/>
            <w:color w:val="auto"/>
            <w:sz w:val="26"/>
            <w:szCs w:val="26"/>
          </w:rPr>
          <w:t>https://vi.wikipedia.org/wiki/Ki%E1%BB%83m_th%E1%BB%AD_ph%E1%BA%A7n_m%E1%BB%81m</w:t>
        </w:r>
      </w:hyperlink>
    </w:p>
    <w:p w14:paraId="680B8933" w14:textId="77777777" w:rsidR="00F4512E" w:rsidRDefault="00F4512E">
      <w:pPr>
        <w:rPr>
          <w:rFonts w:ascii="Times New Roman" w:hAnsi="Times New Roman"/>
          <w:b/>
          <w:kern w:val="28"/>
          <w:sz w:val="36"/>
        </w:rPr>
      </w:pPr>
      <w:bookmarkStart w:id="22" w:name="_Toc499244493"/>
      <w:r>
        <w:rPr>
          <w:rFonts w:ascii="Times New Roman" w:hAnsi="Times New Roman"/>
        </w:rPr>
        <w:br w:type="page"/>
      </w:r>
    </w:p>
    <w:p w14:paraId="1D9B6310" w14:textId="77777777" w:rsidR="00460BBF" w:rsidRPr="00DC6FD8" w:rsidRDefault="00460BBF" w:rsidP="00460BBF">
      <w:pPr>
        <w:pStyle w:val="Heading1"/>
        <w:rPr>
          <w:rFonts w:ascii="Times New Roman" w:hAnsi="Times New Roman"/>
        </w:rPr>
      </w:pPr>
      <w:r w:rsidRPr="00DC6FD8">
        <w:rPr>
          <w:rFonts w:ascii="Times New Roman" w:hAnsi="Times New Roman"/>
        </w:rPr>
        <w:lastRenderedPageBreak/>
        <w:t>Chi tiết kế hoạch kiểm thử</w:t>
      </w:r>
      <w:bookmarkEnd w:id="22"/>
    </w:p>
    <w:p w14:paraId="6D34281D" w14:textId="77777777" w:rsidR="0094620B" w:rsidRDefault="000D5CD8" w:rsidP="0094620B">
      <w:pPr>
        <w:pStyle w:val="Heading2"/>
        <w:ind w:left="284"/>
        <w:rPr>
          <w:rFonts w:ascii="Times New Roman" w:hAnsi="Times New Roman"/>
          <w:sz w:val="32"/>
          <w:szCs w:val="32"/>
        </w:rPr>
      </w:pPr>
      <w:bookmarkStart w:id="23" w:name="_Toc499244494"/>
      <w:r w:rsidRPr="00DC6FD8">
        <w:rPr>
          <w:rFonts w:ascii="Times New Roman" w:hAnsi="Times New Roman"/>
          <w:sz w:val="32"/>
          <w:szCs w:val="32"/>
        </w:rPr>
        <w:t>Các tính năng sẽ</w:t>
      </w:r>
      <w:r w:rsidR="00460BBF" w:rsidRPr="00DC6FD8">
        <w:rPr>
          <w:rFonts w:ascii="Times New Roman" w:hAnsi="Times New Roman"/>
          <w:sz w:val="32"/>
          <w:szCs w:val="32"/>
        </w:rPr>
        <w:t xml:space="preserve"> được kiểm thử</w:t>
      </w:r>
      <w:bookmarkEnd w:id="23"/>
    </w:p>
    <w:p w14:paraId="04F3CF6F" w14:textId="77777777" w:rsidR="0094620B" w:rsidRPr="0094620B" w:rsidRDefault="0094620B" w:rsidP="0094620B"/>
    <w:p w14:paraId="18698236" w14:textId="77777777" w:rsidR="00E71834" w:rsidRPr="00DC6FD8" w:rsidRDefault="00E71834" w:rsidP="00E71834">
      <w:pPr>
        <w:rPr>
          <w:rFonts w:ascii="Times New Roman" w:hAnsi="Times New Roman"/>
        </w:rPr>
      </w:pPr>
    </w:p>
    <w:tbl>
      <w:tblPr>
        <w:tblW w:w="9872" w:type="dxa"/>
        <w:tblInd w:w="108" w:type="dxa"/>
        <w:tblLayout w:type="fixed"/>
        <w:tblLook w:val="0000" w:firstRow="0" w:lastRow="0" w:firstColumn="0" w:lastColumn="0" w:noHBand="0" w:noVBand="0"/>
      </w:tblPr>
      <w:tblGrid>
        <w:gridCol w:w="2350"/>
        <w:gridCol w:w="2210"/>
        <w:gridCol w:w="2491"/>
        <w:gridCol w:w="2821"/>
      </w:tblGrid>
      <w:tr w:rsidR="00DA1C04" w:rsidRPr="00DC6FD8" w14:paraId="1CB5271A" w14:textId="77777777" w:rsidTr="00D671E0">
        <w:trPr>
          <w:trHeight w:val="845"/>
        </w:trPr>
        <w:tc>
          <w:tcPr>
            <w:tcW w:w="2350" w:type="dxa"/>
            <w:tcBorders>
              <w:top w:val="single" w:sz="8" w:space="0" w:color="000000"/>
              <w:left w:val="single" w:sz="8" w:space="0" w:color="000000"/>
              <w:bottom w:val="single" w:sz="4" w:space="0" w:color="000000"/>
              <w:right w:val="single" w:sz="8" w:space="0" w:color="000000"/>
            </w:tcBorders>
            <w:shd w:val="clear" w:color="auto" w:fill="D9D9D9"/>
            <w:vAlign w:val="center"/>
          </w:tcPr>
          <w:p w14:paraId="22B4FD87" w14:textId="77777777" w:rsidR="000D5CD8" w:rsidRPr="00DC6FD8" w:rsidRDefault="000D5CD8" w:rsidP="002652CF">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Tên Mô - đun</w:t>
            </w:r>
          </w:p>
        </w:tc>
        <w:tc>
          <w:tcPr>
            <w:tcW w:w="2210" w:type="dxa"/>
            <w:tcBorders>
              <w:top w:val="single" w:sz="8" w:space="0" w:color="000000"/>
              <w:left w:val="single" w:sz="8" w:space="0" w:color="000000"/>
              <w:bottom w:val="single" w:sz="4" w:space="0" w:color="000000"/>
              <w:right w:val="single" w:sz="8" w:space="0" w:color="000000"/>
            </w:tcBorders>
            <w:shd w:val="clear" w:color="auto" w:fill="D9D9D9"/>
            <w:vAlign w:val="center"/>
          </w:tcPr>
          <w:p w14:paraId="146EE875" w14:textId="77777777" w:rsidR="000D5CD8" w:rsidRPr="00DC6FD8" w:rsidRDefault="000D5CD8" w:rsidP="002652CF">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Người kiểm tra</w:t>
            </w:r>
          </w:p>
        </w:tc>
        <w:tc>
          <w:tcPr>
            <w:tcW w:w="2491" w:type="dxa"/>
            <w:tcBorders>
              <w:top w:val="single" w:sz="8" w:space="0" w:color="000000"/>
              <w:left w:val="single" w:sz="8" w:space="0" w:color="000000"/>
              <w:bottom w:val="single" w:sz="4" w:space="0" w:color="000000"/>
              <w:right w:val="single" w:sz="8" w:space="0" w:color="000000"/>
            </w:tcBorders>
            <w:shd w:val="clear" w:color="auto" w:fill="D9D9D9"/>
            <w:vAlign w:val="center"/>
          </w:tcPr>
          <w:p w14:paraId="7DD87DC2" w14:textId="77777777" w:rsidR="000D5CD8" w:rsidRPr="00DC6FD8" w:rsidRDefault="000D5CD8" w:rsidP="002652CF">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Mô tả chức năng</w:t>
            </w:r>
          </w:p>
        </w:tc>
        <w:tc>
          <w:tcPr>
            <w:tcW w:w="2821" w:type="dxa"/>
            <w:tcBorders>
              <w:top w:val="single" w:sz="8" w:space="0" w:color="000000"/>
              <w:left w:val="single" w:sz="8" w:space="0" w:color="000000"/>
              <w:bottom w:val="single" w:sz="4" w:space="0" w:color="000000"/>
              <w:right w:val="single" w:sz="8" w:space="0" w:color="000000"/>
            </w:tcBorders>
            <w:shd w:val="clear" w:color="auto" w:fill="D9D9D9"/>
            <w:vAlign w:val="center"/>
          </w:tcPr>
          <w:p w14:paraId="755D7096" w14:textId="77777777" w:rsidR="000D5CD8" w:rsidRPr="00DC6FD8" w:rsidRDefault="000D5CD8" w:rsidP="002652CF">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Mô tả kiểm tra</w:t>
            </w:r>
          </w:p>
        </w:tc>
      </w:tr>
      <w:tr w:rsidR="00DA1C04" w:rsidRPr="00DC6FD8" w14:paraId="036C5370" w14:textId="77777777" w:rsidTr="00D671E0">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6CA9C69E" w14:textId="77777777" w:rsidR="000D5CD8" w:rsidRPr="00DC6FD8" w:rsidRDefault="000D5CD8" w:rsidP="002652CF">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Chức năng đăng nhập</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483581C0" w14:textId="77777777" w:rsidR="000D5CD8" w:rsidRPr="00DC6FD8" w:rsidRDefault="00A408A7" w:rsidP="002652CF">
            <w:pPr>
              <w:pStyle w:val="template"/>
              <w:spacing w:before="60" w:after="60" w:line="26" w:lineRule="atLeast"/>
              <w:jc w:val="center"/>
              <w:rPr>
                <w:rFonts w:ascii="Times New Roman" w:hAnsi="Times New Roman"/>
                <w:i w:val="0"/>
                <w:sz w:val="26"/>
                <w:szCs w:val="26"/>
              </w:rPr>
            </w:pPr>
            <w:r>
              <w:rPr>
                <w:rFonts w:ascii="Times New Roman" w:hAnsi="Times New Roman"/>
                <w:i w:val="0"/>
                <w:sz w:val="26"/>
                <w:szCs w:val="26"/>
              </w:rPr>
              <w:t>Lê Ngọc Đức</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47BF8162" w14:textId="77777777" w:rsidR="000D5CD8" w:rsidRPr="00DC6FD8" w:rsidRDefault="00EC2836" w:rsidP="00EC2836">
            <w:pPr>
              <w:pStyle w:val="template"/>
              <w:spacing w:before="60" w:after="60" w:line="26" w:lineRule="atLeast"/>
              <w:rPr>
                <w:rFonts w:ascii="Times New Roman" w:hAnsi="Times New Roman"/>
                <w:i w:val="0"/>
                <w:sz w:val="26"/>
                <w:szCs w:val="26"/>
              </w:rPr>
            </w:pPr>
            <w:r>
              <w:rPr>
                <w:rFonts w:ascii="Times New Roman" w:hAnsi="Times New Roman"/>
                <w:i w:val="0"/>
                <w:sz w:val="26"/>
                <w:szCs w:val="26"/>
              </w:rPr>
              <w:t>Hệ thống sẽ sử dụng tài khoản dùng chung với tài khoản sinh viên được trường cung cấp.</w:t>
            </w:r>
          </w:p>
        </w:tc>
        <w:tc>
          <w:tcPr>
            <w:tcW w:w="2821"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18D37641" w14:textId="77777777" w:rsidR="000D5CD8" w:rsidRPr="00DC6FD8" w:rsidRDefault="000D5CD8" w:rsidP="00EC2836">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 xml:space="preserve">Kiểm tra xem quá trình đăng nhập </w:t>
            </w:r>
            <w:r w:rsidR="001A5605">
              <w:rPr>
                <w:rFonts w:ascii="Times New Roman" w:hAnsi="Times New Roman"/>
                <w:i w:val="0"/>
                <w:sz w:val="26"/>
                <w:szCs w:val="26"/>
              </w:rPr>
              <w:t xml:space="preserve">vào hệ thống theo từng tài khoản khác nhau có </w:t>
            </w:r>
            <w:r w:rsidRPr="00DC6FD8">
              <w:rPr>
                <w:rFonts w:ascii="Times New Roman" w:hAnsi="Times New Roman"/>
                <w:i w:val="0"/>
                <w:sz w:val="26"/>
                <w:szCs w:val="26"/>
              </w:rPr>
              <w:t>thành công hay không</w:t>
            </w:r>
            <w:r w:rsidR="00E83D81" w:rsidRPr="00DC6FD8">
              <w:rPr>
                <w:rFonts w:ascii="Times New Roman" w:hAnsi="Times New Roman"/>
                <w:i w:val="0"/>
                <w:sz w:val="26"/>
                <w:szCs w:val="26"/>
              </w:rPr>
              <w:t>.</w:t>
            </w:r>
          </w:p>
        </w:tc>
      </w:tr>
      <w:tr w:rsidR="00DA1C04" w:rsidRPr="00DC6FD8" w14:paraId="00CC83A3" w14:textId="77777777" w:rsidTr="00D671E0">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6DC9AF86" w14:textId="77777777" w:rsidR="000D5CD8" w:rsidRPr="00DC6FD8" w:rsidRDefault="000D5CD8" w:rsidP="00F14CC4">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 xml:space="preserve">Chức năng </w:t>
            </w:r>
            <w:r w:rsidR="00F14CC4">
              <w:rPr>
                <w:rFonts w:ascii="Times New Roman" w:hAnsi="Times New Roman"/>
                <w:i w:val="0"/>
                <w:sz w:val="26"/>
                <w:szCs w:val="26"/>
              </w:rPr>
              <w:t xml:space="preserve">đăng bài </w:t>
            </w:r>
            <w:r w:rsidR="00477299">
              <w:rPr>
                <w:rFonts w:ascii="Times New Roman" w:hAnsi="Times New Roman"/>
                <w:i w:val="0"/>
                <w:sz w:val="26"/>
                <w:szCs w:val="26"/>
              </w:rPr>
              <w:t>(học tập, đồng dùng học tập, đoàn hội, câu lạc bộ)</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6D5F9E97" w14:textId="77777777" w:rsidR="000D5CD8" w:rsidRPr="00DC6FD8" w:rsidRDefault="00A408A7" w:rsidP="002652CF">
            <w:pPr>
              <w:pStyle w:val="template"/>
              <w:spacing w:before="60" w:after="60" w:line="26" w:lineRule="atLeast"/>
              <w:jc w:val="center"/>
              <w:rPr>
                <w:rFonts w:ascii="Times New Roman" w:hAnsi="Times New Roman"/>
                <w:i w:val="0"/>
                <w:sz w:val="26"/>
                <w:szCs w:val="26"/>
              </w:rPr>
            </w:pPr>
            <w:r>
              <w:rPr>
                <w:rFonts w:ascii="Times New Roman" w:hAnsi="Times New Roman"/>
                <w:i w:val="0"/>
                <w:sz w:val="26"/>
                <w:szCs w:val="26"/>
              </w:rPr>
              <w:t>Lê Ngọc Đức</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0853EAE3" w14:textId="77777777" w:rsidR="000D5CD8" w:rsidRPr="00DC6FD8" w:rsidRDefault="00F14CC4" w:rsidP="004330B5">
            <w:pPr>
              <w:pStyle w:val="template"/>
              <w:spacing w:before="60" w:after="60" w:line="26" w:lineRule="atLeast"/>
              <w:rPr>
                <w:rFonts w:ascii="Times New Roman" w:hAnsi="Times New Roman"/>
                <w:i w:val="0"/>
                <w:sz w:val="26"/>
                <w:szCs w:val="26"/>
              </w:rPr>
            </w:pPr>
            <w:r>
              <w:rPr>
                <w:rFonts w:ascii="Times New Roman" w:hAnsi="Times New Roman"/>
                <w:i w:val="0"/>
                <w:sz w:val="26"/>
                <w:szCs w:val="26"/>
              </w:rPr>
              <w:t xml:space="preserve">Chức năng này được sử dụng để đăng bài viết hỏi đáp </w:t>
            </w:r>
            <w:r w:rsidR="00AD6C84">
              <w:rPr>
                <w:rFonts w:ascii="Times New Roman" w:hAnsi="Times New Roman"/>
                <w:i w:val="0"/>
                <w:sz w:val="26"/>
                <w:szCs w:val="26"/>
              </w:rPr>
              <w:t>chia sẽ (học tập, đồng dùng học tập, đoàn hội, câu lạc bộ)</w:t>
            </w:r>
            <w:r w:rsidR="00AE59C5">
              <w:rPr>
                <w:rFonts w:ascii="Times New Roman" w:hAnsi="Times New Roman"/>
                <w:i w:val="0"/>
                <w:sz w:val="26"/>
                <w:szCs w:val="26"/>
              </w:rPr>
              <w:t>.</w:t>
            </w:r>
          </w:p>
        </w:tc>
        <w:tc>
          <w:tcPr>
            <w:tcW w:w="2821"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1666CCD3" w14:textId="77777777" w:rsidR="000D5CD8" w:rsidRPr="00DC6FD8" w:rsidRDefault="000D5CD8" w:rsidP="0059611B">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 xml:space="preserve">Kiểm tra đầu ra của việc </w:t>
            </w:r>
            <w:r w:rsidR="0059611B">
              <w:rPr>
                <w:rFonts w:ascii="Times New Roman" w:hAnsi="Times New Roman"/>
                <w:i w:val="0"/>
                <w:sz w:val="26"/>
                <w:szCs w:val="26"/>
              </w:rPr>
              <w:t xml:space="preserve">đăng bài </w:t>
            </w:r>
            <w:r w:rsidRPr="00DC6FD8">
              <w:rPr>
                <w:rFonts w:ascii="Times New Roman" w:hAnsi="Times New Roman"/>
                <w:i w:val="0"/>
                <w:sz w:val="26"/>
                <w:szCs w:val="26"/>
              </w:rPr>
              <w:t>đúng với dữ liệu nhập vào hay không</w:t>
            </w:r>
            <w:r w:rsidR="009A5933">
              <w:rPr>
                <w:rFonts w:ascii="Times New Roman" w:hAnsi="Times New Roman"/>
                <w:i w:val="0"/>
                <w:sz w:val="26"/>
                <w:szCs w:val="26"/>
              </w:rPr>
              <w:t>, kiểm tra cách hiển th</w:t>
            </w:r>
            <w:r w:rsidR="00642068">
              <w:rPr>
                <w:rFonts w:ascii="Times New Roman" w:hAnsi="Times New Roman"/>
                <w:i w:val="0"/>
                <w:sz w:val="26"/>
                <w:szCs w:val="26"/>
              </w:rPr>
              <w:t>ị bài viết đó có đúng nội dung vừa đăng hay không</w:t>
            </w:r>
            <w:r w:rsidR="00B51E35">
              <w:rPr>
                <w:rFonts w:ascii="Times New Roman" w:hAnsi="Times New Roman"/>
                <w:i w:val="0"/>
                <w:sz w:val="26"/>
                <w:szCs w:val="26"/>
              </w:rPr>
              <w:t>.</w:t>
            </w:r>
          </w:p>
        </w:tc>
      </w:tr>
      <w:tr w:rsidR="00DA1C04" w:rsidRPr="00DC6FD8" w14:paraId="09A670FB" w14:textId="77777777" w:rsidTr="00D671E0">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40E2B48B" w14:textId="77777777" w:rsidR="000D5CD8" w:rsidRPr="00DC6FD8" w:rsidRDefault="00436817" w:rsidP="004330B5">
            <w:pPr>
              <w:pStyle w:val="template"/>
              <w:spacing w:before="60" w:after="60" w:line="26" w:lineRule="atLeast"/>
              <w:jc w:val="center"/>
              <w:rPr>
                <w:rFonts w:ascii="Times New Roman" w:hAnsi="Times New Roman"/>
                <w:i w:val="0"/>
                <w:sz w:val="26"/>
                <w:szCs w:val="26"/>
              </w:rPr>
            </w:pPr>
            <w:r>
              <w:rPr>
                <w:rFonts w:ascii="Times New Roman" w:hAnsi="Times New Roman"/>
                <w:i w:val="0"/>
                <w:sz w:val="26"/>
                <w:szCs w:val="26"/>
              </w:rPr>
              <w:t xml:space="preserve">Chức năng tìm kiếm bài viết liên quan </w:t>
            </w:r>
            <w:r w:rsidR="0023243F">
              <w:rPr>
                <w:rFonts w:ascii="Times New Roman" w:hAnsi="Times New Roman"/>
                <w:i w:val="0"/>
                <w:sz w:val="26"/>
                <w:szCs w:val="26"/>
              </w:rPr>
              <w:t>(học tập, đồng dùng học tập, đoàn hội, câu lạc bộ)</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54351868" w14:textId="77777777" w:rsidR="000D5CD8" w:rsidRPr="00DC6FD8" w:rsidRDefault="00A408A7" w:rsidP="002652CF">
            <w:pPr>
              <w:pStyle w:val="template"/>
              <w:spacing w:before="60" w:after="60" w:line="26" w:lineRule="atLeast"/>
              <w:jc w:val="center"/>
              <w:rPr>
                <w:rFonts w:ascii="Times New Roman" w:hAnsi="Times New Roman"/>
                <w:i w:val="0"/>
                <w:sz w:val="26"/>
                <w:szCs w:val="26"/>
              </w:rPr>
            </w:pPr>
            <w:r>
              <w:rPr>
                <w:rFonts w:ascii="Times New Roman" w:hAnsi="Times New Roman"/>
                <w:i w:val="0"/>
                <w:sz w:val="26"/>
                <w:szCs w:val="26"/>
              </w:rPr>
              <w:t>Đỗ Thị Ngọc Nguyên</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13F61FE8" w14:textId="77777777" w:rsidR="000D5CD8" w:rsidRPr="00DC6FD8" w:rsidRDefault="000D5CD8" w:rsidP="00303F95">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 xml:space="preserve">Chức năng này được sử dụng để </w:t>
            </w:r>
            <w:r w:rsidR="00793096">
              <w:rPr>
                <w:rFonts w:ascii="Times New Roman" w:hAnsi="Times New Roman"/>
                <w:i w:val="0"/>
                <w:sz w:val="26"/>
                <w:szCs w:val="26"/>
              </w:rPr>
              <w:t>tìm kiếm các bài viết</w:t>
            </w:r>
            <w:r w:rsidR="00303F95">
              <w:rPr>
                <w:rFonts w:ascii="Times New Roman" w:hAnsi="Times New Roman"/>
                <w:i w:val="0"/>
                <w:sz w:val="26"/>
                <w:szCs w:val="26"/>
              </w:rPr>
              <w:t xml:space="preserve"> </w:t>
            </w:r>
            <w:r w:rsidR="00793096">
              <w:rPr>
                <w:rFonts w:ascii="Times New Roman" w:hAnsi="Times New Roman"/>
                <w:i w:val="0"/>
                <w:sz w:val="26"/>
                <w:szCs w:val="26"/>
              </w:rPr>
              <w:t>(</w:t>
            </w:r>
            <w:r w:rsidR="00303F95">
              <w:rPr>
                <w:rFonts w:ascii="Times New Roman" w:hAnsi="Times New Roman"/>
                <w:i w:val="0"/>
                <w:sz w:val="26"/>
                <w:szCs w:val="26"/>
              </w:rPr>
              <w:t>học tập,</w:t>
            </w:r>
            <w:r w:rsidR="00793096">
              <w:rPr>
                <w:rFonts w:ascii="Times New Roman" w:hAnsi="Times New Roman"/>
                <w:i w:val="0"/>
                <w:sz w:val="26"/>
                <w:szCs w:val="26"/>
              </w:rPr>
              <w:t xml:space="preserve"> đồng dùng học tập, đoàn hội, câu lạc bộ)</w:t>
            </w:r>
            <w:r w:rsidR="00303F95">
              <w:rPr>
                <w:rFonts w:ascii="Times New Roman" w:hAnsi="Times New Roman"/>
                <w:i w:val="0"/>
                <w:sz w:val="26"/>
                <w:szCs w:val="26"/>
              </w:rPr>
              <w:t xml:space="preserve"> tìm ra các bài viết đúng với từ khóa cần tìm.</w:t>
            </w:r>
            <w:r w:rsidRPr="00DC6FD8">
              <w:rPr>
                <w:rFonts w:ascii="Times New Roman" w:hAnsi="Times New Roman"/>
                <w:i w:val="0"/>
                <w:sz w:val="26"/>
                <w:szCs w:val="26"/>
              </w:rPr>
              <w:t xml:space="preserve"> </w:t>
            </w:r>
          </w:p>
        </w:tc>
        <w:tc>
          <w:tcPr>
            <w:tcW w:w="2821"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6432BDC1" w14:textId="77777777" w:rsidR="000D5CD8" w:rsidRPr="00DC6FD8" w:rsidRDefault="000D5CD8" w:rsidP="00CD3A65">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 xml:space="preserve">Kiểm tra việc </w:t>
            </w:r>
            <w:r w:rsidR="00CD3A65">
              <w:rPr>
                <w:rFonts w:ascii="Times New Roman" w:hAnsi="Times New Roman"/>
                <w:i w:val="0"/>
                <w:sz w:val="26"/>
                <w:szCs w:val="26"/>
              </w:rPr>
              <w:t>tìm kiếm có đúng với từ khóa nhập vào hay không.</w:t>
            </w:r>
          </w:p>
        </w:tc>
      </w:tr>
      <w:tr w:rsidR="00DA1C04" w:rsidRPr="00DC6FD8" w14:paraId="068FCB3E" w14:textId="77777777" w:rsidTr="00D671E0">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5148F4D2" w14:textId="77777777" w:rsidR="000D5CD8" w:rsidRPr="00DC6FD8" w:rsidRDefault="000D5CD8" w:rsidP="00EE5775">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 xml:space="preserve">Chức năng cập nhật </w:t>
            </w:r>
            <w:r w:rsidR="008E14AC">
              <w:rPr>
                <w:rFonts w:ascii="Times New Roman" w:hAnsi="Times New Roman"/>
                <w:i w:val="0"/>
                <w:sz w:val="26"/>
                <w:szCs w:val="26"/>
              </w:rPr>
              <w:t>(</w:t>
            </w:r>
            <w:r w:rsidR="00C562A0">
              <w:rPr>
                <w:rFonts w:ascii="Times New Roman" w:hAnsi="Times New Roman"/>
                <w:i w:val="0"/>
                <w:sz w:val="26"/>
                <w:szCs w:val="26"/>
              </w:rPr>
              <w:t>bao gồm</w:t>
            </w:r>
            <w:r w:rsidR="00EE5775">
              <w:rPr>
                <w:rFonts w:ascii="Times New Roman" w:hAnsi="Times New Roman"/>
                <w:i w:val="0"/>
                <w:sz w:val="26"/>
                <w:szCs w:val="26"/>
              </w:rPr>
              <w:t xml:space="preserve"> cập nhật bài viết học tập, đoàn hội, câu lạc bộ, chia sẽ đồ dùng học tập</w:t>
            </w:r>
            <w:r w:rsidRPr="00DC6FD8">
              <w:rPr>
                <w:rFonts w:ascii="Times New Roman" w:hAnsi="Times New Roman"/>
                <w:i w:val="0"/>
                <w:sz w:val="26"/>
                <w:szCs w:val="26"/>
              </w:rPr>
              <w:t>)</w:t>
            </w:r>
            <w:r w:rsidR="008E14AC">
              <w:rPr>
                <w:rFonts w:ascii="Times New Roman" w:hAnsi="Times New Roman"/>
                <w:i w:val="0"/>
                <w:sz w:val="26"/>
                <w:szCs w:val="26"/>
              </w:rPr>
              <w:t>.</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76E4F97F" w14:textId="77777777" w:rsidR="000D5CD8" w:rsidRPr="00DC6FD8" w:rsidRDefault="00A408A7" w:rsidP="002652CF">
            <w:pPr>
              <w:pStyle w:val="template"/>
              <w:spacing w:before="60" w:after="60" w:line="26" w:lineRule="atLeast"/>
              <w:jc w:val="center"/>
              <w:rPr>
                <w:rFonts w:ascii="Times New Roman" w:hAnsi="Times New Roman"/>
                <w:i w:val="0"/>
                <w:sz w:val="26"/>
                <w:szCs w:val="26"/>
              </w:rPr>
            </w:pPr>
            <w:r>
              <w:rPr>
                <w:rFonts w:ascii="Times New Roman" w:hAnsi="Times New Roman"/>
                <w:i w:val="0"/>
                <w:sz w:val="26"/>
                <w:szCs w:val="26"/>
              </w:rPr>
              <w:t>Đỗ Thị Ngọc Nguyên</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49447BD7" w14:textId="77777777" w:rsidR="000D5CD8" w:rsidRPr="00DC6FD8" w:rsidRDefault="000D5CD8" w:rsidP="002E17E4">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Chức năng này được sử dụng để cập nh</w:t>
            </w:r>
            <w:r w:rsidR="008E14AC">
              <w:rPr>
                <w:rFonts w:ascii="Times New Roman" w:hAnsi="Times New Roman"/>
                <w:i w:val="0"/>
                <w:sz w:val="26"/>
                <w:szCs w:val="26"/>
              </w:rPr>
              <w:t xml:space="preserve">ật </w:t>
            </w:r>
            <w:r w:rsidR="002E17E4">
              <w:rPr>
                <w:rFonts w:ascii="Times New Roman" w:hAnsi="Times New Roman"/>
                <w:i w:val="0"/>
                <w:sz w:val="26"/>
                <w:szCs w:val="26"/>
              </w:rPr>
              <w:t>và lưu lại nội dung bài viết</w:t>
            </w:r>
            <w:r w:rsidRPr="00DC6FD8">
              <w:rPr>
                <w:rFonts w:ascii="Times New Roman" w:hAnsi="Times New Roman"/>
                <w:i w:val="0"/>
                <w:sz w:val="26"/>
                <w:szCs w:val="26"/>
              </w:rPr>
              <w:t>) đã có sẵn dữ liệu và muốn thay đổi cho phù hợp với thông tin thực tế</w:t>
            </w:r>
            <w:r w:rsidR="00320D8C" w:rsidRPr="00DC6FD8">
              <w:rPr>
                <w:rFonts w:ascii="Times New Roman" w:hAnsi="Times New Roman"/>
                <w:i w:val="0"/>
                <w:sz w:val="26"/>
                <w:szCs w:val="26"/>
              </w:rPr>
              <w:t>.</w:t>
            </w:r>
          </w:p>
        </w:tc>
        <w:tc>
          <w:tcPr>
            <w:tcW w:w="2821"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634FC6F0" w14:textId="77777777" w:rsidR="000D5CD8" w:rsidRPr="00DC6FD8" w:rsidRDefault="000D5CD8" w:rsidP="002652CF">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Kiểm tra việc thực thi sửa đổi có được thay đổi và lưu thông tin mới vào cơ sở dữ liệu hay không</w:t>
            </w:r>
            <w:r w:rsidR="00320D8C" w:rsidRPr="00DC6FD8">
              <w:rPr>
                <w:rFonts w:ascii="Times New Roman" w:hAnsi="Times New Roman"/>
                <w:i w:val="0"/>
                <w:sz w:val="26"/>
                <w:szCs w:val="26"/>
              </w:rPr>
              <w:t>.</w:t>
            </w:r>
          </w:p>
        </w:tc>
      </w:tr>
    </w:tbl>
    <w:p w14:paraId="5574CC22" w14:textId="77777777" w:rsidR="001C38A3" w:rsidRDefault="001C38A3">
      <w:r>
        <w:rPr>
          <w:i/>
        </w:rPr>
        <w:br w:type="page"/>
      </w:r>
    </w:p>
    <w:tbl>
      <w:tblPr>
        <w:tblW w:w="9872" w:type="dxa"/>
        <w:tblInd w:w="108" w:type="dxa"/>
        <w:tblLayout w:type="fixed"/>
        <w:tblLook w:val="0000" w:firstRow="0" w:lastRow="0" w:firstColumn="0" w:lastColumn="0" w:noHBand="0" w:noVBand="0"/>
      </w:tblPr>
      <w:tblGrid>
        <w:gridCol w:w="2350"/>
        <w:gridCol w:w="2210"/>
        <w:gridCol w:w="2491"/>
        <w:gridCol w:w="2821"/>
      </w:tblGrid>
      <w:tr w:rsidR="00DA1C04" w:rsidRPr="00DC6FD8" w14:paraId="3A3222FF" w14:textId="77777777" w:rsidTr="00D671E0">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7CC8208B" w14:textId="77777777" w:rsidR="000D5CD8" w:rsidRPr="00DC6FD8" w:rsidRDefault="000D5CD8" w:rsidP="00BB4D9E">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lastRenderedPageBreak/>
              <w:t>Chức năn</w:t>
            </w:r>
            <w:r w:rsidR="00A90284">
              <w:rPr>
                <w:rFonts w:ascii="Times New Roman" w:hAnsi="Times New Roman"/>
                <w:i w:val="0"/>
                <w:sz w:val="26"/>
                <w:szCs w:val="26"/>
              </w:rPr>
              <w:t>g xóa bài viết</w:t>
            </w:r>
            <w:r w:rsidR="008E14AC">
              <w:rPr>
                <w:rFonts w:ascii="Times New Roman" w:hAnsi="Times New Roman"/>
                <w:i w:val="0"/>
                <w:sz w:val="26"/>
                <w:szCs w:val="26"/>
              </w:rPr>
              <w:t xml:space="preserve"> (</w:t>
            </w:r>
            <w:r w:rsidR="00A90284">
              <w:rPr>
                <w:rFonts w:ascii="Times New Roman" w:hAnsi="Times New Roman"/>
                <w:i w:val="0"/>
                <w:sz w:val="26"/>
                <w:szCs w:val="26"/>
              </w:rPr>
              <w:t>bao gồm bài viết học tập, đoàn hội, câu lạc bộ, chia sẽ đồ dùng học tập</w:t>
            </w:r>
            <w:r w:rsidRPr="00DC6FD8">
              <w:rPr>
                <w:rFonts w:ascii="Times New Roman" w:hAnsi="Times New Roman"/>
                <w:i w:val="0"/>
                <w:sz w:val="26"/>
                <w:szCs w:val="26"/>
              </w:rPr>
              <w:t>)</w:t>
            </w:r>
            <w:r w:rsidR="009C49F6">
              <w:rPr>
                <w:rFonts w:ascii="Times New Roman" w:hAnsi="Times New Roman"/>
                <w:i w:val="0"/>
                <w:sz w:val="26"/>
                <w:szCs w:val="26"/>
              </w:rPr>
              <w:t>.</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24957FCA" w14:textId="77777777" w:rsidR="000D5CD8" w:rsidRPr="00DC6FD8" w:rsidRDefault="00A408A7" w:rsidP="002652CF">
            <w:pPr>
              <w:pStyle w:val="template"/>
              <w:spacing w:before="60" w:after="60" w:line="26" w:lineRule="atLeast"/>
              <w:jc w:val="center"/>
              <w:rPr>
                <w:rFonts w:ascii="Times New Roman" w:hAnsi="Times New Roman"/>
                <w:i w:val="0"/>
                <w:sz w:val="26"/>
                <w:szCs w:val="26"/>
              </w:rPr>
            </w:pPr>
            <w:r>
              <w:rPr>
                <w:rFonts w:ascii="Times New Roman" w:hAnsi="Times New Roman"/>
                <w:i w:val="0"/>
                <w:sz w:val="26"/>
                <w:szCs w:val="26"/>
              </w:rPr>
              <w:t>Lê Ngọc Đức</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165435A3" w14:textId="77777777" w:rsidR="000D5CD8" w:rsidRPr="00DC6FD8" w:rsidRDefault="000D5CD8" w:rsidP="007B060D">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 xml:space="preserve">Chức năng này được sử dụng để xóa thông tin của một </w:t>
            </w:r>
            <w:r w:rsidR="007B060D">
              <w:rPr>
                <w:rFonts w:ascii="Times New Roman" w:hAnsi="Times New Roman"/>
                <w:i w:val="0"/>
                <w:sz w:val="26"/>
                <w:szCs w:val="26"/>
              </w:rPr>
              <w:t>bài viết</w:t>
            </w:r>
            <w:r w:rsidRPr="00DC6FD8">
              <w:rPr>
                <w:rFonts w:ascii="Times New Roman" w:hAnsi="Times New Roman"/>
                <w:i w:val="0"/>
                <w:sz w:val="26"/>
                <w:szCs w:val="26"/>
              </w:rPr>
              <w:t xml:space="preserve"> (</w:t>
            </w:r>
            <w:r w:rsidR="00BB4D9E">
              <w:rPr>
                <w:rFonts w:ascii="Times New Roman" w:hAnsi="Times New Roman"/>
                <w:i w:val="0"/>
                <w:sz w:val="26"/>
                <w:szCs w:val="26"/>
              </w:rPr>
              <w:t>bài viết học tập, đoàn hội, câu lạc bộ, chia sẽ đồ dùng học tập</w:t>
            </w:r>
            <w:r w:rsidRPr="00DC6FD8">
              <w:rPr>
                <w:rFonts w:ascii="Times New Roman" w:hAnsi="Times New Roman"/>
                <w:i w:val="0"/>
                <w:sz w:val="26"/>
                <w:szCs w:val="26"/>
              </w:rPr>
              <w:t>) khi không còn nhu cầu sử dụng thông tin này nửa</w:t>
            </w:r>
            <w:r w:rsidR="00320D8C" w:rsidRPr="00DC6FD8">
              <w:rPr>
                <w:rFonts w:ascii="Times New Roman" w:hAnsi="Times New Roman"/>
                <w:i w:val="0"/>
                <w:sz w:val="26"/>
                <w:szCs w:val="26"/>
              </w:rPr>
              <w:t>.</w:t>
            </w:r>
          </w:p>
        </w:tc>
        <w:tc>
          <w:tcPr>
            <w:tcW w:w="2821"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379A6C1B" w14:textId="77777777" w:rsidR="000D5CD8" w:rsidRPr="00DC6FD8" w:rsidRDefault="000D5CD8" w:rsidP="00665DB9">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 xml:space="preserve">Kiểm tra việc thực thi các thông tin có được xóa khỏi cơ sở dữ liệu hay không. </w:t>
            </w:r>
          </w:p>
        </w:tc>
      </w:tr>
      <w:tr w:rsidR="00DA1C04" w:rsidRPr="00DC6FD8" w14:paraId="2A7FB800" w14:textId="77777777" w:rsidTr="00D671E0">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30756CA6" w14:textId="77777777" w:rsidR="000D5CD8" w:rsidRPr="00DC6FD8" w:rsidRDefault="000D5CD8" w:rsidP="00856740">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Chức năng hiển thị danh</w:t>
            </w:r>
            <w:r w:rsidR="009C49F6">
              <w:rPr>
                <w:rFonts w:ascii="Times New Roman" w:hAnsi="Times New Roman"/>
                <w:i w:val="0"/>
                <w:sz w:val="26"/>
                <w:szCs w:val="26"/>
              </w:rPr>
              <w:t xml:space="preserve"> sách </w:t>
            </w:r>
            <w:r w:rsidR="00856740">
              <w:rPr>
                <w:rFonts w:ascii="Times New Roman" w:hAnsi="Times New Roman"/>
                <w:i w:val="0"/>
                <w:sz w:val="26"/>
                <w:szCs w:val="26"/>
              </w:rPr>
              <w:t>bài viết</w:t>
            </w:r>
            <w:r w:rsidR="009C49F6">
              <w:rPr>
                <w:rFonts w:ascii="Times New Roman" w:hAnsi="Times New Roman"/>
                <w:i w:val="0"/>
                <w:sz w:val="26"/>
                <w:szCs w:val="26"/>
              </w:rPr>
              <w:t xml:space="preserve"> (</w:t>
            </w:r>
            <w:r w:rsidR="00856740">
              <w:rPr>
                <w:rFonts w:ascii="Times New Roman" w:hAnsi="Times New Roman"/>
                <w:i w:val="0"/>
                <w:sz w:val="26"/>
                <w:szCs w:val="26"/>
              </w:rPr>
              <w:t>bao gồm bài viết học tập, đoàn hội, câu lạc bộ, chia sẽ đồ dùng học tập</w:t>
            </w:r>
            <w:r w:rsidRPr="00DC6FD8">
              <w:rPr>
                <w:rFonts w:ascii="Times New Roman" w:hAnsi="Times New Roman"/>
                <w:i w:val="0"/>
                <w:sz w:val="26"/>
                <w:szCs w:val="26"/>
              </w:rPr>
              <w:t>)</w:t>
            </w:r>
            <w:r w:rsidR="009C49F6">
              <w:rPr>
                <w:rFonts w:ascii="Times New Roman" w:hAnsi="Times New Roman"/>
                <w:i w:val="0"/>
                <w:sz w:val="26"/>
                <w:szCs w:val="26"/>
              </w:rPr>
              <w:t>.</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23D5F83E" w14:textId="77777777" w:rsidR="000D5CD8" w:rsidRPr="00DC6FD8" w:rsidRDefault="00A408A7" w:rsidP="002652CF">
            <w:pPr>
              <w:pStyle w:val="template"/>
              <w:spacing w:before="60" w:after="60" w:line="26" w:lineRule="atLeast"/>
              <w:jc w:val="center"/>
              <w:rPr>
                <w:rFonts w:ascii="Times New Roman" w:hAnsi="Times New Roman"/>
                <w:i w:val="0"/>
                <w:sz w:val="26"/>
                <w:szCs w:val="26"/>
              </w:rPr>
            </w:pPr>
            <w:r>
              <w:rPr>
                <w:rFonts w:ascii="Times New Roman" w:hAnsi="Times New Roman"/>
                <w:i w:val="0"/>
                <w:sz w:val="26"/>
                <w:szCs w:val="26"/>
              </w:rPr>
              <w:t>Lê Ngọc Đức</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62A1377E" w14:textId="77777777" w:rsidR="000D5CD8" w:rsidRPr="00DC6FD8" w:rsidRDefault="000D5CD8" w:rsidP="00232E76">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Chức năng này sẽ tự động khởi động hiển thị danh</w:t>
            </w:r>
            <w:r w:rsidR="009C49F6">
              <w:rPr>
                <w:rFonts w:ascii="Times New Roman" w:hAnsi="Times New Roman"/>
                <w:i w:val="0"/>
                <w:sz w:val="26"/>
                <w:szCs w:val="26"/>
              </w:rPr>
              <w:t xml:space="preserve"> sách </w:t>
            </w:r>
            <w:r w:rsidR="00232E76">
              <w:rPr>
                <w:rFonts w:ascii="Times New Roman" w:hAnsi="Times New Roman"/>
                <w:i w:val="0"/>
                <w:sz w:val="26"/>
                <w:szCs w:val="26"/>
              </w:rPr>
              <w:t>bài viết (bao gồm bài viết học tập, đoàn hội, câu lạc bộ, chia sẽ đồ dùng học tập</w:t>
            </w:r>
            <w:r w:rsidR="00232E76" w:rsidRPr="00DC6FD8">
              <w:rPr>
                <w:rFonts w:ascii="Times New Roman" w:hAnsi="Times New Roman"/>
                <w:i w:val="0"/>
                <w:sz w:val="26"/>
                <w:szCs w:val="26"/>
              </w:rPr>
              <w:t>)</w:t>
            </w:r>
            <w:r w:rsidR="00232E76">
              <w:rPr>
                <w:rFonts w:ascii="Times New Roman" w:hAnsi="Times New Roman"/>
                <w:i w:val="0"/>
                <w:sz w:val="26"/>
                <w:szCs w:val="26"/>
              </w:rPr>
              <w:t xml:space="preserve"> khi người dùng </w:t>
            </w:r>
            <w:r w:rsidRPr="00DC6FD8">
              <w:rPr>
                <w:rFonts w:ascii="Times New Roman" w:hAnsi="Times New Roman"/>
                <w:i w:val="0"/>
                <w:sz w:val="26"/>
                <w:szCs w:val="26"/>
              </w:rPr>
              <w:t xml:space="preserve">truy cập vào mục </w:t>
            </w:r>
            <w:r w:rsidR="00232E76">
              <w:rPr>
                <w:rFonts w:ascii="Times New Roman" w:hAnsi="Times New Roman"/>
                <w:i w:val="0"/>
                <w:sz w:val="26"/>
                <w:szCs w:val="26"/>
              </w:rPr>
              <w:t xml:space="preserve">tương ứng </w:t>
            </w:r>
            <w:r w:rsidR="009C49F6">
              <w:rPr>
                <w:rFonts w:ascii="Times New Roman" w:hAnsi="Times New Roman"/>
                <w:i w:val="0"/>
                <w:sz w:val="26"/>
                <w:szCs w:val="26"/>
              </w:rPr>
              <w:t>(</w:t>
            </w:r>
            <w:r w:rsidR="00232E76">
              <w:rPr>
                <w:rFonts w:ascii="Times New Roman" w:hAnsi="Times New Roman"/>
                <w:i w:val="0"/>
                <w:sz w:val="26"/>
                <w:szCs w:val="26"/>
              </w:rPr>
              <w:t>bài viết học tập, đoàn hội, câu lạc bộ, chia sẽ đồ dùng học tập</w:t>
            </w:r>
            <w:r w:rsidRPr="00DC6FD8">
              <w:rPr>
                <w:rFonts w:ascii="Times New Roman" w:hAnsi="Times New Roman"/>
                <w:i w:val="0"/>
                <w:sz w:val="26"/>
                <w:szCs w:val="26"/>
              </w:rPr>
              <w:t>)</w:t>
            </w:r>
            <w:r w:rsidR="00320D8C" w:rsidRPr="00DC6FD8">
              <w:rPr>
                <w:rFonts w:ascii="Times New Roman" w:hAnsi="Times New Roman"/>
                <w:i w:val="0"/>
                <w:sz w:val="26"/>
                <w:szCs w:val="26"/>
              </w:rPr>
              <w:t>.</w:t>
            </w:r>
          </w:p>
        </w:tc>
        <w:tc>
          <w:tcPr>
            <w:tcW w:w="2821"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5DDAB5DD" w14:textId="77777777" w:rsidR="000D5CD8" w:rsidRPr="00DC6FD8" w:rsidRDefault="000D5CD8" w:rsidP="00C218ED">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 xml:space="preserve">Kiểm tra việc hiển thị thông tin của </w:t>
            </w:r>
            <w:r w:rsidR="00137F1E">
              <w:rPr>
                <w:rFonts w:ascii="Times New Roman" w:hAnsi="Times New Roman"/>
                <w:i w:val="0"/>
                <w:sz w:val="26"/>
                <w:szCs w:val="26"/>
              </w:rPr>
              <w:t>bài viết</w:t>
            </w:r>
            <w:r w:rsidRPr="00DC6FD8">
              <w:rPr>
                <w:rFonts w:ascii="Times New Roman" w:hAnsi="Times New Roman"/>
                <w:i w:val="0"/>
                <w:sz w:val="26"/>
                <w:szCs w:val="26"/>
              </w:rPr>
              <w:t xml:space="preserve"> (</w:t>
            </w:r>
            <w:r w:rsidR="00137F1E">
              <w:rPr>
                <w:rFonts w:ascii="Times New Roman" w:hAnsi="Times New Roman"/>
                <w:i w:val="0"/>
                <w:sz w:val="26"/>
                <w:szCs w:val="26"/>
              </w:rPr>
              <w:t>bài viết học tập, đoàn hội, câu lạc bộ, chia sẽ đồ dùng học tập</w:t>
            </w:r>
            <w:r w:rsidRPr="00DC6FD8">
              <w:rPr>
                <w:rFonts w:ascii="Times New Roman" w:hAnsi="Times New Roman"/>
                <w:i w:val="0"/>
                <w:sz w:val="26"/>
                <w:szCs w:val="26"/>
              </w:rPr>
              <w:t xml:space="preserve">) có được </w:t>
            </w:r>
            <w:r w:rsidR="00C218ED">
              <w:rPr>
                <w:rFonts w:ascii="Times New Roman" w:hAnsi="Times New Roman"/>
                <w:i w:val="0"/>
                <w:sz w:val="26"/>
                <w:szCs w:val="26"/>
              </w:rPr>
              <w:t xml:space="preserve">hiển thị </w:t>
            </w:r>
            <w:r w:rsidRPr="00DC6FD8">
              <w:rPr>
                <w:rFonts w:ascii="Times New Roman" w:hAnsi="Times New Roman"/>
                <w:i w:val="0"/>
                <w:sz w:val="26"/>
                <w:szCs w:val="26"/>
              </w:rPr>
              <w:t>đúng như yêu cầu hay không</w:t>
            </w:r>
            <w:r w:rsidR="00320D8C" w:rsidRPr="00DC6FD8">
              <w:rPr>
                <w:rFonts w:ascii="Times New Roman" w:hAnsi="Times New Roman"/>
                <w:i w:val="0"/>
                <w:sz w:val="26"/>
                <w:szCs w:val="26"/>
              </w:rPr>
              <w:t>.</w:t>
            </w:r>
          </w:p>
        </w:tc>
      </w:tr>
      <w:tr w:rsidR="00DA1C04" w:rsidRPr="00DC6FD8" w14:paraId="3907B83F" w14:textId="77777777" w:rsidTr="00D671E0">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00C2B43E" w14:textId="77777777" w:rsidR="000D5CD8" w:rsidRPr="00DC6FD8" w:rsidRDefault="009C49F6" w:rsidP="003A4FD8">
            <w:pPr>
              <w:pStyle w:val="template"/>
              <w:spacing w:before="60" w:after="60" w:line="26" w:lineRule="atLeast"/>
              <w:jc w:val="center"/>
              <w:rPr>
                <w:rFonts w:ascii="Times New Roman" w:hAnsi="Times New Roman"/>
                <w:i w:val="0"/>
                <w:sz w:val="26"/>
                <w:szCs w:val="26"/>
              </w:rPr>
            </w:pPr>
            <w:r>
              <w:rPr>
                <w:rFonts w:ascii="Times New Roman" w:hAnsi="Times New Roman"/>
                <w:i w:val="0"/>
                <w:sz w:val="26"/>
                <w:szCs w:val="26"/>
              </w:rPr>
              <w:t xml:space="preserve">Chức </w:t>
            </w:r>
            <w:r w:rsidR="003A4FD8">
              <w:rPr>
                <w:rFonts w:ascii="Times New Roman" w:hAnsi="Times New Roman"/>
                <w:i w:val="0"/>
                <w:sz w:val="26"/>
                <w:szCs w:val="26"/>
              </w:rPr>
              <w:t>bình luận các bài viết (học tập, đoàn hội, câu lạc bộ, chia sẽ đồ dùng học tập).</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488952A4" w14:textId="77777777" w:rsidR="000D5CD8" w:rsidRPr="00DC6FD8" w:rsidRDefault="00A408A7" w:rsidP="002652CF">
            <w:pPr>
              <w:pStyle w:val="template"/>
              <w:spacing w:before="60" w:after="60" w:line="26" w:lineRule="atLeast"/>
              <w:jc w:val="center"/>
              <w:rPr>
                <w:rFonts w:ascii="Times New Roman" w:hAnsi="Times New Roman"/>
                <w:i w:val="0"/>
                <w:sz w:val="26"/>
                <w:szCs w:val="26"/>
              </w:rPr>
            </w:pPr>
            <w:r>
              <w:rPr>
                <w:rFonts w:ascii="Times New Roman" w:hAnsi="Times New Roman"/>
                <w:i w:val="0"/>
                <w:sz w:val="26"/>
                <w:szCs w:val="26"/>
              </w:rPr>
              <w:t>Đỗ Thị Ngọc Nguyên</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5734262F" w14:textId="77777777" w:rsidR="009C49F6" w:rsidRPr="00DC6FD8" w:rsidRDefault="006D46AA" w:rsidP="00D618DE">
            <w:pPr>
              <w:pStyle w:val="template"/>
              <w:spacing w:before="60" w:after="60" w:line="26" w:lineRule="atLeast"/>
              <w:rPr>
                <w:rFonts w:ascii="Times New Roman" w:hAnsi="Times New Roman"/>
                <w:i w:val="0"/>
                <w:sz w:val="26"/>
                <w:szCs w:val="26"/>
              </w:rPr>
            </w:pPr>
            <w:r>
              <w:rPr>
                <w:rFonts w:ascii="Times New Roman" w:hAnsi="Times New Roman"/>
                <w:i w:val="0"/>
                <w:sz w:val="26"/>
                <w:szCs w:val="26"/>
              </w:rPr>
              <w:t>Chức năng này</w:t>
            </w:r>
            <w:r w:rsidR="00D618DE">
              <w:rPr>
                <w:rFonts w:ascii="Times New Roman" w:hAnsi="Times New Roman"/>
                <w:i w:val="0"/>
                <w:sz w:val="26"/>
                <w:szCs w:val="26"/>
              </w:rPr>
              <w:t xml:space="preserve"> cho phép người dùng viết bình luận các bài viết (học tập, đoàn hội, câu lạc bộ, chia sẽ đồ dùng học tập)</w:t>
            </w:r>
            <w:r>
              <w:rPr>
                <w:rFonts w:ascii="Times New Roman" w:hAnsi="Times New Roman"/>
                <w:i w:val="0"/>
                <w:sz w:val="26"/>
                <w:szCs w:val="26"/>
              </w:rPr>
              <w:t>.</w:t>
            </w:r>
          </w:p>
        </w:tc>
        <w:tc>
          <w:tcPr>
            <w:tcW w:w="2821"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06A9BEC1" w14:textId="77777777" w:rsidR="000D5CD8" w:rsidRPr="00DC6FD8" w:rsidRDefault="000257D9" w:rsidP="006D46AA">
            <w:pPr>
              <w:pStyle w:val="template"/>
              <w:spacing w:before="60" w:after="60" w:line="26" w:lineRule="atLeast"/>
              <w:rPr>
                <w:rFonts w:ascii="Times New Roman" w:hAnsi="Times New Roman"/>
                <w:i w:val="0"/>
                <w:sz w:val="26"/>
                <w:szCs w:val="26"/>
              </w:rPr>
            </w:pPr>
            <w:r>
              <w:rPr>
                <w:rFonts w:ascii="Times New Roman" w:hAnsi="Times New Roman"/>
                <w:i w:val="0"/>
                <w:sz w:val="26"/>
                <w:szCs w:val="26"/>
              </w:rPr>
              <w:t>Kiểm tra dữ liệu đầu có có hiển thị đúng với thông tin đã nhập hay không.</w:t>
            </w:r>
            <w:r w:rsidR="006D46AA">
              <w:rPr>
                <w:rFonts w:ascii="Times New Roman" w:hAnsi="Times New Roman"/>
                <w:i w:val="0"/>
                <w:sz w:val="26"/>
                <w:szCs w:val="26"/>
              </w:rPr>
              <w:t xml:space="preserve"> </w:t>
            </w:r>
            <w:r w:rsidR="000D5CD8" w:rsidRPr="00DC6FD8">
              <w:rPr>
                <w:rFonts w:ascii="Times New Roman" w:hAnsi="Times New Roman"/>
                <w:i w:val="0"/>
                <w:sz w:val="26"/>
                <w:szCs w:val="26"/>
              </w:rPr>
              <w:t xml:space="preserve"> </w:t>
            </w:r>
          </w:p>
        </w:tc>
      </w:tr>
      <w:tr w:rsidR="00DA1C04" w:rsidRPr="00DC6FD8" w14:paraId="72B12448" w14:textId="77777777" w:rsidTr="00D671E0">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78342352" w14:textId="77777777" w:rsidR="000D5CD8" w:rsidRPr="00DC6FD8" w:rsidRDefault="000D5CD8" w:rsidP="00775EAC">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 xml:space="preserve">Chức năng </w:t>
            </w:r>
            <w:r w:rsidR="00614B70">
              <w:rPr>
                <w:rFonts w:ascii="Times New Roman" w:hAnsi="Times New Roman"/>
                <w:i w:val="0"/>
                <w:sz w:val="26"/>
                <w:szCs w:val="26"/>
              </w:rPr>
              <w:t xml:space="preserve">xem </w:t>
            </w:r>
            <w:r w:rsidR="00775EAC">
              <w:rPr>
                <w:rFonts w:ascii="Times New Roman" w:hAnsi="Times New Roman"/>
                <w:i w:val="0"/>
                <w:sz w:val="26"/>
                <w:szCs w:val="26"/>
              </w:rPr>
              <w:t>tài liệu cá nhân.</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033C0A36" w14:textId="77777777" w:rsidR="000D5CD8" w:rsidRPr="00DC6FD8" w:rsidRDefault="00A408A7" w:rsidP="002652CF">
            <w:pPr>
              <w:pStyle w:val="template"/>
              <w:spacing w:before="60" w:after="60" w:line="26" w:lineRule="atLeast"/>
              <w:jc w:val="center"/>
              <w:rPr>
                <w:rFonts w:ascii="Times New Roman" w:hAnsi="Times New Roman"/>
                <w:i w:val="0"/>
                <w:sz w:val="26"/>
                <w:szCs w:val="26"/>
              </w:rPr>
            </w:pPr>
            <w:r>
              <w:rPr>
                <w:rFonts w:ascii="Times New Roman" w:hAnsi="Times New Roman"/>
                <w:i w:val="0"/>
                <w:sz w:val="26"/>
                <w:szCs w:val="26"/>
              </w:rPr>
              <w:t>Đỗ Thị Ngọc Nguyên</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31607230" w14:textId="77777777" w:rsidR="000D5CD8" w:rsidRPr="00DC6FD8" w:rsidRDefault="000D5CD8" w:rsidP="00775EAC">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 xml:space="preserve">Chức năng này được dùng để </w:t>
            </w:r>
            <w:r w:rsidR="00614B70">
              <w:rPr>
                <w:rFonts w:ascii="Times New Roman" w:hAnsi="Times New Roman"/>
                <w:i w:val="0"/>
                <w:sz w:val="26"/>
                <w:szCs w:val="26"/>
              </w:rPr>
              <w:t xml:space="preserve">xem </w:t>
            </w:r>
            <w:r w:rsidR="00775EAC">
              <w:rPr>
                <w:rFonts w:ascii="Times New Roman" w:hAnsi="Times New Roman"/>
                <w:i w:val="0"/>
                <w:sz w:val="26"/>
                <w:szCs w:val="26"/>
              </w:rPr>
              <w:t>các thư mục hoặc các tệp liên quan đến các môn học đã được đăng lên trên hệ thống</w:t>
            </w:r>
            <w:r w:rsidR="00A670BF">
              <w:rPr>
                <w:rFonts w:ascii="Times New Roman" w:hAnsi="Times New Roman"/>
                <w:i w:val="0"/>
                <w:sz w:val="26"/>
                <w:szCs w:val="26"/>
              </w:rPr>
              <w:t>.</w:t>
            </w:r>
          </w:p>
        </w:tc>
        <w:tc>
          <w:tcPr>
            <w:tcW w:w="2821"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5C097A99" w14:textId="77777777" w:rsidR="000D5CD8" w:rsidRPr="00DC6FD8" w:rsidRDefault="000D5CD8" w:rsidP="00C35C11">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Kiểm tra xem chức năng</w:t>
            </w:r>
            <w:r w:rsidR="00FB5655">
              <w:rPr>
                <w:rFonts w:ascii="Times New Roman" w:hAnsi="Times New Roman"/>
                <w:i w:val="0"/>
                <w:sz w:val="26"/>
                <w:szCs w:val="26"/>
              </w:rPr>
              <w:t xml:space="preserve"> hiển thị có đúng với thông tin đã có hay không</w:t>
            </w:r>
            <w:r w:rsidR="00A670BF">
              <w:rPr>
                <w:rFonts w:ascii="Times New Roman" w:hAnsi="Times New Roman"/>
                <w:i w:val="0"/>
                <w:sz w:val="26"/>
                <w:szCs w:val="26"/>
              </w:rPr>
              <w:t>.</w:t>
            </w:r>
          </w:p>
        </w:tc>
      </w:tr>
      <w:tr w:rsidR="00A670BF" w:rsidRPr="00DC6FD8" w14:paraId="529C03A0" w14:textId="77777777" w:rsidTr="00D671E0">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10C9E328" w14:textId="77777777" w:rsidR="00A670BF" w:rsidRPr="00DC6FD8" w:rsidRDefault="00A670BF" w:rsidP="00310BB7">
            <w:pPr>
              <w:pStyle w:val="template"/>
              <w:spacing w:before="60" w:after="60" w:line="26" w:lineRule="atLeast"/>
              <w:jc w:val="center"/>
              <w:rPr>
                <w:rFonts w:ascii="Times New Roman" w:hAnsi="Times New Roman"/>
                <w:i w:val="0"/>
                <w:sz w:val="26"/>
                <w:szCs w:val="26"/>
              </w:rPr>
            </w:pPr>
            <w:r>
              <w:rPr>
                <w:rFonts w:ascii="Times New Roman" w:hAnsi="Times New Roman"/>
                <w:i w:val="0"/>
                <w:sz w:val="26"/>
                <w:szCs w:val="26"/>
              </w:rPr>
              <w:t xml:space="preserve">Chức năng </w:t>
            </w:r>
            <w:r w:rsidR="00310BB7">
              <w:rPr>
                <w:rFonts w:ascii="Times New Roman" w:hAnsi="Times New Roman"/>
                <w:i w:val="0"/>
                <w:sz w:val="26"/>
                <w:szCs w:val="26"/>
              </w:rPr>
              <w:t>tạo thư mục môn học.</w:t>
            </w:r>
            <w:r>
              <w:rPr>
                <w:rFonts w:ascii="Times New Roman" w:hAnsi="Times New Roman"/>
                <w:i w:val="0"/>
                <w:sz w:val="26"/>
                <w:szCs w:val="26"/>
              </w:rPr>
              <w:t xml:space="preserve"> </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2C1C38E5" w14:textId="77777777" w:rsidR="00A670BF" w:rsidRPr="00DC6FD8" w:rsidRDefault="00A408A7" w:rsidP="002652CF">
            <w:pPr>
              <w:pStyle w:val="template"/>
              <w:spacing w:before="60" w:after="60" w:line="26" w:lineRule="atLeast"/>
              <w:jc w:val="center"/>
              <w:rPr>
                <w:rFonts w:ascii="Times New Roman" w:hAnsi="Times New Roman"/>
                <w:i w:val="0"/>
                <w:sz w:val="26"/>
                <w:szCs w:val="26"/>
              </w:rPr>
            </w:pPr>
            <w:r>
              <w:rPr>
                <w:rFonts w:ascii="Times New Roman" w:hAnsi="Times New Roman"/>
                <w:i w:val="0"/>
                <w:sz w:val="26"/>
                <w:szCs w:val="26"/>
              </w:rPr>
              <w:t>Lê Ngọc Đức</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51BF67FB" w14:textId="77777777" w:rsidR="00A670BF" w:rsidRPr="00DC6FD8" w:rsidRDefault="00A670BF" w:rsidP="005B7F53">
            <w:pPr>
              <w:pStyle w:val="template"/>
              <w:spacing w:before="60" w:after="60" w:line="26" w:lineRule="atLeast"/>
              <w:rPr>
                <w:rFonts w:ascii="Times New Roman" w:hAnsi="Times New Roman"/>
                <w:i w:val="0"/>
                <w:sz w:val="26"/>
                <w:szCs w:val="26"/>
              </w:rPr>
            </w:pPr>
            <w:r>
              <w:rPr>
                <w:rFonts w:ascii="Times New Roman" w:hAnsi="Times New Roman"/>
                <w:i w:val="0"/>
                <w:sz w:val="26"/>
                <w:szCs w:val="26"/>
              </w:rPr>
              <w:t xml:space="preserve">Chức năng này được </w:t>
            </w:r>
            <w:r w:rsidR="005B7F53">
              <w:rPr>
                <w:rFonts w:ascii="Times New Roman" w:hAnsi="Times New Roman"/>
                <w:i w:val="0"/>
                <w:sz w:val="26"/>
                <w:szCs w:val="26"/>
              </w:rPr>
              <w:t xml:space="preserve">dùng để tạo các thư mục theo tên của môn học hoặc tạo thư mục con trong thư </w:t>
            </w:r>
            <w:r w:rsidR="005B7F53">
              <w:rPr>
                <w:rFonts w:ascii="Times New Roman" w:hAnsi="Times New Roman"/>
                <w:i w:val="0"/>
                <w:sz w:val="26"/>
                <w:szCs w:val="26"/>
              </w:rPr>
              <w:lastRenderedPageBreak/>
              <w:t>mục môn học đang học trong học kỳ đó.</w:t>
            </w:r>
          </w:p>
        </w:tc>
        <w:tc>
          <w:tcPr>
            <w:tcW w:w="2821"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3704EA44" w14:textId="77777777" w:rsidR="00A670BF" w:rsidRPr="00DC6FD8" w:rsidRDefault="00996CF2" w:rsidP="00617A0F">
            <w:pPr>
              <w:pStyle w:val="template"/>
              <w:spacing w:before="60" w:after="60" w:line="26" w:lineRule="atLeast"/>
              <w:rPr>
                <w:rFonts w:ascii="Times New Roman" w:hAnsi="Times New Roman"/>
                <w:i w:val="0"/>
                <w:sz w:val="26"/>
                <w:szCs w:val="26"/>
              </w:rPr>
            </w:pPr>
            <w:r>
              <w:rPr>
                <w:rFonts w:ascii="Times New Roman" w:hAnsi="Times New Roman"/>
                <w:i w:val="0"/>
                <w:sz w:val="26"/>
                <w:szCs w:val="26"/>
              </w:rPr>
              <w:lastRenderedPageBreak/>
              <w:t xml:space="preserve">Kiểm tra xem dữ liệu đã nhập vào có đúng với thông tin đã nhập hay không, thư mục đó đã </w:t>
            </w:r>
            <w:r>
              <w:rPr>
                <w:rFonts w:ascii="Times New Roman" w:hAnsi="Times New Roman"/>
                <w:i w:val="0"/>
                <w:sz w:val="26"/>
                <w:szCs w:val="26"/>
              </w:rPr>
              <w:lastRenderedPageBreak/>
              <w:t>tồn tại trên hệ thống hay không</w:t>
            </w:r>
            <w:r w:rsidR="00617A0F">
              <w:rPr>
                <w:rFonts w:ascii="Times New Roman" w:hAnsi="Times New Roman"/>
                <w:i w:val="0"/>
                <w:sz w:val="26"/>
                <w:szCs w:val="26"/>
              </w:rPr>
              <w:t>.</w:t>
            </w:r>
          </w:p>
        </w:tc>
      </w:tr>
      <w:tr w:rsidR="00DA1C04" w:rsidRPr="00DC6FD8" w14:paraId="1AFA8BD3" w14:textId="77777777" w:rsidTr="00D671E0">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4643F18F" w14:textId="77777777" w:rsidR="000D5CD8" w:rsidRPr="00DC6FD8" w:rsidRDefault="000D5CD8" w:rsidP="00A00211">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lastRenderedPageBreak/>
              <w:t xml:space="preserve">Chức năng </w:t>
            </w:r>
            <w:r w:rsidR="00A00211">
              <w:rPr>
                <w:rFonts w:ascii="Times New Roman" w:hAnsi="Times New Roman"/>
                <w:i w:val="0"/>
                <w:sz w:val="26"/>
                <w:szCs w:val="26"/>
              </w:rPr>
              <w:t>tải lên tệp tin học tập.</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3796CC06" w14:textId="77777777" w:rsidR="000D5CD8" w:rsidRPr="00DC6FD8" w:rsidRDefault="00A408A7" w:rsidP="002652CF">
            <w:pPr>
              <w:pStyle w:val="template"/>
              <w:spacing w:before="60" w:after="60" w:line="26" w:lineRule="atLeast"/>
              <w:jc w:val="center"/>
              <w:rPr>
                <w:rFonts w:ascii="Times New Roman" w:hAnsi="Times New Roman"/>
                <w:i w:val="0"/>
                <w:sz w:val="26"/>
                <w:szCs w:val="26"/>
              </w:rPr>
            </w:pPr>
            <w:r>
              <w:rPr>
                <w:rFonts w:ascii="Times New Roman" w:hAnsi="Times New Roman"/>
                <w:i w:val="0"/>
                <w:sz w:val="26"/>
                <w:szCs w:val="26"/>
              </w:rPr>
              <w:t>Đỗ Thị Ngọc Nguyên</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2F1DCA30" w14:textId="77777777" w:rsidR="000D5CD8" w:rsidRPr="00DC6FD8" w:rsidRDefault="000D5CD8" w:rsidP="005E6376">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 xml:space="preserve">Chức năng này dùng để </w:t>
            </w:r>
            <w:r w:rsidR="005E6376">
              <w:rPr>
                <w:rFonts w:ascii="Times New Roman" w:hAnsi="Times New Roman"/>
                <w:i w:val="0"/>
                <w:sz w:val="26"/>
                <w:szCs w:val="26"/>
              </w:rPr>
              <w:t>tải lên tập tin liên quan</w:t>
            </w:r>
            <w:r w:rsidR="00735965">
              <w:rPr>
                <w:rFonts w:ascii="Times New Roman" w:hAnsi="Times New Roman"/>
                <w:i w:val="0"/>
                <w:sz w:val="26"/>
                <w:szCs w:val="26"/>
              </w:rPr>
              <w:t xml:space="preserve"> đến môn học trong thư mục đã tạo</w:t>
            </w:r>
            <w:r w:rsidR="00320D8C" w:rsidRPr="00DC6FD8">
              <w:rPr>
                <w:rFonts w:ascii="Times New Roman" w:hAnsi="Times New Roman"/>
                <w:i w:val="0"/>
                <w:sz w:val="26"/>
                <w:szCs w:val="26"/>
              </w:rPr>
              <w:t>.</w:t>
            </w:r>
          </w:p>
        </w:tc>
        <w:tc>
          <w:tcPr>
            <w:tcW w:w="2821"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24E25C45" w14:textId="77777777" w:rsidR="000D5CD8" w:rsidRPr="00DC6FD8" w:rsidRDefault="000D5CD8" w:rsidP="00ED74AB">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 xml:space="preserve">Kiểm tra quá trình thực thi </w:t>
            </w:r>
            <w:r w:rsidR="00ED74AB">
              <w:rPr>
                <w:rFonts w:ascii="Times New Roman" w:hAnsi="Times New Roman"/>
                <w:i w:val="0"/>
                <w:sz w:val="26"/>
                <w:szCs w:val="26"/>
              </w:rPr>
              <w:t>thông tin và định dạng file vừa tải lên có đúng với thông tin vừa tải lên hay không</w:t>
            </w:r>
            <w:r w:rsidR="00320D8C" w:rsidRPr="00DC6FD8">
              <w:rPr>
                <w:rFonts w:ascii="Times New Roman" w:hAnsi="Times New Roman"/>
                <w:i w:val="0"/>
                <w:sz w:val="26"/>
                <w:szCs w:val="26"/>
              </w:rPr>
              <w:t>.</w:t>
            </w:r>
          </w:p>
        </w:tc>
      </w:tr>
      <w:tr w:rsidR="00E71834" w:rsidRPr="00DC6FD8" w14:paraId="33D8978F" w14:textId="77777777" w:rsidTr="00D671E0">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18D2DF71" w14:textId="77777777" w:rsidR="008C6F14" w:rsidRPr="00DC6FD8" w:rsidRDefault="008C6F14" w:rsidP="002652CF">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Hiệu suất</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6CD2B7F5" w14:textId="77777777" w:rsidR="008C6F14" w:rsidRPr="00DC6FD8" w:rsidRDefault="00A408A7" w:rsidP="002652CF">
            <w:pPr>
              <w:pStyle w:val="template"/>
              <w:spacing w:before="60" w:after="60" w:line="26" w:lineRule="atLeast"/>
              <w:jc w:val="center"/>
              <w:rPr>
                <w:rFonts w:ascii="Times New Roman" w:hAnsi="Times New Roman"/>
                <w:i w:val="0"/>
                <w:sz w:val="26"/>
                <w:szCs w:val="26"/>
              </w:rPr>
            </w:pPr>
            <w:r>
              <w:rPr>
                <w:rFonts w:ascii="Times New Roman" w:hAnsi="Times New Roman"/>
                <w:i w:val="0"/>
                <w:sz w:val="26"/>
                <w:szCs w:val="26"/>
              </w:rPr>
              <w:t>Lê Ngọc Đức</w:t>
            </w:r>
            <w:r w:rsidR="004435A2">
              <w:rPr>
                <w:rFonts w:ascii="Times New Roman" w:hAnsi="Times New Roman"/>
                <w:i w:val="0"/>
                <w:sz w:val="26"/>
                <w:szCs w:val="26"/>
              </w:rPr>
              <w:t>,</w:t>
            </w:r>
          </w:p>
          <w:p w14:paraId="6AE81DE6" w14:textId="77777777" w:rsidR="00E71834" w:rsidRPr="00DC6FD8" w:rsidRDefault="00A408A7" w:rsidP="002652CF">
            <w:pPr>
              <w:pStyle w:val="template"/>
              <w:spacing w:before="60" w:after="60" w:line="26" w:lineRule="atLeast"/>
              <w:jc w:val="center"/>
              <w:rPr>
                <w:rFonts w:ascii="Times New Roman" w:hAnsi="Times New Roman"/>
                <w:i w:val="0"/>
                <w:sz w:val="26"/>
                <w:szCs w:val="26"/>
              </w:rPr>
            </w:pPr>
            <w:r>
              <w:rPr>
                <w:rFonts w:ascii="Times New Roman" w:hAnsi="Times New Roman"/>
                <w:i w:val="0"/>
                <w:sz w:val="26"/>
                <w:szCs w:val="26"/>
              </w:rPr>
              <w:t>Đỗ Thị Ngọc Nguyên</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65CFEFF9" w14:textId="77777777" w:rsidR="008C6F14" w:rsidRPr="00DC6FD8" w:rsidRDefault="008C6F14" w:rsidP="002652CF">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Kiểm thử khả năng vận hành khi giả lập hệ thống tr</w:t>
            </w:r>
            <w:r w:rsidR="00320D8C" w:rsidRPr="00DC6FD8">
              <w:rPr>
                <w:rFonts w:ascii="Times New Roman" w:hAnsi="Times New Roman"/>
                <w:i w:val="0"/>
                <w:sz w:val="26"/>
                <w:szCs w:val="26"/>
              </w:rPr>
              <w:t>ên môi trường hoạt động thực tế</w:t>
            </w:r>
            <w:r w:rsidR="005D61B8">
              <w:rPr>
                <w:rFonts w:ascii="Times New Roman" w:hAnsi="Times New Roman"/>
                <w:i w:val="0"/>
                <w:sz w:val="26"/>
                <w:szCs w:val="26"/>
              </w:rPr>
              <w:t>, thực hiện kiểm tra trên nhiều trình duyệt khác nhau và trên nhiều thiết bị khác nhau</w:t>
            </w:r>
            <w:r w:rsidR="00320D8C" w:rsidRPr="00DC6FD8">
              <w:rPr>
                <w:rFonts w:ascii="Times New Roman" w:hAnsi="Times New Roman"/>
                <w:i w:val="0"/>
                <w:sz w:val="26"/>
                <w:szCs w:val="26"/>
              </w:rPr>
              <w:t>.</w:t>
            </w:r>
          </w:p>
        </w:tc>
        <w:tc>
          <w:tcPr>
            <w:tcW w:w="2821"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75360130" w14:textId="77777777" w:rsidR="008C6F14" w:rsidRPr="00DC6FD8" w:rsidRDefault="008C6F14" w:rsidP="005D61B8">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 xml:space="preserve">Kiểm tra xem </w:t>
            </w:r>
            <w:r w:rsidR="005D61B8">
              <w:rPr>
                <w:rFonts w:ascii="Times New Roman" w:hAnsi="Times New Roman"/>
                <w:i w:val="0"/>
                <w:sz w:val="26"/>
                <w:szCs w:val="26"/>
              </w:rPr>
              <w:t>quá trình hoạt động của hệ thống</w:t>
            </w:r>
            <w:r w:rsidRPr="00DC6FD8">
              <w:rPr>
                <w:rFonts w:ascii="Times New Roman" w:hAnsi="Times New Roman"/>
                <w:i w:val="0"/>
                <w:sz w:val="26"/>
                <w:szCs w:val="26"/>
              </w:rPr>
              <w:t xml:space="preserve"> có diễn ra như dự tính hay không, khả năng đáp ứng cũng như số lượng giới hạn các máy tính và </w:t>
            </w:r>
            <w:r w:rsidR="005D61B8">
              <w:rPr>
                <w:rFonts w:ascii="Times New Roman" w:hAnsi="Times New Roman"/>
                <w:i w:val="0"/>
                <w:sz w:val="26"/>
                <w:szCs w:val="26"/>
              </w:rPr>
              <w:t>sô lượng lượt truy cập</w:t>
            </w:r>
            <w:r w:rsidRPr="00DC6FD8">
              <w:rPr>
                <w:rFonts w:ascii="Times New Roman" w:hAnsi="Times New Roman"/>
                <w:i w:val="0"/>
                <w:sz w:val="26"/>
                <w:szCs w:val="26"/>
              </w:rPr>
              <w:t xml:space="preserve"> là bao nhiêu trong cùng lúc để phần mềm vẫn còn hoạt động tốt</w:t>
            </w:r>
            <w:r w:rsidR="00320D8C" w:rsidRPr="00DC6FD8">
              <w:rPr>
                <w:rFonts w:ascii="Times New Roman" w:hAnsi="Times New Roman"/>
                <w:i w:val="0"/>
                <w:sz w:val="26"/>
                <w:szCs w:val="26"/>
              </w:rPr>
              <w:t>.</w:t>
            </w:r>
          </w:p>
        </w:tc>
      </w:tr>
      <w:tr w:rsidR="00DA1C04" w:rsidRPr="00DC6FD8" w14:paraId="31DB3B70" w14:textId="77777777" w:rsidTr="00D671E0">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173B0C03" w14:textId="77777777" w:rsidR="008C6F14" w:rsidRPr="00DC6FD8" w:rsidRDefault="008C6F14" w:rsidP="002652CF">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Kiểm tra đăng xuất</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4F48985E" w14:textId="77777777" w:rsidR="008C6F14" w:rsidRPr="00DC6FD8" w:rsidRDefault="00A408A7" w:rsidP="002652CF">
            <w:pPr>
              <w:pStyle w:val="template"/>
              <w:spacing w:before="60" w:after="60" w:line="26" w:lineRule="atLeast"/>
              <w:jc w:val="center"/>
              <w:rPr>
                <w:rFonts w:ascii="Times New Roman" w:hAnsi="Times New Roman"/>
                <w:i w:val="0"/>
                <w:sz w:val="26"/>
                <w:szCs w:val="26"/>
              </w:rPr>
            </w:pPr>
            <w:r>
              <w:rPr>
                <w:rFonts w:ascii="Times New Roman" w:hAnsi="Times New Roman"/>
                <w:i w:val="0"/>
                <w:sz w:val="26"/>
                <w:szCs w:val="26"/>
              </w:rPr>
              <w:t>Đỗ Thị Ngọc Nguyên</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2F0A40B7" w14:textId="77777777" w:rsidR="008C6F14" w:rsidRPr="00DC6FD8" w:rsidRDefault="008C6F14" w:rsidP="006F718B">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 xml:space="preserve">Chức năng này cho phép </w:t>
            </w:r>
            <w:r w:rsidR="005D61B8">
              <w:rPr>
                <w:rFonts w:ascii="Times New Roman" w:hAnsi="Times New Roman"/>
                <w:i w:val="0"/>
                <w:sz w:val="26"/>
                <w:szCs w:val="26"/>
              </w:rPr>
              <w:t>người dùng</w:t>
            </w:r>
            <w:r w:rsidRPr="00DC6FD8">
              <w:rPr>
                <w:rFonts w:ascii="Times New Roman" w:hAnsi="Times New Roman"/>
                <w:i w:val="0"/>
                <w:sz w:val="26"/>
                <w:szCs w:val="26"/>
              </w:rPr>
              <w:t xml:space="preserve"> thoát khỏi hệ thống khi kết thúc phiên làm việc</w:t>
            </w:r>
            <w:r w:rsidR="00320D8C" w:rsidRPr="00DC6FD8">
              <w:rPr>
                <w:rFonts w:ascii="Times New Roman" w:hAnsi="Times New Roman"/>
                <w:i w:val="0"/>
                <w:sz w:val="26"/>
                <w:szCs w:val="26"/>
              </w:rPr>
              <w:t>.</w:t>
            </w:r>
          </w:p>
        </w:tc>
        <w:tc>
          <w:tcPr>
            <w:tcW w:w="2821" w:type="dxa"/>
            <w:tcBorders>
              <w:top w:val="single" w:sz="4" w:space="0" w:color="000000"/>
              <w:left w:val="single" w:sz="8" w:space="0" w:color="000000"/>
              <w:bottom w:val="single" w:sz="4" w:space="0" w:color="000000"/>
              <w:right w:val="single" w:sz="8" w:space="0" w:color="000000"/>
            </w:tcBorders>
            <w:shd w:val="clear" w:color="auto" w:fill="F3F3F3"/>
            <w:vAlign w:val="center"/>
          </w:tcPr>
          <w:p w14:paraId="37617BE8" w14:textId="77777777" w:rsidR="008C6F14" w:rsidRPr="00DC6FD8" w:rsidRDefault="008C6F14" w:rsidP="005D61B8">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Kiểm tra việc đăng xuất có thành công hay không, đảm bảo rằng tài khoản đã hoàn toà</w:t>
            </w:r>
            <w:r w:rsidR="005D61B8">
              <w:rPr>
                <w:rFonts w:ascii="Times New Roman" w:hAnsi="Times New Roman"/>
                <w:i w:val="0"/>
                <w:sz w:val="26"/>
                <w:szCs w:val="26"/>
              </w:rPr>
              <w:t xml:space="preserve">n </w:t>
            </w:r>
            <w:r w:rsidRPr="00DC6FD8">
              <w:rPr>
                <w:rFonts w:ascii="Times New Roman" w:hAnsi="Times New Roman"/>
                <w:i w:val="0"/>
                <w:sz w:val="26"/>
                <w:szCs w:val="26"/>
              </w:rPr>
              <w:t xml:space="preserve">log out </w:t>
            </w:r>
            <w:r w:rsidR="005D61B8">
              <w:rPr>
                <w:rFonts w:ascii="Times New Roman" w:hAnsi="Times New Roman"/>
                <w:i w:val="0"/>
                <w:sz w:val="26"/>
                <w:szCs w:val="26"/>
              </w:rPr>
              <w:t xml:space="preserve">khỏi hệ thống </w:t>
            </w:r>
            <w:r w:rsidRPr="00DC6FD8">
              <w:rPr>
                <w:rFonts w:ascii="Times New Roman" w:hAnsi="Times New Roman"/>
                <w:i w:val="0"/>
                <w:sz w:val="26"/>
                <w:szCs w:val="26"/>
              </w:rPr>
              <w:t xml:space="preserve">và </w:t>
            </w:r>
            <w:r w:rsidR="005D61B8">
              <w:rPr>
                <w:rFonts w:ascii="Times New Roman" w:hAnsi="Times New Roman"/>
                <w:i w:val="0"/>
                <w:sz w:val="26"/>
                <w:szCs w:val="26"/>
              </w:rPr>
              <w:t>quay về trang chủ đăng nhập của phân mềm.</w:t>
            </w:r>
          </w:p>
        </w:tc>
      </w:tr>
    </w:tbl>
    <w:p w14:paraId="42840E74" w14:textId="77777777" w:rsidR="000D5CD8" w:rsidRPr="00DC6FD8" w:rsidRDefault="000D5CD8" w:rsidP="000D5CD8">
      <w:pPr>
        <w:rPr>
          <w:rFonts w:ascii="Times New Roman" w:hAnsi="Times New Roman"/>
        </w:rPr>
      </w:pPr>
    </w:p>
    <w:p w14:paraId="5F2B5F04" w14:textId="77777777" w:rsidR="00460BBF" w:rsidRPr="00DC6FD8" w:rsidRDefault="00460BBF" w:rsidP="00DA5304">
      <w:pPr>
        <w:pStyle w:val="Heading2"/>
        <w:ind w:left="284"/>
        <w:rPr>
          <w:rFonts w:ascii="Times New Roman" w:hAnsi="Times New Roman"/>
          <w:sz w:val="32"/>
          <w:szCs w:val="32"/>
        </w:rPr>
      </w:pPr>
      <w:bookmarkStart w:id="24" w:name="_Toc499244495"/>
      <w:r w:rsidRPr="00DC6FD8">
        <w:rPr>
          <w:rFonts w:ascii="Times New Roman" w:hAnsi="Times New Roman"/>
          <w:sz w:val="32"/>
          <w:szCs w:val="32"/>
        </w:rPr>
        <w:t>Các tính năng sẽ không được kiểm thử</w:t>
      </w:r>
      <w:bookmarkEnd w:id="24"/>
    </w:p>
    <w:p w14:paraId="1DE9055B" w14:textId="77777777" w:rsidR="000D5CD8" w:rsidRPr="00DC6FD8" w:rsidRDefault="000D5CD8" w:rsidP="00DE6996">
      <w:pPr>
        <w:spacing w:before="60" w:after="60" w:line="336" w:lineRule="auto"/>
        <w:ind w:left="180" w:firstLine="540"/>
        <w:rPr>
          <w:rFonts w:ascii="Times New Roman" w:hAnsi="Times New Roman"/>
          <w:sz w:val="26"/>
          <w:szCs w:val="26"/>
        </w:rPr>
      </w:pPr>
      <w:r w:rsidRPr="00DC6FD8">
        <w:rPr>
          <w:rFonts w:ascii="Times New Roman" w:hAnsi="Times New Roman"/>
          <w:sz w:val="26"/>
          <w:szCs w:val="26"/>
        </w:rPr>
        <w:t xml:space="preserve">Các tính năng này không cần kiểm thử vì nó không được </w:t>
      </w:r>
      <w:r w:rsidR="00F01799" w:rsidRPr="00DC6FD8">
        <w:rPr>
          <w:rFonts w:ascii="Times New Roman" w:hAnsi="Times New Roman"/>
          <w:sz w:val="26"/>
          <w:szCs w:val="26"/>
        </w:rPr>
        <w:t>qui định</w:t>
      </w:r>
      <w:r w:rsidRPr="00DC6FD8">
        <w:rPr>
          <w:rFonts w:ascii="Times New Roman" w:hAnsi="Times New Roman"/>
          <w:sz w:val="26"/>
          <w:szCs w:val="26"/>
        </w:rPr>
        <w:t xml:space="preserve"> trong thông số kỹ thuật, yêu cầu phần mềm,</w:t>
      </w:r>
      <w:r w:rsidR="00A03439">
        <w:rPr>
          <w:rFonts w:ascii="Times New Roman" w:hAnsi="Times New Roman"/>
          <w:sz w:val="26"/>
          <w:szCs w:val="26"/>
        </w:rPr>
        <w:t xml:space="preserve"> và một phần vì</w:t>
      </w:r>
      <w:r w:rsidR="002E3030">
        <w:rPr>
          <w:rFonts w:ascii="Times New Roman" w:hAnsi="Times New Roman"/>
          <w:sz w:val="26"/>
          <w:szCs w:val="26"/>
        </w:rPr>
        <w:t xml:space="preserve"> nó</w:t>
      </w:r>
      <w:r w:rsidR="00A03439">
        <w:rPr>
          <w:rFonts w:ascii="Times New Roman" w:hAnsi="Times New Roman"/>
          <w:sz w:val="26"/>
          <w:szCs w:val="26"/>
        </w:rPr>
        <w:t xml:space="preserve"> vượt quá khả năng, chi phí của đội kiểm thử.</w:t>
      </w:r>
      <w:r w:rsidRPr="00DC6FD8">
        <w:rPr>
          <w:rFonts w:ascii="Times New Roman" w:hAnsi="Times New Roman"/>
          <w:sz w:val="26"/>
          <w:szCs w:val="26"/>
        </w:rPr>
        <w:t xml:space="preserve"> </w:t>
      </w:r>
      <w:r w:rsidR="00A03439">
        <w:rPr>
          <w:rFonts w:ascii="Times New Roman" w:hAnsi="Times New Roman"/>
          <w:sz w:val="26"/>
          <w:szCs w:val="26"/>
        </w:rPr>
        <w:t xml:space="preserve">Tính năng </w:t>
      </w:r>
      <w:r w:rsidRPr="00DC6FD8">
        <w:rPr>
          <w:rFonts w:ascii="Times New Roman" w:hAnsi="Times New Roman"/>
          <w:sz w:val="26"/>
          <w:szCs w:val="26"/>
        </w:rPr>
        <w:t>bao gồm:</w:t>
      </w:r>
    </w:p>
    <w:p w14:paraId="0F7F32ED" w14:textId="77777777" w:rsidR="000D5CD8" w:rsidRPr="00DC6FD8" w:rsidRDefault="000D5CD8" w:rsidP="002652CF">
      <w:pPr>
        <w:spacing w:before="60" w:after="60" w:line="336" w:lineRule="auto"/>
        <w:ind w:left="993"/>
        <w:rPr>
          <w:rFonts w:ascii="Times New Roman" w:hAnsi="Times New Roman"/>
          <w:sz w:val="26"/>
          <w:szCs w:val="26"/>
        </w:rPr>
      </w:pPr>
      <w:r w:rsidRPr="00DC6FD8">
        <w:rPr>
          <w:rFonts w:ascii="Times New Roman" w:hAnsi="Times New Roman"/>
          <w:sz w:val="26"/>
          <w:szCs w:val="26"/>
        </w:rPr>
        <w:t>+</w:t>
      </w:r>
      <w:r w:rsidRPr="00DC6FD8">
        <w:rPr>
          <w:rFonts w:ascii="Times New Roman" w:hAnsi="Times New Roman"/>
          <w:sz w:val="26"/>
          <w:szCs w:val="26"/>
        </w:rPr>
        <w:tab/>
        <w:t>Giao diện người dùng (độ dễ sử dụng, tính tương tác cao)</w:t>
      </w:r>
      <w:r w:rsidR="00320D8C" w:rsidRPr="00DC6FD8">
        <w:rPr>
          <w:rFonts w:ascii="Times New Roman" w:hAnsi="Times New Roman"/>
          <w:sz w:val="26"/>
          <w:szCs w:val="26"/>
        </w:rPr>
        <w:t>.</w:t>
      </w:r>
    </w:p>
    <w:p w14:paraId="1DD170C9" w14:textId="77777777" w:rsidR="000D5CD8" w:rsidRPr="00DC6FD8" w:rsidRDefault="000D5CD8" w:rsidP="002652CF">
      <w:pPr>
        <w:spacing w:before="60" w:after="60" w:line="336" w:lineRule="auto"/>
        <w:ind w:left="993"/>
        <w:rPr>
          <w:rFonts w:ascii="Times New Roman" w:hAnsi="Times New Roman"/>
          <w:sz w:val="26"/>
          <w:szCs w:val="26"/>
        </w:rPr>
      </w:pPr>
      <w:r w:rsidRPr="00DC6FD8">
        <w:rPr>
          <w:rFonts w:ascii="Times New Roman" w:hAnsi="Times New Roman"/>
          <w:sz w:val="26"/>
          <w:szCs w:val="26"/>
        </w:rPr>
        <w:t>+</w:t>
      </w:r>
      <w:r w:rsidRPr="00DC6FD8">
        <w:rPr>
          <w:rFonts w:ascii="Times New Roman" w:hAnsi="Times New Roman"/>
          <w:sz w:val="26"/>
          <w:szCs w:val="26"/>
        </w:rPr>
        <w:tab/>
        <w:t>Giao diện phần cứng (các yêu cầu về phần cứng giúp hệ thống hoạt động ổn định)</w:t>
      </w:r>
      <w:r w:rsidR="00320D8C" w:rsidRPr="00DC6FD8">
        <w:rPr>
          <w:rFonts w:ascii="Times New Roman" w:hAnsi="Times New Roman"/>
          <w:sz w:val="26"/>
          <w:szCs w:val="26"/>
        </w:rPr>
        <w:t>.</w:t>
      </w:r>
    </w:p>
    <w:p w14:paraId="06E09BD3" w14:textId="77777777" w:rsidR="000D5CD8" w:rsidRPr="00DC6FD8" w:rsidRDefault="00320D8C" w:rsidP="002652CF">
      <w:pPr>
        <w:spacing w:before="60" w:after="60" w:line="336" w:lineRule="auto"/>
        <w:ind w:left="993"/>
        <w:rPr>
          <w:rFonts w:ascii="Times New Roman" w:hAnsi="Times New Roman"/>
          <w:sz w:val="26"/>
          <w:szCs w:val="26"/>
        </w:rPr>
      </w:pPr>
      <w:r w:rsidRPr="00DC6FD8">
        <w:rPr>
          <w:rFonts w:ascii="Times New Roman" w:hAnsi="Times New Roman"/>
          <w:sz w:val="26"/>
          <w:szCs w:val="26"/>
        </w:rPr>
        <w:t>+</w:t>
      </w:r>
      <w:r w:rsidRPr="00DC6FD8">
        <w:rPr>
          <w:rFonts w:ascii="Times New Roman" w:hAnsi="Times New Roman"/>
          <w:sz w:val="26"/>
          <w:szCs w:val="26"/>
        </w:rPr>
        <w:tab/>
        <w:t>Giao diện phần mềm.</w:t>
      </w:r>
    </w:p>
    <w:p w14:paraId="71C6A818" w14:textId="77777777" w:rsidR="000D5CD8" w:rsidRPr="00DC6FD8" w:rsidRDefault="000D5CD8" w:rsidP="002652CF">
      <w:pPr>
        <w:spacing w:before="60" w:after="60" w:line="336" w:lineRule="auto"/>
        <w:ind w:left="993"/>
        <w:rPr>
          <w:rFonts w:ascii="Times New Roman" w:hAnsi="Times New Roman"/>
          <w:sz w:val="26"/>
          <w:szCs w:val="26"/>
        </w:rPr>
      </w:pPr>
      <w:r w:rsidRPr="00DC6FD8">
        <w:rPr>
          <w:rFonts w:ascii="Times New Roman" w:hAnsi="Times New Roman"/>
          <w:sz w:val="26"/>
          <w:szCs w:val="26"/>
        </w:rPr>
        <w:lastRenderedPageBreak/>
        <w:t>+</w:t>
      </w:r>
      <w:r w:rsidRPr="00DC6FD8">
        <w:rPr>
          <w:rFonts w:ascii="Times New Roman" w:hAnsi="Times New Roman"/>
          <w:sz w:val="26"/>
          <w:szCs w:val="26"/>
        </w:rPr>
        <w:tab/>
        <w:t>Cơ sỡ dữ liệu hợp lý</w:t>
      </w:r>
      <w:r w:rsidR="00320D8C" w:rsidRPr="00DC6FD8">
        <w:rPr>
          <w:rFonts w:ascii="Times New Roman" w:hAnsi="Times New Roman"/>
          <w:sz w:val="26"/>
          <w:szCs w:val="26"/>
        </w:rPr>
        <w:t>.</w:t>
      </w:r>
      <w:r w:rsidRPr="00DC6FD8">
        <w:rPr>
          <w:rFonts w:ascii="Times New Roman" w:hAnsi="Times New Roman"/>
          <w:sz w:val="26"/>
          <w:szCs w:val="26"/>
        </w:rPr>
        <w:t xml:space="preserve"> </w:t>
      </w:r>
    </w:p>
    <w:p w14:paraId="6D2B94A1" w14:textId="77777777" w:rsidR="000D5CD8" w:rsidRDefault="000D5CD8" w:rsidP="002652CF">
      <w:pPr>
        <w:spacing w:before="60" w:after="60" w:line="336" w:lineRule="auto"/>
        <w:ind w:left="993"/>
        <w:rPr>
          <w:rFonts w:ascii="Times New Roman" w:hAnsi="Times New Roman"/>
          <w:sz w:val="26"/>
          <w:szCs w:val="26"/>
        </w:rPr>
      </w:pPr>
      <w:r w:rsidRPr="00DC6FD8">
        <w:rPr>
          <w:rFonts w:ascii="Times New Roman" w:hAnsi="Times New Roman"/>
          <w:sz w:val="26"/>
          <w:szCs w:val="26"/>
        </w:rPr>
        <w:t>+</w:t>
      </w:r>
      <w:r w:rsidRPr="00DC6FD8">
        <w:rPr>
          <w:rFonts w:ascii="Times New Roman" w:hAnsi="Times New Roman"/>
          <w:sz w:val="26"/>
          <w:szCs w:val="26"/>
        </w:rPr>
        <w:tab/>
        <w:t>Các vấn đề về an toàn và bảo mật thông tin</w:t>
      </w:r>
      <w:r w:rsidR="00320D8C" w:rsidRPr="00DC6FD8">
        <w:rPr>
          <w:rFonts w:ascii="Times New Roman" w:hAnsi="Times New Roman"/>
          <w:sz w:val="26"/>
          <w:szCs w:val="26"/>
        </w:rPr>
        <w:t>.</w:t>
      </w:r>
    </w:p>
    <w:p w14:paraId="3BF1E4B1" w14:textId="77777777" w:rsidR="003C2480" w:rsidRPr="003C2480" w:rsidRDefault="003C2480" w:rsidP="002652CF">
      <w:pPr>
        <w:spacing w:before="60" w:after="60" w:line="336" w:lineRule="auto"/>
        <w:ind w:left="990"/>
        <w:rPr>
          <w:rFonts w:ascii="Times New Roman" w:hAnsi="Times New Roman"/>
          <w:sz w:val="26"/>
          <w:szCs w:val="26"/>
        </w:rPr>
      </w:pPr>
      <w:r>
        <w:rPr>
          <w:rFonts w:ascii="Times New Roman" w:hAnsi="Times New Roman"/>
          <w:sz w:val="26"/>
          <w:szCs w:val="26"/>
        </w:rPr>
        <w:t>+</w:t>
      </w:r>
      <w:r>
        <w:rPr>
          <w:rFonts w:ascii="Times New Roman" w:hAnsi="Times New Roman"/>
          <w:sz w:val="26"/>
          <w:szCs w:val="26"/>
        </w:rPr>
        <w:tab/>
      </w:r>
      <w:r w:rsidRPr="003C2480">
        <w:rPr>
          <w:rFonts w:ascii="Times New Roman" w:hAnsi="Times New Roman"/>
          <w:sz w:val="26"/>
          <w:szCs w:val="26"/>
        </w:rPr>
        <w:t>Kiểm thử quy trình quản trị của hệ thống.</w:t>
      </w:r>
    </w:p>
    <w:p w14:paraId="49DF2C0C" w14:textId="77777777" w:rsidR="00A03439" w:rsidRPr="00DC6FD8" w:rsidRDefault="00A03439" w:rsidP="002652CF">
      <w:pPr>
        <w:spacing w:before="60" w:after="60" w:line="336" w:lineRule="auto"/>
        <w:ind w:left="993"/>
        <w:rPr>
          <w:rFonts w:ascii="Times New Roman" w:hAnsi="Times New Roman"/>
          <w:sz w:val="26"/>
          <w:szCs w:val="26"/>
        </w:rPr>
      </w:pPr>
      <w:r>
        <w:rPr>
          <w:rFonts w:ascii="Times New Roman" w:hAnsi="Times New Roman"/>
          <w:sz w:val="26"/>
          <w:szCs w:val="26"/>
        </w:rPr>
        <w:t xml:space="preserve">+     Kiểm thử hiệu năng </w:t>
      </w:r>
      <w:proofErr w:type="gramStart"/>
      <w:r>
        <w:rPr>
          <w:rFonts w:ascii="Times New Roman" w:hAnsi="Times New Roman"/>
          <w:sz w:val="26"/>
          <w:szCs w:val="26"/>
        </w:rPr>
        <w:t>( kiểm</w:t>
      </w:r>
      <w:proofErr w:type="gramEnd"/>
      <w:r>
        <w:rPr>
          <w:rFonts w:ascii="Times New Roman" w:hAnsi="Times New Roman"/>
          <w:sz w:val="26"/>
          <w:szCs w:val="26"/>
        </w:rPr>
        <w:t xml:space="preserve"> thử tải – load testing, kiểm thử áp lực – stress testing, kiểm thử dữ liệu – volume testing).</w:t>
      </w:r>
    </w:p>
    <w:p w14:paraId="11A9A8B8" w14:textId="77777777" w:rsidR="000D5CD8" w:rsidRPr="003C2480" w:rsidRDefault="000D5CD8" w:rsidP="00DE6996">
      <w:pPr>
        <w:pStyle w:val="ListParagraph"/>
        <w:numPr>
          <w:ilvl w:val="0"/>
          <w:numId w:val="22"/>
        </w:numPr>
        <w:spacing w:before="60" w:after="60" w:line="336" w:lineRule="auto"/>
        <w:ind w:left="720" w:hanging="450"/>
        <w:rPr>
          <w:rFonts w:ascii="Times New Roman" w:hAnsi="Times New Roman"/>
          <w:sz w:val="26"/>
          <w:szCs w:val="26"/>
        </w:rPr>
      </w:pPr>
      <w:r w:rsidRPr="003C2480">
        <w:rPr>
          <w:rFonts w:ascii="Times New Roman" w:hAnsi="Times New Roman"/>
          <w:sz w:val="26"/>
          <w:szCs w:val="26"/>
        </w:rPr>
        <w:t>Kiểm thử sẽ không bao gồm các chức năng của phần mềm chưa được sửa đổi từ phiên bản trước đó</w:t>
      </w:r>
      <w:r w:rsidR="00320D8C" w:rsidRPr="003C2480">
        <w:rPr>
          <w:rFonts w:ascii="Times New Roman" w:hAnsi="Times New Roman"/>
          <w:sz w:val="26"/>
          <w:szCs w:val="26"/>
        </w:rPr>
        <w:t>.</w:t>
      </w:r>
    </w:p>
    <w:p w14:paraId="34BA64F3" w14:textId="77777777" w:rsidR="000D5CD8" w:rsidRPr="00DC6FD8" w:rsidRDefault="000D5CD8" w:rsidP="000D5CD8">
      <w:pPr>
        <w:rPr>
          <w:rFonts w:ascii="Times New Roman" w:hAnsi="Times New Roman"/>
        </w:rPr>
      </w:pPr>
    </w:p>
    <w:p w14:paraId="6DBF8A67" w14:textId="77777777" w:rsidR="00460BBF" w:rsidRPr="00DC6FD8" w:rsidRDefault="001A4318" w:rsidP="00DA5304">
      <w:pPr>
        <w:pStyle w:val="Heading2"/>
        <w:ind w:left="284"/>
        <w:rPr>
          <w:rFonts w:ascii="Times New Roman" w:hAnsi="Times New Roman"/>
          <w:sz w:val="32"/>
          <w:szCs w:val="32"/>
        </w:rPr>
      </w:pPr>
      <w:bookmarkStart w:id="25" w:name="_Toc499244496"/>
      <w:r w:rsidRPr="00DC6FD8">
        <w:rPr>
          <w:rFonts w:ascii="Times New Roman" w:hAnsi="Times New Roman"/>
          <w:sz w:val="32"/>
          <w:szCs w:val="32"/>
        </w:rPr>
        <w:t>Phương pháp</w:t>
      </w:r>
      <w:r w:rsidR="00460BBF" w:rsidRPr="00DC6FD8">
        <w:rPr>
          <w:rFonts w:ascii="Times New Roman" w:hAnsi="Times New Roman"/>
          <w:sz w:val="32"/>
          <w:szCs w:val="32"/>
        </w:rPr>
        <w:t xml:space="preserve"> tiếp cận</w:t>
      </w:r>
      <w:r w:rsidRPr="00DC6FD8">
        <w:rPr>
          <w:rFonts w:ascii="Times New Roman" w:hAnsi="Times New Roman"/>
          <w:sz w:val="32"/>
          <w:szCs w:val="32"/>
        </w:rPr>
        <w:t xml:space="preserve"> / chiến lược kiểm thử</w:t>
      </w:r>
      <w:bookmarkEnd w:id="25"/>
    </w:p>
    <w:p w14:paraId="682D803C" w14:textId="77777777" w:rsidR="00C87929" w:rsidRPr="00DC6FD8" w:rsidRDefault="00C87929" w:rsidP="00DE6996">
      <w:pPr>
        <w:spacing w:before="60" w:after="60" w:line="336" w:lineRule="auto"/>
        <w:ind w:left="180" w:firstLine="529"/>
        <w:rPr>
          <w:rFonts w:ascii="Times New Roman" w:hAnsi="Times New Roman"/>
          <w:sz w:val="26"/>
          <w:szCs w:val="26"/>
        </w:rPr>
      </w:pPr>
      <w:r w:rsidRPr="00DC6FD8">
        <w:rPr>
          <w:rFonts w:ascii="Times New Roman" w:hAnsi="Times New Roman"/>
          <w:sz w:val="26"/>
          <w:szCs w:val="26"/>
        </w:rPr>
        <w:t xml:space="preserve">Trong dự án </w:t>
      </w:r>
      <w:r w:rsidR="009076FD" w:rsidRPr="00DC6FD8">
        <w:rPr>
          <w:rFonts w:ascii="Times New Roman" w:hAnsi="Times New Roman"/>
          <w:sz w:val="26"/>
          <w:szCs w:val="26"/>
        </w:rPr>
        <w:t>phát triển phần mềm “</w:t>
      </w:r>
      <w:r w:rsidR="00D671E0">
        <w:rPr>
          <w:rFonts w:ascii="Times New Roman" w:hAnsi="Times New Roman"/>
          <w:sz w:val="26"/>
          <w:szCs w:val="26"/>
        </w:rPr>
        <w:t>Chấm điểm rèn luyện trực tuyến</w:t>
      </w:r>
      <w:r w:rsidR="009076FD" w:rsidRPr="00DC6FD8">
        <w:rPr>
          <w:rFonts w:ascii="Times New Roman" w:hAnsi="Times New Roman"/>
          <w:sz w:val="26"/>
          <w:szCs w:val="26"/>
        </w:rPr>
        <w:t>”</w:t>
      </w:r>
      <w:r w:rsidRPr="00DC6FD8">
        <w:rPr>
          <w:rFonts w:ascii="Times New Roman" w:hAnsi="Times New Roman"/>
          <w:sz w:val="26"/>
          <w:szCs w:val="26"/>
        </w:rPr>
        <w:t xml:space="preserve"> </w:t>
      </w:r>
      <w:r w:rsidR="000C7A3A" w:rsidRPr="00DC6FD8">
        <w:rPr>
          <w:rFonts w:ascii="Times New Roman" w:hAnsi="Times New Roman"/>
          <w:sz w:val="26"/>
          <w:szCs w:val="26"/>
        </w:rPr>
        <w:t>có 2 loại kiểm thử được tiến hành:</w:t>
      </w:r>
    </w:p>
    <w:p w14:paraId="349D7083" w14:textId="77777777" w:rsidR="00602E72" w:rsidRPr="00DC6FD8" w:rsidRDefault="00602E72" w:rsidP="002652CF">
      <w:pPr>
        <w:pStyle w:val="ListParagraph"/>
        <w:numPr>
          <w:ilvl w:val="0"/>
          <w:numId w:val="10"/>
        </w:numPr>
        <w:spacing w:before="60" w:after="60" w:line="336" w:lineRule="auto"/>
        <w:ind w:left="1276" w:hanging="425"/>
        <w:rPr>
          <w:rFonts w:ascii="Times New Roman" w:hAnsi="Times New Roman"/>
          <w:sz w:val="26"/>
          <w:szCs w:val="26"/>
        </w:rPr>
      </w:pPr>
      <w:r w:rsidRPr="00DC6FD8">
        <w:rPr>
          <w:rFonts w:ascii="Times New Roman" w:hAnsi="Times New Roman"/>
          <w:sz w:val="26"/>
          <w:szCs w:val="26"/>
        </w:rPr>
        <w:t>Kiểm thử hộp trắng:</w:t>
      </w:r>
      <w:r w:rsidR="001A4318" w:rsidRPr="00DC6FD8">
        <w:rPr>
          <w:rFonts w:ascii="Times New Roman" w:hAnsi="Times New Roman"/>
          <w:sz w:val="26"/>
          <w:szCs w:val="26"/>
        </w:rPr>
        <w:t xml:space="preserve"> quá trình kiểm thử sẽ được Tester tạo ra Test </w:t>
      </w:r>
      <w:r w:rsidR="00A24A4D">
        <w:rPr>
          <w:rFonts w:ascii="Times New Roman" w:hAnsi="Times New Roman"/>
          <w:sz w:val="26"/>
          <w:szCs w:val="26"/>
        </w:rPr>
        <w:t>Scrip và thực thi</w:t>
      </w:r>
      <w:r w:rsidR="003C2480">
        <w:rPr>
          <w:rFonts w:ascii="Times New Roman" w:hAnsi="Times New Roman"/>
          <w:sz w:val="26"/>
          <w:szCs w:val="26"/>
        </w:rPr>
        <w:t xml:space="preserve"> các</w:t>
      </w:r>
      <w:r w:rsidR="00A24A4D">
        <w:rPr>
          <w:rFonts w:ascii="Times New Roman" w:hAnsi="Times New Roman"/>
          <w:sz w:val="26"/>
          <w:szCs w:val="26"/>
        </w:rPr>
        <w:t xml:space="preserve"> hàm kiểm tra </w:t>
      </w:r>
      <w:r w:rsidR="001A4318" w:rsidRPr="00DC6FD8">
        <w:rPr>
          <w:rFonts w:ascii="Times New Roman" w:hAnsi="Times New Roman"/>
          <w:sz w:val="26"/>
          <w:szCs w:val="26"/>
        </w:rPr>
        <w:t>chức năng theo yêu cầu qua đó ghi nhận và sửa chữa các lỗi logic trong quá trình lập trình phần mềm.</w:t>
      </w:r>
      <w:r w:rsidR="002652CF">
        <w:rPr>
          <w:rFonts w:ascii="Times New Roman" w:hAnsi="Times New Roman"/>
          <w:sz w:val="26"/>
          <w:szCs w:val="26"/>
        </w:rPr>
        <w:t xml:space="preserve"> </w:t>
      </w:r>
    </w:p>
    <w:p w14:paraId="16F22EF4" w14:textId="77777777" w:rsidR="000C7A3A" w:rsidRPr="00DC6FD8" w:rsidRDefault="000C7A3A" w:rsidP="002652CF">
      <w:pPr>
        <w:pStyle w:val="ListParagraph"/>
        <w:numPr>
          <w:ilvl w:val="0"/>
          <w:numId w:val="10"/>
        </w:numPr>
        <w:spacing w:before="60" w:after="60" w:line="336" w:lineRule="auto"/>
        <w:ind w:left="1276" w:hanging="425"/>
        <w:rPr>
          <w:rFonts w:ascii="Times New Roman" w:hAnsi="Times New Roman"/>
          <w:sz w:val="26"/>
          <w:szCs w:val="26"/>
        </w:rPr>
      </w:pPr>
      <w:r w:rsidRPr="00DC6FD8">
        <w:rPr>
          <w:rFonts w:ascii="Times New Roman" w:hAnsi="Times New Roman"/>
          <w:sz w:val="26"/>
          <w:szCs w:val="26"/>
        </w:rPr>
        <w:t>Kiể</w:t>
      </w:r>
      <w:r w:rsidR="00602E72" w:rsidRPr="00DC6FD8">
        <w:rPr>
          <w:rFonts w:ascii="Times New Roman" w:hAnsi="Times New Roman"/>
          <w:sz w:val="26"/>
          <w:szCs w:val="26"/>
        </w:rPr>
        <w:t>m thử hộp đen</w:t>
      </w:r>
      <w:r w:rsidRPr="00DC6FD8">
        <w:rPr>
          <w:rFonts w:ascii="Times New Roman" w:hAnsi="Times New Roman"/>
          <w:sz w:val="26"/>
          <w:szCs w:val="26"/>
        </w:rPr>
        <w:t>: Kiểm thử theo chức năng (Funtional Test) tiến hành theo 5 bước:</w:t>
      </w:r>
    </w:p>
    <w:p w14:paraId="6400068D" w14:textId="77777777" w:rsidR="000C7A3A" w:rsidRPr="00DC6FD8" w:rsidRDefault="000C7A3A" w:rsidP="002652CF">
      <w:pPr>
        <w:pStyle w:val="ListParagraph"/>
        <w:numPr>
          <w:ilvl w:val="0"/>
          <w:numId w:val="11"/>
        </w:numPr>
        <w:spacing w:before="60" w:after="60" w:line="336" w:lineRule="auto"/>
        <w:ind w:left="1701" w:hanging="425"/>
        <w:rPr>
          <w:rFonts w:ascii="Times New Roman" w:hAnsi="Times New Roman"/>
          <w:sz w:val="26"/>
          <w:szCs w:val="26"/>
        </w:rPr>
      </w:pPr>
      <w:r w:rsidRPr="00DC6FD8">
        <w:rPr>
          <w:rFonts w:ascii="Times New Roman" w:hAnsi="Times New Roman"/>
          <w:sz w:val="26"/>
          <w:szCs w:val="26"/>
        </w:rPr>
        <w:t>Xác định các chức năng của phần mềm dự định kiểm thử.</w:t>
      </w:r>
    </w:p>
    <w:p w14:paraId="70084D19" w14:textId="77777777" w:rsidR="000C7A3A" w:rsidRPr="00DC6FD8" w:rsidRDefault="000C7A3A" w:rsidP="002652CF">
      <w:pPr>
        <w:pStyle w:val="ListParagraph"/>
        <w:numPr>
          <w:ilvl w:val="0"/>
          <w:numId w:val="12"/>
        </w:numPr>
        <w:spacing w:before="60" w:after="60" w:line="336" w:lineRule="auto"/>
        <w:ind w:left="1701" w:hanging="425"/>
        <w:rPr>
          <w:rFonts w:ascii="Times New Roman" w:hAnsi="Times New Roman"/>
          <w:sz w:val="26"/>
          <w:szCs w:val="26"/>
        </w:rPr>
      </w:pPr>
      <w:r w:rsidRPr="00DC6FD8">
        <w:rPr>
          <w:rFonts w:ascii="Times New Roman" w:hAnsi="Times New Roman"/>
          <w:sz w:val="26"/>
          <w:szCs w:val="26"/>
        </w:rPr>
        <w:t>Tạo ra các dữ liệu đầu vào dựa trên các tài liệu đặc tả kỹ thuật của chức năng.</w:t>
      </w:r>
    </w:p>
    <w:p w14:paraId="0982BE48" w14:textId="77777777" w:rsidR="000C7A3A" w:rsidRPr="00DC6FD8" w:rsidRDefault="000C7A3A" w:rsidP="002652CF">
      <w:pPr>
        <w:pStyle w:val="ListParagraph"/>
        <w:numPr>
          <w:ilvl w:val="0"/>
          <w:numId w:val="12"/>
        </w:numPr>
        <w:spacing w:before="60" w:after="60" w:line="336" w:lineRule="auto"/>
        <w:ind w:left="1701" w:hanging="425"/>
        <w:rPr>
          <w:rFonts w:ascii="Times New Roman" w:hAnsi="Times New Roman"/>
          <w:sz w:val="26"/>
          <w:szCs w:val="26"/>
        </w:rPr>
      </w:pPr>
      <w:r w:rsidRPr="00DC6FD8">
        <w:rPr>
          <w:rFonts w:ascii="Times New Roman" w:hAnsi="Times New Roman"/>
          <w:sz w:val="26"/>
          <w:szCs w:val="26"/>
        </w:rPr>
        <w:t>Xác định kết quả đầu ra dựa trên các tài liệu đặc tả kỹ thuật của chức năng.</w:t>
      </w:r>
    </w:p>
    <w:p w14:paraId="77CA8FEB" w14:textId="77777777" w:rsidR="000C7A3A" w:rsidRPr="00DC6FD8" w:rsidRDefault="000C7A3A" w:rsidP="002652CF">
      <w:pPr>
        <w:pStyle w:val="ListParagraph"/>
        <w:numPr>
          <w:ilvl w:val="0"/>
          <w:numId w:val="12"/>
        </w:numPr>
        <w:spacing w:before="60" w:after="60" w:line="336" w:lineRule="auto"/>
        <w:ind w:left="1701" w:hanging="425"/>
        <w:rPr>
          <w:rFonts w:ascii="Times New Roman" w:hAnsi="Times New Roman"/>
          <w:sz w:val="26"/>
          <w:szCs w:val="26"/>
        </w:rPr>
      </w:pPr>
      <w:r w:rsidRPr="00DC6FD8">
        <w:rPr>
          <w:rFonts w:ascii="Times New Roman" w:hAnsi="Times New Roman"/>
          <w:sz w:val="26"/>
          <w:szCs w:val="26"/>
        </w:rPr>
        <w:t>Thực thi các trường hợp kiểm thử trên môi trường giả định.</w:t>
      </w:r>
    </w:p>
    <w:p w14:paraId="31001A51" w14:textId="77777777" w:rsidR="000C7A3A" w:rsidRPr="00DC6FD8" w:rsidRDefault="000C7A3A" w:rsidP="002652CF">
      <w:pPr>
        <w:pStyle w:val="ListParagraph"/>
        <w:numPr>
          <w:ilvl w:val="0"/>
          <w:numId w:val="12"/>
        </w:numPr>
        <w:spacing w:before="60" w:after="60" w:line="336" w:lineRule="auto"/>
        <w:ind w:left="1701" w:hanging="425"/>
        <w:rPr>
          <w:rFonts w:ascii="Times New Roman" w:hAnsi="Times New Roman"/>
          <w:sz w:val="26"/>
          <w:szCs w:val="26"/>
        </w:rPr>
      </w:pPr>
      <w:r w:rsidRPr="00DC6FD8">
        <w:rPr>
          <w:rFonts w:ascii="Times New Roman" w:hAnsi="Times New Roman"/>
          <w:sz w:val="26"/>
          <w:szCs w:val="26"/>
        </w:rPr>
        <w:t>So sánh kết quả thực tế và kết quả mong muốn.</w:t>
      </w:r>
    </w:p>
    <w:p w14:paraId="6BFE5749" w14:textId="77777777" w:rsidR="000C7A3A" w:rsidRPr="00DC6FD8" w:rsidRDefault="000C7A3A" w:rsidP="00E71834">
      <w:pPr>
        <w:spacing w:before="60" w:after="60"/>
        <w:rPr>
          <w:rFonts w:ascii="Times New Roman" w:hAnsi="Times New Roman"/>
          <w:sz w:val="26"/>
          <w:szCs w:val="26"/>
        </w:rPr>
      </w:pPr>
    </w:p>
    <w:p w14:paraId="17677EC3" w14:textId="77777777" w:rsidR="001A4318" w:rsidRPr="00DC6FD8" w:rsidRDefault="001A4318" w:rsidP="00E71834">
      <w:pPr>
        <w:ind w:left="709"/>
        <w:rPr>
          <w:rFonts w:ascii="Times New Roman" w:hAnsi="Times New Roman"/>
          <w:sz w:val="26"/>
          <w:szCs w:val="26"/>
        </w:rPr>
      </w:pPr>
      <w:r w:rsidRPr="00DC6FD8">
        <w:rPr>
          <w:rFonts w:ascii="Times New Roman" w:hAnsi="Times New Roman"/>
          <w:sz w:val="26"/>
          <w:szCs w:val="26"/>
        </w:rPr>
        <w:t xml:space="preserve">Bảng mô tả tổng </w:t>
      </w:r>
      <w:r w:rsidR="003C2480">
        <w:rPr>
          <w:rFonts w:ascii="Times New Roman" w:hAnsi="Times New Roman"/>
          <w:sz w:val="26"/>
          <w:szCs w:val="26"/>
        </w:rPr>
        <w:t xml:space="preserve">thể </w:t>
      </w:r>
      <w:r w:rsidRPr="00DC6FD8">
        <w:rPr>
          <w:rFonts w:ascii="Times New Roman" w:hAnsi="Times New Roman"/>
          <w:sz w:val="26"/>
          <w:szCs w:val="26"/>
        </w:rPr>
        <w:t>của kiểm thử theo chức năng</w:t>
      </w:r>
      <w:r w:rsidR="00B4065D">
        <w:rPr>
          <w:rFonts w:ascii="Times New Roman" w:hAnsi="Times New Roman"/>
          <w:sz w:val="26"/>
          <w:szCs w:val="26"/>
        </w:rPr>
        <w:t xml:space="preserve"> </w:t>
      </w:r>
      <w:r w:rsidRPr="00DC6FD8">
        <w:rPr>
          <w:rFonts w:ascii="Times New Roman" w:hAnsi="Times New Roman"/>
          <w:sz w:val="26"/>
          <w:szCs w:val="26"/>
        </w:rPr>
        <w:t>(Funtional Test):</w:t>
      </w:r>
    </w:p>
    <w:p w14:paraId="7876C066" w14:textId="77777777" w:rsidR="009076FD" w:rsidRPr="00DC6FD8" w:rsidRDefault="009076FD" w:rsidP="00C87929">
      <w:pPr>
        <w:rPr>
          <w:rFonts w:ascii="Times New Roman" w:hAnsi="Times New Roman"/>
        </w:rPr>
      </w:pPr>
    </w:p>
    <w:tbl>
      <w:tblPr>
        <w:tblW w:w="10045"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1E0" w:firstRow="1" w:lastRow="1" w:firstColumn="1" w:lastColumn="1" w:noHBand="0" w:noVBand="0"/>
      </w:tblPr>
      <w:tblGrid>
        <w:gridCol w:w="2573"/>
        <w:gridCol w:w="7472"/>
      </w:tblGrid>
      <w:tr w:rsidR="009076FD" w:rsidRPr="00DC6FD8" w14:paraId="1CA1A51F" w14:textId="77777777" w:rsidTr="00B70567">
        <w:trPr>
          <w:trHeight w:val="646"/>
        </w:trPr>
        <w:tc>
          <w:tcPr>
            <w:tcW w:w="2573" w:type="dxa"/>
            <w:tcBorders>
              <w:top w:val="single" w:sz="4" w:space="0" w:color="999999"/>
              <w:left w:val="single" w:sz="4" w:space="0" w:color="999999"/>
              <w:bottom w:val="single" w:sz="4" w:space="0" w:color="999999"/>
              <w:right w:val="single" w:sz="4" w:space="0" w:color="999999"/>
            </w:tcBorders>
            <w:vAlign w:val="center"/>
          </w:tcPr>
          <w:p w14:paraId="7EC006C8" w14:textId="77777777" w:rsidR="009076FD" w:rsidRPr="00DE6996" w:rsidRDefault="009076FD" w:rsidP="00DE6996">
            <w:pPr>
              <w:pStyle w:val="table2"/>
              <w:rPr>
                <w:sz w:val="26"/>
                <w:szCs w:val="26"/>
              </w:rPr>
            </w:pPr>
            <w:r w:rsidRPr="00DE6996">
              <w:rPr>
                <w:sz w:val="26"/>
                <w:szCs w:val="26"/>
              </w:rPr>
              <w:t>Mục đích kiểm tra</w:t>
            </w:r>
          </w:p>
        </w:tc>
        <w:tc>
          <w:tcPr>
            <w:tcW w:w="7472" w:type="dxa"/>
            <w:tcBorders>
              <w:top w:val="single" w:sz="4" w:space="0" w:color="999999"/>
              <w:left w:val="single" w:sz="4" w:space="0" w:color="999999"/>
              <w:bottom w:val="single" w:sz="4" w:space="0" w:color="999999"/>
              <w:right w:val="single" w:sz="4" w:space="0" w:color="999999"/>
            </w:tcBorders>
            <w:vAlign w:val="center"/>
          </w:tcPr>
          <w:p w14:paraId="27D11F11" w14:textId="77777777" w:rsidR="009076FD" w:rsidRPr="00DE6996" w:rsidRDefault="009076FD" w:rsidP="00DE6996">
            <w:pPr>
              <w:pStyle w:val="table2"/>
              <w:jc w:val="left"/>
              <w:rPr>
                <w:sz w:val="26"/>
                <w:szCs w:val="26"/>
              </w:rPr>
            </w:pPr>
            <w:r w:rsidRPr="00DE6996">
              <w:rPr>
                <w:sz w:val="26"/>
                <w:szCs w:val="26"/>
              </w:rPr>
              <w:t>Đảm bảo các chức năng được kiểm tra hoạt động chính xác theo đặc tả yêu cầu</w:t>
            </w:r>
            <w:r w:rsidR="00320D8C" w:rsidRPr="00DE6996">
              <w:rPr>
                <w:sz w:val="26"/>
                <w:szCs w:val="26"/>
              </w:rPr>
              <w:t>.</w:t>
            </w:r>
          </w:p>
        </w:tc>
      </w:tr>
      <w:tr w:rsidR="009076FD" w:rsidRPr="00DC6FD8" w14:paraId="493EADBE" w14:textId="77777777" w:rsidTr="00B70567">
        <w:trPr>
          <w:trHeight w:val="1844"/>
        </w:trPr>
        <w:tc>
          <w:tcPr>
            <w:tcW w:w="2573" w:type="dxa"/>
            <w:tcBorders>
              <w:top w:val="single" w:sz="4" w:space="0" w:color="999999"/>
              <w:left w:val="single" w:sz="4" w:space="0" w:color="999999"/>
              <w:bottom w:val="single" w:sz="4" w:space="0" w:color="999999"/>
              <w:right w:val="single" w:sz="4" w:space="0" w:color="999999"/>
            </w:tcBorders>
            <w:vAlign w:val="center"/>
          </w:tcPr>
          <w:p w14:paraId="004856DB" w14:textId="77777777" w:rsidR="009076FD" w:rsidRPr="00DE6996" w:rsidRDefault="009076FD" w:rsidP="00DE6996">
            <w:pPr>
              <w:pStyle w:val="table2"/>
              <w:rPr>
                <w:sz w:val="26"/>
                <w:szCs w:val="26"/>
              </w:rPr>
            </w:pPr>
            <w:r w:rsidRPr="00DE6996">
              <w:rPr>
                <w:sz w:val="26"/>
                <w:szCs w:val="26"/>
              </w:rPr>
              <w:lastRenderedPageBreak/>
              <w:t>Kỹ thuật</w:t>
            </w:r>
          </w:p>
        </w:tc>
        <w:tc>
          <w:tcPr>
            <w:tcW w:w="7472" w:type="dxa"/>
            <w:tcBorders>
              <w:top w:val="single" w:sz="4" w:space="0" w:color="999999"/>
              <w:left w:val="single" w:sz="4" w:space="0" w:color="999999"/>
              <w:bottom w:val="single" w:sz="4" w:space="0" w:color="999999"/>
              <w:right w:val="single" w:sz="4" w:space="0" w:color="999999"/>
            </w:tcBorders>
            <w:vAlign w:val="center"/>
          </w:tcPr>
          <w:p w14:paraId="7238B2B2" w14:textId="77777777" w:rsidR="009076FD" w:rsidRPr="00DE6996" w:rsidRDefault="009076FD" w:rsidP="00DE6996">
            <w:pPr>
              <w:pStyle w:val="table2"/>
              <w:jc w:val="left"/>
              <w:rPr>
                <w:sz w:val="26"/>
                <w:szCs w:val="26"/>
              </w:rPr>
            </w:pPr>
            <w:r w:rsidRPr="00DE6996">
              <w:rPr>
                <w:sz w:val="26"/>
                <w:szCs w:val="26"/>
              </w:rPr>
              <w:t>-Thực thi tất cả các trường hợp có thể có cho mỗi nhóm chức năng, sử dụng dữ liệu hợp lệ và không hợp lệ để xác định:</w:t>
            </w:r>
          </w:p>
          <w:p w14:paraId="042C5E24" w14:textId="77777777" w:rsidR="009076FD" w:rsidRPr="00DE6996" w:rsidRDefault="009076FD" w:rsidP="00DE6996">
            <w:pPr>
              <w:pStyle w:val="table2"/>
              <w:jc w:val="left"/>
              <w:rPr>
                <w:sz w:val="26"/>
                <w:szCs w:val="26"/>
              </w:rPr>
            </w:pPr>
            <w:r w:rsidRPr="00DE6996">
              <w:rPr>
                <w:sz w:val="26"/>
                <w:szCs w:val="26"/>
              </w:rPr>
              <w:t>- Kết quả mong đợi khi dữ liệu hợp lệ được sử dụng</w:t>
            </w:r>
            <w:r w:rsidR="00320D8C" w:rsidRPr="00DE6996">
              <w:rPr>
                <w:sz w:val="26"/>
                <w:szCs w:val="26"/>
              </w:rPr>
              <w:t>.</w:t>
            </w:r>
          </w:p>
          <w:p w14:paraId="3524362A" w14:textId="77777777" w:rsidR="009076FD" w:rsidRPr="00DE6996" w:rsidRDefault="009076FD" w:rsidP="00DE6996">
            <w:pPr>
              <w:pStyle w:val="table2"/>
              <w:jc w:val="left"/>
              <w:rPr>
                <w:sz w:val="26"/>
                <w:szCs w:val="26"/>
              </w:rPr>
            </w:pPr>
            <w:r w:rsidRPr="00DE6996">
              <w:rPr>
                <w:sz w:val="26"/>
                <w:szCs w:val="26"/>
              </w:rPr>
              <w:t>- Cảnh báo phù hợp hiện ra khi dữ liệu không hợp lệ được sử dụng</w:t>
            </w:r>
            <w:r w:rsidR="00320D8C" w:rsidRPr="00DE6996">
              <w:rPr>
                <w:sz w:val="26"/>
                <w:szCs w:val="26"/>
              </w:rPr>
              <w:t>.</w:t>
            </w:r>
          </w:p>
        </w:tc>
      </w:tr>
      <w:tr w:rsidR="009076FD" w:rsidRPr="00DC6FD8" w14:paraId="13A0E106" w14:textId="77777777" w:rsidTr="00B70567">
        <w:trPr>
          <w:trHeight w:val="993"/>
        </w:trPr>
        <w:tc>
          <w:tcPr>
            <w:tcW w:w="2573" w:type="dxa"/>
            <w:tcBorders>
              <w:top w:val="single" w:sz="4" w:space="0" w:color="999999"/>
              <w:left w:val="single" w:sz="4" w:space="0" w:color="999999"/>
              <w:bottom w:val="single" w:sz="4" w:space="0" w:color="999999"/>
              <w:right w:val="single" w:sz="4" w:space="0" w:color="999999"/>
            </w:tcBorders>
            <w:vAlign w:val="center"/>
          </w:tcPr>
          <w:p w14:paraId="049C2C9E" w14:textId="77777777" w:rsidR="009076FD" w:rsidRPr="00DE6996" w:rsidRDefault="009076FD" w:rsidP="00DE6996">
            <w:pPr>
              <w:pStyle w:val="table2"/>
              <w:rPr>
                <w:sz w:val="26"/>
                <w:szCs w:val="26"/>
              </w:rPr>
            </w:pPr>
            <w:r w:rsidRPr="00DE6996">
              <w:rPr>
                <w:sz w:val="26"/>
                <w:szCs w:val="26"/>
              </w:rPr>
              <w:t>Tiêu chuẩn dừng</w:t>
            </w:r>
          </w:p>
        </w:tc>
        <w:tc>
          <w:tcPr>
            <w:tcW w:w="7472" w:type="dxa"/>
            <w:tcBorders>
              <w:top w:val="single" w:sz="4" w:space="0" w:color="999999"/>
              <w:left w:val="single" w:sz="4" w:space="0" w:color="999999"/>
              <w:bottom w:val="single" w:sz="4" w:space="0" w:color="999999"/>
              <w:right w:val="single" w:sz="4" w:space="0" w:color="999999"/>
            </w:tcBorders>
            <w:vAlign w:val="center"/>
          </w:tcPr>
          <w:p w14:paraId="76684DA9" w14:textId="77777777" w:rsidR="009076FD" w:rsidRPr="00DE6996" w:rsidRDefault="009076FD" w:rsidP="00DE6996">
            <w:pPr>
              <w:pStyle w:val="table2"/>
              <w:jc w:val="left"/>
              <w:rPr>
                <w:sz w:val="26"/>
                <w:szCs w:val="26"/>
              </w:rPr>
            </w:pPr>
            <w:r w:rsidRPr="00DE6996">
              <w:rPr>
                <w:sz w:val="26"/>
                <w:szCs w:val="26"/>
              </w:rPr>
              <w:t>-Tất cả các testcase đã được thiết kế đều được thực thi.</w:t>
            </w:r>
          </w:p>
          <w:p w14:paraId="1A78494D" w14:textId="77777777" w:rsidR="009076FD" w:rsidRPr="00DE6996" w:rsidRDefault="009076FD" w:rsidP="00DE6996">
            <w:pPr>
              <w:pStyle w:val="table2"/>
              <w:jc w:val="left"/>
              <w:rPr>
                <w:sz w:val="26"/>
                <w:szCs w:val="26"/>
              </w:rPr>
            </w:pPr>
            <w:r w:rsidRPr="00DE6996">
              <w:rPr>
                <w:sz w:val="26"/>
                <w:szCs w:val="26"/>
              </w:rPr>
              <w:t>-Tất cả các lỗi tìm thấy đều được ghi nhận lý do rõ ràng để có thể giúp cho developer khắc phục.</w:t>
            </w:r>
          </w:p>
        </w:tc>
      </w:tr>
      <w:tr w:rsidR="009076FD" w:rsidRPr="00DC6FD8" w14:paraId="3AA3B293" w14:textId="77777777" w:rsidTr="00B70567">
        <w:trPr>
          <w:trHeight w:val="646"/>
        </w:trPr>
        <w:tc>
          <w:tcPr>
            <w:tcW w:w="2573" w:type="dxa"/>
            <w:tcBorders>
              <w:top w:val="single" w:sz="4" w:space="0" w:color="999999"/>
              <w:left w:val="single" w:sz="4" w:space="0" w:color="999999"/>
              <w:bottom w:val="single" w:sz="4" w:space="0" w:color="999999"/>
              <w:right w:val="single" w:sz="4" w:space="0" w:color="999999"/>
            </w:tcBorders>
            <w:vAlign w:val="center"/>
          </w:tcPr>
          <w:p w14:paraId="1DE552B0" w14:textId="77777777" w:rsidR="009076FD" w:rsidRPr="00DE6996" w:rsidRDefault="009076FD" w:rsidP="00DE6996">
            <w:pPr>
              <w:pStyle w:val="table2"/>
              <w:rPr>
                <w:sz w:val="26"/>
                <w:szCs w:val="26"/>
              </w:rPr>
            </w:pPr>
            <w:r w:rsidRPr="00DE6996">
              <w:rPr>
                <w:sz w:val="26"/>
                <w:szCs w:val="26"/>
              </w:rPr>
              <w:t>Chịu trách nhiệm kiểm thử</w:t>
            </w:r>
          </w:p>
        </w:tc>
        <w:tc>
          <w:tcPr>
            <w:tcW w:w="7472" w:type="dxa"/>
            <w:tcBorders>
              <w:top w:val="single" w:sz="4" w:space="0" w:color="999999"/>
              <w:left w:val="single" w:sz="4" w:space="0" w:color="999999"/>
              <w:bottom w:val="single" w:sz="4" w:space="0" w:color="999999"/>
              <w:right w:val="single" w:sz="4" w:space="0" w:color="999999"/>
            </w:tcBorders>
            <w:vAlign w:val="center"/>
          </w:tcPr>
          <w:p w14:paraId="01A1E390" w14:textId="77777777" w:rsidR="009076FD" w:rsidRPr="00DE6996" w:rsidRDefault="009076FD" w:rsidP="00DE6996">
            <w:pPr>
              <w:pStyle w:val="table2"/>
              <w:jc w:val="left"/>
              <w:rPr>
                <w:sz w:val="26"/>
                <w:szCs w:val="26"/>
              </w:rPr>
            </w:pPr>
            <w:r w:rsidRPr="00DE6996">
              <w:rPr>
                <w:sz w:val="26"/>
                <w:szCs w:val="26"/>
              </w:rPr>
              <w:t>Test Designer / Tester</w:t>
            </w:r>
            <w:r w:rsidR="00320D8C" w:rsidRPr="00DE6996">
              <w:rPr>
                <w:sz w:val="26"/>
                <w:szCs w:val="26"/>
              </w:rPr>
              <w:t>.</w:t>
            </w:r>
          </w:p>
        </w:tc>
      </w:tr>
      <w:tr w:rsidR="009076FD" w:rsidRPr="00DC6FD8" w14:paraId="090C80B6" w14:textId="77777777" w:rsidTr="00B70567">
        <w:trPr>
          <w:trHeight w:val="646"/>
        </w:trPr>
        <w:tc>
          <w:tcPr>
            <w:tcW w:w="2573" w:type="dxa"/>
            <w:tcBorders>
              <w:top w:val="single" w:sz="4" w:space="0" w:color="999999"/>
              <w:left w:val="single" w:sz="4" w:space="0" w:color="999999"/>
              <w:bottom w:val="single" w:sz="4" w:space="0" w:color="999999"/>
              <w:right w:val="single" w:sz="4" w:space="0" w:color="999999"/>
            </w:tcBorders>
            <w:vAlign w:val="center"/>
          </w:tcPr>
          <w:p w14:paraId="35069223" w14:textId="77777777" w:rsidR="009076FD" w:rsidRPr="00DE6996" w:rsidRDefault="009076FD" w:rsidP="00DE6996">
            <w:pPr>
              <w:pStyle w:val="table2"/>
              <w:rPr>
                <w:sz w:val="26"/>
                <w:szCs w:val="26"/>
              </w:rPr>
            </w:pPr>
            <w:r w:rsidRPr="00DE6996">
              <w:rPr>
                <w:sz w:val="26"/>
                <w:szCs w:val="26"/>
              </w:rPr>
              <w:t>Cách kiểm thử</w:t>
            </w:r>
          </w:p>
        </w:tc>
        <w:tc>
          <w:tcPr>
            <w:tcW w:w="7472" w:type="dxa"/>
            <w:tcBorders>
              <w:top w:val="single" w:sz="4" w:space="0" w:color="999999"/>
              <w:left w:val="single" w:sz="4" w:space="0" w:color="999999"/>
              <w:bottom w:val="single" w:sz="4" w:space="0" w:color="999999"/>
              <w:right w:val="single" w:sz="4" w:space="0" w:color="999999"/>
            </w:tcBorders>
            <w:vAlign w:val="center"/>
          </w:tcPr>
          <w:p w14:paraId="58211AC3" w14:textId="77777777" w:rsidR="009076FD" w:rsidRPr="00DE6996" w:rsidRDefault="009076FD" w:rsidP="00DE6996">
            <w:pPr>
              <w:pStyle w:val="table2"/>
              <w:jc w:val="left"/>
              <w:rPr>
                <w:sz w:val="26"/>
                <w:szCs w:val="26"/>
              </w:rPr>
            </w:pPr>
            <w:r w:rsidRPr="00DE6996">
              <w:rPr>
                <w:sz w:val="26"/>
                <w:szCs w:val="26"/>
              </w:rPr>
              <w:t>Kiểm thử bằng tay thủ công, tuần tự theo các bước được định nghĩa trong testcase</w:t>
            </w:r>
            <w:r w:rsidR="00320D8C" w:rsidRPr="00DE6996">
              <w:rPr>
                <w:sz w:val="26"/>
                <w:szCs w:val="26"/>
              </w:rPr>
              <w:t>.</w:t>
            </w:r>
          </w:p>
        </w:tc>
      </w:tr>
      <w:tr w:rsidR="009076FD" w:rsidRPr="00DC6FD8" w14:paraId="1FB12841" w14:textId="77777777" w:rsidTr="00B70567">
        <w:trPr>
          <w:trHeight w:val="646"/>
        </w:trPr>
        <w:tc>
          <w:tcPr>
            <w:tcW w:w="2573" w:type="dxa"/>
            <w:tcBorders>
              <w:top w:val="single" w:sz="4" w:space="0" w:color="999999"/>
              <w:left w:val="single" w:sz="4" w:space="0" w:color="999999"/>
              <w:bottom w:val="single" w:sz="4" w:space="0" w:color="999999"/>
              <w:right w:val="single" w:sz="4" w:space="0" w:color="999999"/>
            </w:tcBorders>
            <w:vAlign w:val="center"/>
          </w:tcPr>
          <w:p w14:paraId="3FB27FBD" w14:textId="77777777" w:rsidR="009076FD" w:rsidRPr="00DE6996" w:rsidRDefault="009076FD" w:rsidP="00DE6996">
            <w:pPr>
              <w:pStyle w:val="table2"/>
              <w:rPr>
                <w:sz w:val="26"/>
                <w:szCs w:val="26"/>
              </w:rPr>
            </w:pPr>
            <w:r w:rsidRPr="00DE6996">
              <w:rPr>
                <w:sz w:val="26"/>
                <w:szCs w:val="26"/>
              </w:rPr>
              <w:t>Xử lý ngoại lệ</w:t>
            </w:r>
          </w:p>
        </w:tc>
        <w:tc>
          <w:tcPr>
            <w:tcW w:w="7472" w:type="dxa"/>
            <w:tcBorders>
              <w:top w:val="single" w:sz="4" w:space="0" w:color="999999"/>
              <w:left w:val="single" w:sz="4" w:space="0" w:color="999999"/>
              <w:bottom w:val="single" w:sz="4" w:space="0" w:color="999999"/>
              <w:right w:val="single" w:sz="4" w:space="0" w:color="999999"/>
            </w:tcBorders>
            <w:vAlign w:val="center"/>
          </w:tcPr>
          <w:p w14:paraId="3DDB4349" w14:textId="77777777" w:rsidR="009076FD" w:rsidRPr="00DE6996" w:rsidRDefault="009076FD" w:rsidP="00DE6996">
            <w:pPr>
              <w:pStyle w:val="table2"/>
              <w:jc w:val="left"/>
              <w:rPr>
                <w:sz w:val="26"/>
                <w:szCs w:val="26"/>
              </w:rPr>
            </w:pPr>
            <w:r w:rsidRPr="00DE6996">
              <w:rPr>
                <w:sz w:val="26"/>
                <w:szCs w:val="26"/>
              </w:rPr>
              <w:t>Liệt kê tất cả các vấn đề liên quan phát sinh trong quá trình thực thi kiểm thử.</w:t>
            </w:r>
          </w:p>
        </w:tc>
      </w:tr>
    </w:tbl>
    <w:p w14:paraId="6A620C32" w14:textId="77777777" w:rsidR="009076FD" w:rsidRPr="00DC6FD8" w:rsidRDefault="009076FD" w:rsidP="00C87929">
      <w:pPr>
        <w:rPr>
          <w:rFonts w:ascii="Times New Roman" w:hAnsi="Times New Roman"/>
        </w:rPr>
      </w:pPr>
    </w:p>
    <w:p w14:paraId="4E7AB80C" w14:textId="77777777" w:rsidR="00460BBF" w:rsidRPr="00DC6FD8" w:rsidRDefault="00460BBF" w:rsidP="00DA5304">
      <w:pPr>
        <w:pStyle w:val="Heading2"/>
        <w:ind w:left="284"/>
        <w:rPr>
          <w:rFonts w:ascii="Times New Roman" w:hAnsi="Times New Roman"/>
          <w:sz w:val="32"/>
          <w:szCs w:val="32"/>
        </w:rPr>
      </w:pPr>
      <w:bookmarkStart w:id="26" w:name="_Toc499244497"/>
      <w:r w:rsidRPr="00DC6FD8">
        <w:rPr>
          <w:rFonts w:ascii="Times New Roman" w:hAnsi="Times New Roman"/>
          <w:sz w:val="32"/>
          <w:szCs w:val="32"/>
        </w:rPr>
        <w:t>Tiêu chí kiểm thử thành công / thất bại</w:t>
      </w:r>
      <w:bookmarkEnd w:id="26"/>
    </w:p>
    <w:p w14:paraId="54F3950D" w14:textId="77777777" w:rsidR="00985B20" w:rsidRPr="00DC6FD8" w:rsidRDefault="00F01799" w:rsidP="00DE6996">
      <w:pPr>
        <w:pStyle w:val="HeadingText1Blue"/>
        <w:spacing w:before="60" w:after="60" w:line="336" w:lineRule="auto"/>
        <w:ind w:left="180" w:firstLine="540"/>
        <w:rPr>
          <w:rFonts w:ascii="Times New Roman" w:hAnsi="Times New Roman"/>
          <w:color w:val="auto"/>
          <w:sz w:val="26"/>
          <w:szCs w:val="26"/>
        </w:rPr>
      </w:pPr>
      <w:r w:rsidRPr="00DC6FD8">
        <w:rPr>
          <w:rFonts w:ascii="Times New Roman" w:hAnsi="Times New Roman"/>
          <w:color w:val="auto"/>
          <w:sz w:val="26"/>
          <w:szCs w:val="26"/>
        </w:rPr>
        <w:t>P</w:t>
      </w:r>
      <w:r w:rsidR="00985B20" w:rsidRPr="00DC6FD8">
        <w:rPr>
          <w:rFonts w:ascii="Times New Roman" w:hAnsi="Times New Roman"/>
          <w:color w:val="auto"/>
          <w:sz w:val="26"/>
          <w:szCs w:val="26"/>
        </w:rPr>
        <w:t>assed tất cả các Test Case đã được định nghĩa</w:t>
      </w:r>
      <w:r w:rsidR="00C5299A" w:rsidRPr="00DC6FD8">
        <w:rPr>
          <w:rFonts w:ascii="Times New Roman" w:hAnsi="Times New Roman"/>
          <w:color w:val="auto"/>
          <w:sz w:val="26"/>
          <w:szCs w:val="26"/>
        </w:rPr>
        <w:t xml:space="preserve"> qua nhiều lần test</w:t>
      </w:r>
      <w:r w:rsidR="00985B20" w:rsidRPr="00DC6FD8">
        <w:rPr>
          <w:rFonts w:ascii="Times New Roman" w:hAnsi="Times New Roman"/>
          <w:color w:val="auto"/>
          <w:sz w:val="26"/>
          <w:szCs w:val="26"/>
        </w:rPr>
        <w:t>.</w:t>
      </w:r>
    </w:p>
    <w:p w14:paraId="1FA9F4C2" w14:textId="77777777" w:rsidR="00985B20" w:rsidRDefault="00985B20" w:rsidP="00DE6996">
      <w:pPr>
        <w:spacing w:before="60" w:after="60" w:line="336" w:lineRule="auto"/>
        <w:ind w:left="180" w:firstLine="540"/>
        <w:rPr>
          <w:rFonts w:ascii="Times New Roman" w:hAnsi="Times New Roman"/>
          <w:sz w:val="26"/>
          <w:szCs w:val="26"/>
        </w:rPr>
      </w:pPr>
      <w:r w:rsidRPr="00DC6FD8">
        <w:rPr>
          <w:rFonts w:ascii="Times New Roman" w:hAnsi="Times New Roman"/>
          <w:sz w:val="26"/>
          <w:szCs w:val="26"/>
        </w:rPr>
        <w:t xml:space="preserve">Hệ thống chạy ổn định trong kiểm nghiệm giả định thực tế, trên nhiều máy tính khác nhau và thực hiện </w:t>
      </w:r>
      <w:r w:rsidR="003C2480">
        <w:rPr>
          <w:rFonts w:ascii="Times New Roman" w:hAnsi="Times New Roman"/>
          <w:sz w:val="26"/>
          <w:szCs w:val="26"/>
        </w:rPr>
        <w:t>chấm điểm rèn luyện trực tuyến</w:t>
      </w:r>
      <w:r w:rsidRPr="00DC6FD8">
        <w:rPr>
          <w:rFonts w:ascii="Times New Roman" w:hAnsi="Times New Roman"/>
          <w:sz w:val="26"/>
          <w:szCs w:val="26"/>
        </w:rPr>
        <w:t xml:space="preserve"> với nhiều người </w:t>
      </w:r>
      <w:r w:rsidR="003C2480">
        <w:rPr>
          <w:rFonts w:ascii="Times New Roman" w:hAnsi="Times New Roman"/>
          <w:sz w:val="26"/>
          <w:szCs w:val="26"/>
        </w:rPr>
        <w:t xml:space="preserve">truy cập </w:t>
      </w:r>
      <w:r w:rsidRPr="00DC6FD8">
        <w:rPr>
          <w:rFonts w:ascii="Times New Roman" w:hAnsi="Times New Roman"/>
          <w:sz w:val="26"/>
          <w:szCs w:val="26"/>
        </w:rPr>
        <w:t>cùng lúc</w:t>
      </w:r>
      <w:r w:rsidR="00320D8C" w:rsidRPr="00DC6FD8">
        <w:rPr>
          <w:rFonts w:ascii="Times New Roman" w:hAnsi="Times New Roman"/>
          <w:sz w:val="26"/>
          <w:szCs w:val="26"/>
        </w:rPr>
        <w:t>.</w:t>
      </w:r>
    </w:p>
    <w:p w14:paraId="561F7291" w14:textId="77777777" w:rsidR="003C2480" w:rsidRPr="00DC6FD8" w:rsidRDefault="003C2480" w:rsidP="00DE6996">
      <w:pPr>
        <w:spacing w:before="60" w:after="60" w:line="336" w:lineRule="auto"/>
        <w:ind w:left="180" w:firstLine="540"/>
        <w:rPr>
          <w:rFonts w:ascii="Times New Roman" w:hAnsi="Times New Roman"/>
          <w:sz w:val="26"/>
          <w:szCs w:val="26"/>
        </w:rPr>
      </w:pPr>
      <w:r>
        <w:rPr>
          <w:rFonts w:ascii="Times New Roman" w:hAnsi="Times New Roman"/>
          <w:sz w:val="26"/>
          <w:szCs w:val="26"/>
        </w:rPr>
        <w:t xml:space="preserve">Hệ thống có thể tích hợp trên nhiều trình duyệt khác nhau khi sử dụng và </w:t>
      </w:r>
      <w:r w:rsidR="007639EE">
        <w:rPr>
          <w:rFonts w:ascii="Times New Roman" w:hAnsi="Times New Roman"/>
          <w:sz w:val="26"/>
          <w:szCs w:val="26"/>
        </w:rPr>
        <w:t>có thể chạy trên cả smarphone lẫn laptop hay máy tính để bàn.</w:t>
      </w:r>
    </w:p>
    <w:p w14:paraId="0F7B1871" w14:textId="77777777" w:rsidR="00985B20" w:rsidRPr="00DC6FD8" w:rsidRDefault="00985B20" w:rsidP="00DE6996">
      <w:pPr>
        <w:spacing w:before="60" w:after="60" w:line="336" w:lineRule="auto"/>
        <w:ind w:left="180" w:firstLine="540"/>
        <w:rPr>
          <w:rFonts w:ascii="Times New Roman" w:hAnsi="Times New Roman"/>
          <w:sz w:val="26"/>
          <w:szCs w:val="26"/>
        </w:rPr>
      </w:pPr>
      <w:r w:rsidRPr="00DC6FD8">
        <w:rPr>
          <w:rFonts w:ascii="Times New Roman" w:hAnsi="Times New Roman"/>
          <w:sz w:val="26"/>
          <w:szCs w:val="26"/>
        </w:rPr>
        <w:t>Tiêu chí kiểm thử thành công đặt ra là hệ thống có 95% các mô-đun (Test Case) vượt qua quá trình kiểm thử mà không xảy ra lỗi hoặc đã được fix lỗi thành công</w:t>
      </w:r>
      <w:r w:rsidR="00C5299A" w:rsidRPr="00DC6FD8">
        <w:rPr>
          <w:rFonts w:ascii="Times New Roman" w:hAnsi="Times New Roman"/>
          <w:sz w:val="26"/>
          <w:szCs w:val="26"/>
        </w:rPr>
        <w:t xml:space="preserve"> (mức độ Pass của Test Case cao)</w:t>
      </w:r>
      <w:r w:rsidR="006A5232" w:rsidRPr="00DC6FD8">
        <w:rPr>
          <w:rFonts w:ascii="Times New Roman" w:hAnsi="Times New Roman"/>
          <w:sz w:val="26"/>
          <w:szCs w:val="26"/>
        </w:rPr>
        <w:t>.</w:t>
      </w:r>
    </w:p>
    <w:p w14:paraId="006572E2" w14:textId="77777777" w:rsidR="006A5232" w:rsidRPr="00DC6FD8" w:rsidRDefault="006A5232" w:rsidP="00DE6996">
      <w:pPr>
        <w:spacing w:before="60" w:after="60" w:line="336" w:lineRule="auto"/>
        <w:ind w:left="180" w:firstLine="540"/>
        <w:rPr>
          <w:rFonts w:ascii="Times New Roman" w:hAnsi="Times New Roman"/>
          <w:sz w:val="26"/>
          <w:szCs w:val="26"/>
        </w:rPr>
      </w:pPr>
      <w:r w:rsidRPr="00DC6FD8">
        <w:rPr>
          <w:rFonts w:ascii="Times New Roman" w:hAnsi="Times New Roman"/>
          <w:sz w:val="26"/>
          <w:szCs w:val="26"/>
        </w:rPr>
        <w:t>Dự kiến test lần 2 với 5% các Test Case có thể thất bại nhưng ở mức độ ưu tiên thấp và sẽ được fix lỗi trong thời gian còn lại của kiểm thử.</w:t>
      </w:r>
    </w:p>
    <w:p w14:paraId="4EF4F4AF" w14:textId="77777777" w:rsidR="00985B20" w:rsidRPr="00DC6FD8" w:rsidRDefault="00985B20" w:rsidP="00DE6996">
      <w:pPr>
        <w:spacing w:before="60" w:after="60" w:line="336" w:lineRule="auto"/>
        <w:ind w:left="180" w:firstLine="540"/>
        <w:rPr>
          <w:rFonts w:ascii="Times New Roman" w:hAnsi="Times New Roman"/>
          <w:sz w:val="26"/>
          <w:szCs w:val="26"/>
        </w:rPr>
      </w:pPr>
      <w:r w:rsidRPr="00DC6FD8">
        <w:rPr>
          <w:rFonts w:ascii="Times New Roman" w:hAnsi="Times New Roman"/>
          <w:sz w:val="26"/>
          <w:szCs w:val="26"/>
        </w:rPr>
        <w:t>Tỷ lệ chạy được (Run) của phần mềm bắt buộc là 100% trừ khi có lý do rõ rà</w:t>
      </w:r>
      <w:r w:rsidR="00320D8C" w:rsidRPr="00DC6FD8">
        <w:rPr>
          <w:rFonts w:ascii="Times New Roman" w:hAnsi="Times New Roman"/>
          <w:sz w:val="26"/>
          <w:szCs w:val="26"/>
        </w:rPr>
        <w:t>ng được đưa ra.</w:t>
      </w:r>
    </w:p>
    <w:p w14:paraId="265BBA57" w14:textId="77777777" w:rsidR="00985B20" w:rsidRPr="00DC6FD8" w:rsidRDefault="00985B20" w:rsidP="00DE6996">
      <w:pPr>
        <w:spacing w:before="60" w:after="60" w:line="336" w:lineRule="auto"/>
        <w:ind w:left="180" w:firstLine="540"/>
        <w:rPr>
          <w:rFonts w:ascii="Times New Roman" w:hAnsi="Times New Roman"/>
          <w:sz w:val="26"/>
          <w:szCs w:val="26"/>
        </w:rPr>
      </w:pPr>
      <w:r w:rsidRPr="00DC6FD8">
        <w:rPr>
          <w:rFonts w:ascii="Times New Roman" w:hAnsi="Times New Roman"/>
          <w:sz w:val="26"/>
          <w:szCs w:val="26"/>
        </w:rPr>
        <w:lastRenderedPageBreak/>
        <w:t>Mục tiêu của nhóm là đạt được tỷ lệ chạy cao trong quá trình kiểm thử toàn bộ chức năng của phần mềm</w:t>
      </w:r>
      <w:r w:rsidR="00320D8C" w:rsidRPr="00DC6FD8">
        <w:rPr>
          <w:rFonts w:ascii="Times New Roman" w:hAnsi="Times New Roman"/>
          <w:sz w:val="26"/>
          <w:szCs w:val="26"/>
        </w:rPr>
        <w:t>.</w:t>
      </w:r>
    </w:p>
    <w:p w14:paraId="28085886" w14:textId="77777777" w:rsidR="00985B20" w:rsidRPr="00DC6FD8" w:rsidRDefault="00985B20" w:rsidP="00DE6996">
      <w:pPr>
        <w:spacing w:before="60" w:after="60" w:line="336" w:lineRule="auto"/>
        <w:ind w:left="180" w:firstLine="540"/>
        <w:rPr>
          <w:rFonts w:ascii="Times New Roman" w:hAnsi="Times New Roman"/>
          <w:sz w:val="26"/>
          <w:szCs w:val="26"/>
        </w:rPr>
      </w:pPr>
      <w:r w:rsidRPr="00DC6FD8">
        <w:rPr>
          <w:rFonts w:ascii="Times New Roman" w:hAnsi="Times New Roman"/>
          <w:sz w:val="26"/>
          <w:szCs w:val="26"/>
        </w:rPr>
        <w:t xml:space="preserve">VD: </w:t>
      </w:r>
      <w:r w:rsidR="000B0971">
        <w:rPr>
          <w:rFonts w:ascii="Times New Roman" w:hAnsi="Times New Roman"/>
          <w:sz w:val="26"/>
          <w:szCs w:val="26"/>
        </w:rPr>
        <w:t>Tỷ lệ chạy cao là tỷ lệ</w:t>
      </w:r>
      <w:r w:rsidRPr="00DC6FD8">
        <w:rPr>
          <w:rFonts w:ascii="Times New Roman" w:hAnsi="Times New Roman"/>
          <w:sz w:val="26"/>
          <w:szCs w:val="26"/>
        </w:rPr>
        <w:t xml:space="preserve"> tổng số chức năng chạy được của phần mềm mà không có lỗi chia cho tổng số chức năng hiện có của phẩn mềm nếu ra trên 80% tức là phần mềm có mức độ tỷ lệ chạy </w:t>
      </w:r>
      <w:proofErr w:type="gramStart"/>
      <w:r w:rsidRPr="00DC6FD8">
        <w:rPr>
          <w:rFonts w:ascii="Times New Roman" w:hAnsi="Times New Roman"/>
          <w:sz w:val="26"/>
          <w:szCs w:val="26"/>
        </w:rPr>
        <w:t xml:space="preserve">cao </w:t>
      </w:r>
      <w:r w:rsidR="00320D8C" w:rsidRPr="00DC6FD8">
        <w:rPr>
          <w:rFonts w:ascii="Times New Roman" w:hAnsi="Times New Roman"/>
          <w:sz w:val="26"/>
          <w:szCs w:val="26"/>
        </w:rPr>
        <w:t>.</w:t>
      </w:r>
      <w:proofErr w:type="gramEnd"/>
    </w:p>
    <w:p w14:paraId="6338DA01" w14:textId="77777777" w:rsidR="00985B20" w:rsidRPr="00DC6FD8" w:rsidRDefault="00985B20" w:rsidP="00985B20">
      <w:pPr>
        <w:rPr>
          <w:rFonts w:ascii="Times New Roman" w:hAnsi="Times New Roman"/>
        </w:rPr>
      </w:pPr>
    </w:p>
    <w:p w14:paraId="17104397" w14:textId="77777777" w:rsidR="00460BBF" w:rsidRPr="00DC6FD8" w:rsidRDefault="00460BBF" w:rsidP="00DA5304">
      <w:pPr>
        <w:pStyle w:val="Heading2"/>
        <w:ind w:left="284"/>
        <w:rPr>
          <w:rFonts w:ascii="Times New Roman" w:hAnsi="Times New Roman"/>
          <w:sz w:val="32"/>
          <w:szCs w:val="32"/>
        </w:rPr>
      </w:pPr>
      <w:bookmarkStart w:id="27" w:name="_Toc499244498"/>
      <w:r w:rsidRPr="00DC6FD8">
        <w:rPr>
          <w:rFonts w:ascii="Times New Roman" w:hAnsi="Times New Roman"/>
          <w:sz w:val="32"/>
          <w:szCs w:val="32"/>
        </w:rPr>
        <w:t>Tiêu chí đình chỉ và yêu cầu bắt đầu lại</w:t>
      </w:r>
      <w:bookmarkEnd w:id="27"/>
    </w:p>
    <w:p w14:paraId="65FDA88F" w14:textId="77777777" w:rsidR="00985B20" w:rsidRPr="00DC6FD8" w:rsidRDefault="00985B20" w:rsidP="00DE6996">
      <w:pPr>
        <w:spacing w:before="60" w:after="60" w:line="336" w:lineRule="auto"/>
        <w:ind w:left="180" w:firstLine="529"/>
        <w:rPr>
          <w:rFonts w:ascii="Times New Roman" w:hAnsi="Times New Roman"/>
          <w:sz w:val="26"/>
          <w:szCs w:val="26"/>
        </w:rPr>
      </w:pPr>
      <w:r w:rsidRPr="00DC6FD8">
        <w:rPr>
          <w:rFonts w:ascii="Times New Roman" w:hAnsi="Times New Roman"/>
          <w:sz w:val="26"/>
          <w:szCs w:val="26"/>
        </w:rPr>
        <w:t xml:space="preserve">Nếu các thành viên trong nhóm kiểm thử báo cáo có 40% trường hợp kiểm thử không thành công, thì quá trình kiêm thử sẽ được tạm ngưng cho đến khi nhóm phát triển phần mềm khắc phục được tất cả các trường hợp không thành công thì quá </w:t>
      </w:r>
      <w:r w:rsidR="00602E72" w:rsidRPr="00DC6FD8">
        <w:rPr>
          <w:rFonts w:ascii="Times New Roman" w:hAnsi="Times New Roman"/>
          <w:sz w:val="26"/>
          <w:szCs w:val="26"/>
        </w:rPr>
        <w:t>trình kiểm thử sẽ được tiếp tục.</w:t>
      </w:r>
    </w:p>
    <w:p w14:paraId="4F385256" w14:textId="77777777" w:rsidR="00602E72" w:rsidRPr="00DC6FD8" w:rsidRDefault="00602E72" w:rsidP="00DE6996">
      <w:pPr>
        <w:spacing w:before="60" w:after="60" w:line="336" w:lineRule="auto"/>
        <w:ind w:left="180" w:firstLine="529"/>
        <w:rPr>
          <w:rFonts w:ascii="Times New Roman" w:hAnsi="Times New Roman"/>
          <w:sz w:val="26"/>
          <w:szCs w:val="26"/>
        </w:rPr>
      </w:pPr>
      <w:r w:rsidRPr="00DC6FD8">
        <w:rPr>
          <w:rFonts w:ascii="Times New Roman" w:hAnsi="Times New Roman"/>
          <w:sz w:val="26"/>
          <w:szCs w:val="26"/>
        </w:rPr>
        <w:t>Qúa trình kiểm thử sẽ được dừng</w:t>
      </w:r>
      <w:r w:rsidR="005F2D3D" w:rsidRPr="00DC6FD8">
        <w:rPr>
          <w:rFonts w:ascii="Times New Roman" w:hAnsi="Times New Roman"/>
          <w:sz w:val="26"/>
          <w:szCs w:val="26"/>
        </w:rPr>
        <w:t xml:space="preserve"> lại khi</w:t>
      </w:r>
      <w:r w:rsidR="006A5232" w:rsidRPr="00DC6FD8">
        <w:rPr>
          <w:rFonts w:ascii="Times New Roman" w:hAnsi="Times New Roman"/>
          <w:sz w:val="26"/>
          <w:szCs w:val="26"/>
        </w:rPr>
        <w:t xml:space="preserve"> hầu hết các mục tiêu sau đây được hoàn thành</w:t>
      </w:r>
      <w:r w:rsidR="005F2D3D" w:rsidRPr="00DC6FD8">
        <w:rPr>
          <w:rFonts w:ascii="Times New Roman" w:hAnsi="Times New Roman"/>
          <w:sz w:val="26"/>
          <w:szCs w:val="26"/>
        </w:rPr>
        <w:t>:</w:t>
      </w:r>
    </w:p>
    <w:p w14:paraId="3EBB85A8" w14:textId="77777777" w:rsidR="005F2D3D" w:rsidRPr="00DC6FD8" w:rsidRDefault="005F2D3D" w:rsidP="002652CF">
      <w:pPr>
        <w:pStyle w:val="ListParagraph"/>
        <w:numPr>
          <w:ilvl w:val="0"/>
          <w:numId w:val="13"/>
        </w:numPr>
        <w:spacing w:before="60" w:after="60" w:line="336" w:lineRule="auto"/>
        <w:ind w:left="1418" w:hanging="425"/>
        <w:rPr>
          <w:rFonts w:ascii="Times New Roman" w:hAnsi="Times New Roman"/>
          <w:sz w:val="26"/>
          <w:szCs w:val="26"/>
        </w:rPr>
      </w:pPr>
      <w:r w:rsidRPr="00DC6FD8">
        <w:rPr>
          <w:rFonts w:ascii="Times New Roman" w:hAnsi="Times New Roman"/>
          <w:sz w:val="26"/>
          <w:szCs w:val="26"/>
        </w:rPr>
        <w:t>Tất cả các trường hợp kiểm thử được thực hiện ít nhất một lần</w:t>
      </w:r>
      <w:r w:rsidR="00320D8C" w:rsidRPr="00DC6FD8">
        <w:rPr>
          <w:rFonts w:ascii="Times New Roman" w:hAnsi="Times New Roman"/>
          <w:sz w:val="26"/>
          <w:szCs w:val="26"/>
        </w:rPr>
        <w:t>.</w:t>
      </w:r>
    </w:p>
    <w:p w14:paraId="3B0364C2" w14:textId="77777777" w:rsidR="005F2D3D" w:rsidRPr="00DC6FD8" w:rsidRDefault="005F2D3D" w:rsidP="002652CF">
      <w:pPr>
        <w:pStyle w:val="ListParagraph"/>
        <w:numPr>
          <w:ilvl w:val="0"/>
          <w:numId w:val="13"/>
        </w:numPr>
        <w:spacing w:before="60" w:after="60" w:line="336" w:lineRule="auto"/>
        <w:ind w:left="1418" w:hanging="425"/>
        <w:rPr>
          <w:rFonts w:ascii="Times New Roman" w:hAnsi="Times New Roman"/>
          <w:sz w:val="26"/>
          <w:szCs w:val="26"/>
        </w:rPr>
      </w:pPr>
      <w:r w:rsidRPr="00DC6FD8">
        <w:rPr>
          <w:rFonts w:ascii="Times New Roman" w:hAnsi="Times New Roman"/>
          <w:sz w:val="26"/>
          <w:szCs w:val="26"/>
        </w:rPr>
        <w:t xml:space="preserve">Xác định được mức độ Pass của </w:t>
      </w:r>
      <w:r w:rsidR="00B70567" w:rsidRPr="00DC6FD8">
        <w:rPr>
          <w:rFonts w:ascii="Times New Roman" w:hAnsi="Times New Roman"/>
          <w:sz w:val="26"/>
          <w:szCs w:val="26"/>
        </w:rPr>
        <w:t xml:space="preserve">tất cả </w:t>
      </w:r>
      <w:r w:rsidRPr="00DC6FD8">
        <w:rPr>
          <w:rFonts w:ascii="Times New Roman" w:hAnsi="Times New Roman"/>
          <w:sz w:val="26"/>
          <w:szCs w:val="26"/>
        </w:rPr>
        <w:t>Test Case</w:t>
      </w:r>
      <w:r w:rsidR="00320D8C" w:rsidRPr="00DC6FD8">
        <w:rPr>
          <w:rFonts w:ascii="Times New Roman" w:hAnsi="Times New Roman"/>
          <w:sz w:val="26"/>
          <w:szCs w:val="26"/>
        </w:rPr>
        <w:t>.</w:t>
      </w:r>
    </w:p>
    <w:p w14:paraId="0C3D4171" w14:textId="77777777" w:rsidR="005F2D3D" w:rsidRPr="00DC6FD8" w:rsidRDefault="005F2D3D" w:rsidP="002652CF">
      <w:pPr>
        <w:pStyle w:val="ListParagraph"/>
        <w:numPr>
          <w:ilvl w:val="0"/>
          <w:numId w:val="13"/>
        </w:numPr>
        <w:spacing w:before="60" w:after="60" w:line="336" w:lineRule="auto"/>
        <w:ind w:left="1418" w:hanging="425"/>
        <w:rPr>
          <w:rFonts w:ascii="Times New Roman" w:hAnsi="Times New Roman"/>
          <w:sz w:val="26"/>
          <w:szCs w:val="26"/>
        </w:rPr>
      </w:pPr>
      <w:r w:rsidRPr="00DC6FD8">
        <w:rPr>
          <w:rFonts w:ascii="Times New Roman" w:hAnsi="Times New Roman"/>
          <w:sz w:val="26"/>
          <w:szCs w:val="26"/>
        </w:rPr>
        <w:t xml:space="preserve">Xác định số lỗi </w:t>
      </w:r>
      <w:r w:rsidR="006A5232" w:rsidRPr="00DC6FD8">
        <w:rPr>
          <w:rFonts w:ascii="Times New Roman" w:hAnsi="Times New Roman"/>
          <w:sz w:val="26"/>
          <w:szCs w:val="26"/>
        </w:rPr>
        <w:t>có đạt được như dự kiến không</w:t>
      </w:r>
      <w:r w:rsidR="00320D8C" w:rsidRPr="00DC6FD8">
        <w:rPr>
          <w:rFonts w:ascii="Times New Roman" w:hAnsi="Times New Roman"/>
          <w:sz w:val="26"/>
          <w:szCs w:val="26"/>
        </w:rPr>
        <w:t>.</w:t>
      </w:r>
    </w:p>
    <w:p w14:paraId="25045329" w14:textId="77777777" w:rsidR="005F2D3D" w:rsidRPr="00DC6FD8" w:rsidRDefault="005F2D3D" w:rsidP="002652CF">
      <w:pPr>
        <w:pStyle w:val="ListParagraph"/>
        <w:numPr>
          <w:ilvl w:val="0"/>
          <w:numId w:val="13"/>
        </w:numPr>
        <w:spacing w:before="60" w:after="60" w:line="336" w:lineRule="auto"/>
        <w:ind w:left="1418" w:hanging="425"/>
        <w:rPr>
          <w:rFonts w:ascii="Times New Roman" w:hAnsi="Times New Roman"/>
          <w:sz w:val="26"/>
          <w:szCs w:val="26"/>
        </w:rPr>
      </w:pPr>
      <w:r w:rsidRPr="00DC6FD8">
        <w:rPr>
          <w:rFonts w:ascii="Times New Roman" w:hAnsi="Times New Roman"/>
          <w:sz w:val="26"/>
          <w:szCs w:val="26"/>
        </w:rPr>
        <w:t>Tất cả các Fault đề</w:t>
      </w:r>
      <w:r w:rsidR="00B70567" w:rsidRPr="00DC6FD8">
        <w:rPr>
          <w:rFonts w:ascii="Times New Roman" w:hAnsi="Times New Roman"/>
          <w:sz w:val="26"/>
          <w:szCs w:val="26"/>
        </w:rPr>
        <w:t>u</w:t>
      </w:r>
      <w:r w:rsidRPr="00DC6FD8">
        <w:rPr>
          <w:rFonts w:ascii="Times New Roman" w:hAnsi="Times New Roman"/>
          <w:sz w:val="26"/>
          <w:szCs w:val="26"/>
        </w:rPr>
        <w:t xml:space="preserve"> được kiểm tra và khắc phục</w:t>
      </w:r>
      <w:r w:rsidR="00320D8C" w:rsidRPr="00DC6FD8">
        <w:rPr>
          <w:rFonts w:ascii="Times New Roman" w:hAnsi="Times New Roman"/>
          <w:sz w:val="26"/>
          <w:szCs w:val="26"/>
        </w:rPr>
        <w:t>.</w:t>
      </w:r>
      <w:r w:rsidR="00B70567" w:rsidRPr="00DC6FD8">
        <w:rPr>
          <w:rFonts w:ascii="Times New Roman" w:hAnsi="Times New Roman"/>
          <w:sz w:val="26"/>
          <w:szCs w:val="26"/>
        </w:rPr>
        <w:tab/>
      </w:r>
    </w:p>
    <w:p w14:paraId="31F70DD5" w14:textId="77777777" w:rsidR="00B70567" w:rsidRPr="00DC6FD8" w:rsidRDefault="00B70567" w:rsidP="002652CF">
      <w:pPr>
        <w:pStyle w:val="ListParagraph"/>
        <w:numPr>
          <w:ilvl w:val="0"/>
          <w:numId w:val="13"/>
        </w:numPr>
        <w:spacing w:before="60" w:after="60" w:line="336" w:lineRule="auto"/>
        <w:ind w:left="1418" w:hanging="425"/>
        <w:rPr>
          <w:rFonts w:ascii="Times New Roman" w:hAnsi="Times New Roman"/>
          <w:sz w:val="26"/>
          <w:szCs w:val="26"/>
        </w:rPr>
      </w:pPr>
      <w:r w:rsidRPr="00DC6FD8">
        <w:rPr>
          <w:rFonts w:ascii="Times New Roman" w:hAnsi="Times New Roman"/>
          <w:sz w:val="26"/>
          <w:szCs w:val="26"/>
        </w:rPr>
        <w:t>Cạn kiệt ngân sách dự đoán</w:t>
      </w:r>
      <w:r w:rsidR="00320D8C" w:rsidRPr="00DC6FD8">
        <w:rPr>
          <w:rFonts w:ascii="Times New Roman" w:hAnsi="Times New Roman"/>
          <w:sz w:val="26"/>
          <w:szCs w:val="26"/>
        </w:rPr>
        <w:t>.</w:t>
      </w:r>
    </w:p>
    <w:p w14:paraId="6DDA7839" w14:textId="77777777" w:rsidR="00B70567" w:rsidRPr="00DC6FD8" w:rsidRDefault="00B70567" w:rsidP="002652CF">
      <w:pPr>
        <w:pStyle w:val="ListParagraph"/>
        <w:numPr>
          <w:ilvl w:val="0"/>
          <w:numId w:val="13"/>
        </w:numPr>
        <w:spacing w:before="60" w:after="60" w:line="336" w:lineRule="auto"/>
        <w:ind w:left="1418" w:hanging="425"/>
        <w:rPr>
          <w:rFonts w:ascii="Times New Roman" w:hAnsi="Times New Roman"/>
          <w:sz w:val="26"/>
          <w:szCs w:val="26"/>
        </w:rPr>
      </w:pPr>
      <w:r w:rsidRPr="00DC6FD8">
        <w:rPr>
          <w:rFonts w:ascii="Times New Roman" w:hAnsi="Times New Roman"/>
          <w:sz w:val="26"/>
          <w:szCs w:val="26"/>
        </w:rPr>
        <w:t>Thời gian cho kiểm thử đã kết thúc</w:t>
      </w:r>
      <w:r w:rsidR="00320D8C" w:rsidRPr="00DC6FD8">
        <w:rPr>
          <w:rFonts w:ascii="Times New Roman" w:hAnsi="Times New Roman"/>
          <w:sz w:val="26"/>
          <w:szCs w:val="26"/>
        </w:rPr>
        <w:t>.</w:t>
      </w:r>
    </w:p>
    <w:p w14:paraId="7143065C" w14:textId="77777777" w:rsidR="00985B20" w:rsidRPr="00DC6FD8" w:rsidRDefault="00B70567" w:rsidP="004D18FD">
      <w:pPr>
        <w:pStyle w:val="ListParagraph"/>
        <w:numPr>
          <w:ilvl w:val="0"/>
          <w:numId w:val="13"/>
        </w:numPr>
        <w:spacing w:before="60" w:after="60" w:line="336" w:lineRule="auto"/>
        <w:ind w:left="1418" w:hanging="425"/>
        <w:rPr>
          <w:rFonts w:ascii="Times New Roman" w:hAnsi="Times New Roman"/>
        </w:rPr>
      </w:pPr>
      <w:r w:rsidRPr="00DC6FD8">
        <w:rPr>
          <w:rFonts w:ascii="Times New Roman" w:hAnsi="Times New Roman"/>
          <w:sz w:val="26"/>
          <w:szCs w:val="26"/>
        </w:rPr>
        <w:t>Các tài liệu kiểm thử đã được xem xét và lưu hành</w:t>
      </w:r>
      <w:r w:rsidR="00320D8C" w:rsidRPr="00DC6FD8">
        <w:rPr>
          <w:rFonts w:ascii="Times New Roman" w:hAnsi="Times New Roman"/>
          <w:sz w:val="26"/>
          <w:szCs w:val="26"/>
        </w:rPr>
        <w:t>.</w:t>
      </w:r>
      <w:r w:rsidR="004D18FD" w:rsidRPr="00DC6FD8">
        <w:rPr>
          <w:rFonts w:ascii="Times New Roman" w:hAnsi="Times New Roman"/>
        </w:rPr>
        <w:t xml:space="preserve"> </w:t>
      </w:r>
    </w:p>
    <w:p w14:paraId="3357E7BE" w14:textId="77777777" w:rsidR="00460BBF" w:rsidRPr="00DC6FD8" w:rsidRDefault="00460BBF" w:rsidP="00DA5304">
      <w:pPr>
        <w:pStyle w:val="Heading2"/>
        <w:ind w:left="284"/>
        <w:rPr>
          <w:rFonts w:ascii="Times New Roman" w:hAnsi="Times New Roman"/>
          <w:sz w:val="32"/>
          <w:szCs w:val="32"/>
        </w:rPr>
      </w:pPr>
      <w:bookmarkStart w:id="28" w:name="_Toc499244499"/>
      <w:r w:rsidRPr="00DC6FD8">
        <w:rPr>
          <w:rFonts w:ascii="Times New Roman" w:hAnsi="Times New Roman"/>
          <w:sz w:val="32"/>
          <w:szCs w:val="32"/>
        </w:rPr>
        <w:t>Sản phẩm bàn giao của kiểm thử</w:t>
      </w:r>
      <w:bookmarkEnd w:id="28"/>
    </w:p>
    <w:p w14:paraId="4E62224A" w14:textId="77777777" w:rsidR="00C87929" w:rsidRPr="00DC6FD8" w:rsidRDefault="00C87929" w:rsidP="00DE6996">
      <w:pPr>
        <w:spacing w:before="60" w:after="60" w:line="336" w:lineRule="auto"/>
        <w:ind w:left="180" w:firstLine="529"/>
        <w:rPr>
          <w:rFonts w:ascii="Times New Roman" w:hAnsi="Times New Roman"/>
          <w:sz w:val="26"/>
          <w:szCs w:val="26"/>
        </w:rPr>
      </w:pPr>
      <w:r w:rsidRPr="00DC6FD8">
        <w:rPr>
          <w:rFonts w:ascii="Times New Roman" w:hAnsi="Times New Roman"/>
          <w:sz w:val="26"/>
          <w:szCs w:val="26"/>
        </w:rPr>
        <w:t xml:space="preserve">Các sản phẩm phải bàn giao trong quá trình kiểm thử bao gồm các tài liệu, </w:t>
      </w:r>
      <w:r w:rsidR="006914B1" w:rsidRPr="00DC6FD8">
        <w:rPr>
          <w:rFonts w:ascii="Times New Roman" w:hAnsi="Times New Roman"/>
          <w:sz w:val="26"/>
          <w:szCs w:val="26"/>
        </w:rPr>
        <w:t>báo cáo được cung cấp qua 3 giai đoạn:</w:t>
      </w:r>
    </w:p>
    <w:p w14:paraId="25CA488D" w14:textId="77777777" w:rsidR="006914B1" w:rsidRPr="00DC6FD8" w:rsidRDefault="006914B1" w:rsidP="002652CF">
      <w:pPr>
        <w:pStyle w:val="ListParagraph"/>
        <w:numPr>
          <w:ilvl w:val="0"/>
          <w:numId w:val="17"/>
        </w:numPr>
        <w:spacing w:before="60" w:after="60" w:line="336" w:lineRule="auto"/>
        <w:ind w:left="1276" w:hanging="425"/>
        <w:rPr>
          <w:rFonts w:ascii="Times New Roman" w:hAnsi="Times New Roman"/>
          <w:sz w:val="26"/>
          <w:szCs w:val="26"/>
        </w:rPr>
      </w:pPr>
      <w:r w:rsidRPr="00DC6FD8">
        <w:rPr>
          <w:rFonts w:ascii="Times New Roman" w:hAnsi="Times New Roman"/>
          <w:sz w:val="26"/>
          <w:szCs w:val="26"/>
        </w:rPr>
        <w:t xml:space="preserve">Giai đoạn trước kiểm thử </w:t>
      </w:r>
    </w:p>
    <w:p w14:paraId="5C4E10A1" w14:textId="77777777" w:rsidR="006914B1" w:rsidRPr="00DC6FD8" w:rsidRDefault="006914B1" w:rsidP="002652CF">
      <w:pPr>
        <w:pStyle w:val="ListParagraph"/>
        <w:numPr>
          <w:ilvl w:val="0"/>
          <w:numId w:val="14"/>
        </w:numPr>
        <w:spacing w:before="60" w:after="60" w:line="336" w:lineRule="auto"/>
        <w:ind w:left="1701" w:hanging="425"/>
        <w:rPr>
          <w:rFonts w:ascii="Times New Roman" w:hAnsi="Times New Roman"/>
          <w:sz w:val="26"/>
          <w:szCs w:val="26"/>
        </w:rPr>
      </w:pPr>
      <w:r w:rsidRPr="00DC6FD8">
        <w:rPr>
          <w:rFonts w:ascii="Times New Roman" w:hAnsi="Times New Roman"/>
          <w:sz w:val="26"/>
          <w:szCs w:val="26"/>
        </w:rPr>
        <w:t>Tài liệu Test Plan</w:t>
      </w:r>
      <w:r w:rsidR="00320D8C" w:rsidRPr="00DC6FD8">
        <w:rPr>
          <w:rFonts w:ascii="Times New Roman" w:hAnsi="Times New Roman"/>
          <w:sz w:val="26"/>
          <w:szCs w:val="26"/>
        </w:rPr>
        <w:t>.</w:t>
      </w:r>
    </w:p>
    <w:p w14:paraId="39E0CE4D" w14:textId="77777777" w:rsidR="006914B1" w:rsidRPr="00DC6FD8" w:rsidRDefault="006914B1" w:rsidP="002652CF">
      <w:pPr>
        <w:pStyle w:val="ListParagraph"/>
        <w:numPr>
          <w:ilvl w:val="0"/>
          <w:numId w:val="14"/>
        </w:numPr>
        <w:spacing w:before="60" w:after="60" w:line="336" w:lineRule="auto"/>
        <w:ind w:left="1701" w:hanging="425"/>
        <w:rPr>
          <w:rFonts w:ascii="Times New Roman" w:hAnsi="Times New Roman"/>
          <w:sz w:val="26"/>
          <w:szCs w:val="26"/>
        </w:rPr>
      </w:pPr>
      <w:r w:rsidRPr="00DC6FD8">
        <w:rPr>
          <w:rFonts w:ascii="Times New Roman" w:hAnsi="Times New Roman"/>
          <w:sz w:val="26"/>
          <w:szCs w:val="26"/>
        </w:rPr>
        <w:t>T</w:t>
      </w:r>
      <w:r w:rsidR="00985B20" w:rsidRPr="00DC6FD8">
        <w:rPr>
          <w:rFonts w:ascii="Times New Roman" w:hAnsi="Times New Roman"/>
          <w:sz w:val="26"/>
          <w:szCs w:val="26"/>
        </w:rPr>
        <w:t>ài liệu t</w:t>
      </w:r>
      <w:r w:rsidRPr="00DC6FD8">
        <w:rPr>
          <w:rFonts w:ascii="Times New Roman" w:hAnsi="Times New Roman"/>
          <w:sz w:val="26"/>
          <w:szCs w:val="26"/>
        </w:rPr>
        <w:t>hiết kế Test Case</w:t>
      </w:r>
      <w:r w:rsidR="00320D8C" w:rsidRPr="00DC6FD8">
        <w:rPr>
          <w:rFonts w:ascii="Times New Roman" w:hAnsi="Times New Roman"/>
          <w:sz w:val="26"/>
          <w:szCs w:val="26"/>
        </w:rPr>
        <w:t>.</w:t>
      </w:r>
    </w:p>
    <w:p w14:paraId="00572356" w14:textId="77777777" w:rsidR="006914B1" w:rsidRPr="00DC6FD8" w:rsidRDefault="006914B1" w:rsidP="002652CF">
      <w:pPr>
        <w:pStyle w:val="ListParagraph"/>
        <w:numPr>
          <w:ilvl w:val="0"/>
          <w:numId w:val="17"/>
        </w:numPr>
        <w:spacing w:before="60" w:after="60" w:line="336" w:lineRule="auto"/>
        <w:ind w:left="1276" w:hanging="425"/>
        <w:rPr>
          <w:rFonts w:ascii="Times New Roman" w:hAnsi="Times New Roman"/>
          <w:sz w:val="26"/>
          <w:szCs w:val="26"/>
        </w:rPr>
      </w:pPr>
      <w:r w:rsidRPr="00DC6FD8">
        <w:rPr>
          <w:rFonts w:ascii="Times New Roman" w:hAnsi="Times New Roman"/>
          <w:sz w:val="26"/>
          <w:szCs w:val="26"/>
        </w:rPr>
        <w:lastRenderedPageBreak/>
        <w:t>Giai đoạn trong quá trình kiểm thử</w:t>
      </w:r>
    </w:p>
    <w:p w14:paraId="29F35909" w14:textId="77777777" w:rsidR="006914B1" w:rsidRPr="00DC6FD8" w:rsidRDefault="006914B1" w:rsidP="002652CF">
      <w:pPr>
        <w:pStyle w:val="ListParagraph"/>
        <w:numPr>
          <w:ilvl w:val="0"/>
          <w:numId w:val="15"/>
        </w:numPr>
        <w:spacing w:before="60" w:after="60" w:line="336" w:lineRule="auto"/>
        <w:ind w:left="1701" w:hanging="425"/>
        <w:rPr>
          <w:rFonts w:ascii="Times New Roman" w:hAnsi="Times New Roman"/>
          <w:sz w:val="26"/>
          <w:szCs w:val="26"/>
        </w:rPr>
      </w:pPr>
      <w:r w:rsidRPr="00DC6FD8">
        <w:rPr>
          <w:rFonts w:ascii="Times New Roman" w:hAnsi="Times New Roman"/>
          <w:sz w:val="26"/>
          <w:szCs w:val="26"/>
        </w:rPr>
        <w:t>Đưa ra công cụ kiểm thử Test Tool</w:t>
      </w:r>
      <w:r w:rsidR="00320D8C" w:rsidRPr="00DC6FD8">
        <w:rPr>
          <w:rFonts w:ascii="Times New Roman" w:hAnsi="Times New Roman"/>
          <w:sz w:val="26"/>
          <w:szCs w:val="26"/>
        </w:rPr>
        <w:t>.</w:t>
      </w:r>
    </w:p>
    <w:p w14:paraId="77AB69FC" w14:textId="77777777" w:rsidR="006914B1" w:rsidRPr="00DC6FD8" w:rsidRDefault="006914B1" w:rsidP="002652CF">
      <w:pPr>
        <w:pStyle w:val="ListParagraph"/>
        <w:numPr>
          <w:ilvl w:val="0"/>
          <w:numId w:val="15"/>
        </w:numPr>
        <w:spacing w:before="60" w:after="60" w:line="336" w:lineRule="auto"/>
        <w:ind w:left="1701" w:hanging="425"/>
        <w:rPr>
          <w:rFonts w:ascii="Times New Roman" w:hAnsi="Times New Roman"/>
          <w:sz w:val="26"/>
          <w:szCs w:val="26"/>
        </w:rPr>
      </w:pPr>
      <w:r w:rsidRPr="00DC6FD8">
        <w:rPr>
          <w:rFonts w:ascii="Times New Roman" w:hAnsi="Times New Roman"/>
          <w:sz w:val="26"/>
          <w:szCs w:val="26"/>
        </w:rPr>
        <w:t>Mô phỏng môi trường kiểm thử</w:t>
      </w:r>
      <w:r w:rsidR="00320D8C" w:rsidRPr="00DC6FD8">
        <w:rPr>
          <w:rFonts w:ascii="Times New Roman" w:hAnsi="Times New Roman"/>
          <w:sz w:val="26"/>
          <w:szCs w:val="26"/>
        </w:rPr>
        <w:t>.</w:t>
      </w:r>
    </w:p>
    <w:p w14:paraId="060DEE39" w14:textId="77777777" w:rsidR="006914B1" w:rsidRPr="00DC6FD8" w:rsidRDefault="006914B1" w:rsidP="002652CF">
      <w:pPr>
        <w:pStyle w:val="ListParagraph"/>
        <w:numPr>
          <w:ilvl w:val="0"/>
          <w:numId w:val="15"/>
        </w:numPr>
        <w:spacing w:before="60" w:after="60" w:line="336" w:lineRule="auto"/>
        <w:ind w:left="1701" w:hanging="425"/>
        <w:rPr>
          <w:rFonts w:ascii="Times New Roman" w:hAnsi="Times New Roman"/>
          <w:sz w:val="26"/>
          <w:szCs w:val="26"/>
        </w:rPr>
      </w:pPr>
      <w:r w:rsidRPr="00DC6FD8">
        <w:rPr>
          <w:rFonts w:ascii="Times New Roman" w:hAnsi="Times New Roman"/>
          <w:sz w:val="26"/>
          <w:szCs w:val="26"/>
        </w:rPr>
        <w:t>Đưa ra dữ liệu kiểm thử, chiến lược kiểm thử</w:t>
      </w:r>
      <w:r w:rsidR="00320D8C" w:rsidRPr="00DC6FD8">
        <w:rPr>
          <w:rFonts w:ascii="Times New Roman" w:hAnsi="Times New Roman"/>
          <w:sz w:val="26"/>
          <w:szCs w:val="26"/>
        </w:rPr>
        <w:t>.</w:t>
      </w:r>
    </w:p>
    <w:p w14:paraId="5F78B5FB" w14:textId="77777777" w:rsidR="006914B1" w:rsidRPr="00DC6FD8" w:rsidRDefault="006914B1" w:rsidP="002652CF">
      <w:pPr>
        <w:pStyle w:val="ListParagraph"/>
        <w:numPr>
          <w:ilvl w:val="0"/>
          <w:numId w:val="15"/>
        </w:numPr>
        <w:spacing w:before="60" w:after="60" w:line="336" w:lineRule="auto"/>
        <w:ind w:left="1701" w:hanging="425"/>
        <w:rPr>
          <w:rFonts w:ascii="Times New Roman" w:hAnsi="Times New Roman"/>
          <w:sz w:val="26"/>
          <w:szCs w:val="26"/>
        </w:rPr>
      </w:pPr>
      <w:r w:rsidRPr="00DC6FD8">
        <w:rPr>
          <w:rFonts w:ascii="Times New Roman" w:hAnsi="Times New Roman"/>
          <w:sz w:val="26"/>
          <w:szCs w:val="26"/>
        </w:rPr>
        <w:t xml:space="preserve">Ghi nhận lại quá trình kiểm thử và nhật ký </w:t>
      </w:r>
      <w:proofErr w:type="gramStart"/>
      <w:r w:rsidRPr="00DC6FD8">
        <w:rPr>
          <w:rFonts w:ascii="Times New Roman" w:hAnsi="Times New Roman"/>
          <w:sz w:val="26"/>
          <w:szCs w:val="26"/>
        </w:rPr>
        <w:t xml:space="preserve">lỗi </w:t>
      </w:r>
      <w:r w:rsidR="00320D8C" w:rsidRPr="00DC6FD8">
        <w:rPr>
          <w:rFonts w:ascii="Times New Roman" w:hAnsi="Times New Roman"/>
          <w:sz w:val="26"/>
          <w:szCs w:val="26"/>
        </w:rPr>
        <w:t>.</w:t>
      </w:r>
      <w:proofErr w:type="gramEnd"/>
    </w:p>
    <w:p w14:paraId="34EA3DA5" w14:textId="77777777" w:rsidR="006914B1" w:rsidRPr="00DC6FD8" w:rsidRDefault="006914B1" w:rsidP="002652CF">
      <w:pPr>
        <w:pStyle w:val="ListParagraph"/>
        <w:numPr>
          <w:ilvl w:val="0"/>
          <w:numId w:val="17"/>
        </w:numPr>
        <w:spacing w:before="60" w:after="60" w:line="336" w:lineRule="auto"/>
        <w:ind w:left="1276" w:hanging="425"/>
        <w:rPr>
          <w:rFonts w:ascii="Times New Roman" w:hAnsi="Times New Roman"/>
          <w:sz w:val="26"/>
          <w:szCs w:val="26"/>
        </w:rPr>
      </w:pPr>
      <w:r w:rsidRPr="00DC6FD8">
        <w:rPr>
          <w:rFonts w:ascii="Times New Roman" w:hAnsi="Times New Roman"/>
          <w:sz w:val="26"/>
          <w:szCs w:val="26"/>
        </w:rPr>
        <w:t>Giai đoạn kết thúc kiểm thử</w:t>
      </w:r>
    </w:p>
    <w:p w14:paraId="194BA628" w14:textId="77777777" w:rsidR="006914B1" w:rsidRPr="00DC6FD8" w:rsidRDefault="006914B1" w:rsidP="002652CF">
      <w:pPr>
        <w:pStyle w:val="ListParagraph"/>
        <w:numPr>
          <w:ilvl w:val="0"/>
          <w:numId w:val="16"/>
        </w:numPr>
        <w:spacing w:before="60" w:after="60" w:line="336" w:lineRule="auto"/>
        <w:ind w:left="1701" w:hanging="425"/>
        <w:rPr>
          <w:rFonts w:ascii="Times New Roman" w:hAnsi="Times New Roman"/>
          <w:sz w:val="26"/>
          <w:szCs w:val="26"/>
        </w:rPr>
      </w:pPr>
      <w:r w:rsidRPr="00DC6FD8">
        <w:rPr>
          <w:rFonts w:ascii="Times New Roman" w:hAnsi="Times New Roman"/>
          <w:sz w:val="26"/>
          <w:szCs w:val="26"/>
        </w:rPr>
        <w:t>Báo cáo kết quả test</w:t>
      </w:r>
      <w:r w:rsidR="00320D8C" w:rsidRPr="00DC6FD8">
        <w:rPr>
          <w:rFonts w:ascii="Times New Roman" w:hAnsi="Times New Roman"/>
          <w:sz w:val="26"/>
          <w:szCs w:val="26"/>
        </w:rPr>
        <w:t>.</w:t>
      </w:r>
    </w:p>
    <w:p w14:paraId="0631FD63" w14:textId="77777777" w:rsidR="006914B1" w:rsidRPr="00DC6FD8" w:rsidRDefault="006914B1" w:rsidP="002652CF">
      <w:pPr>
        <w:pStyle w:val="ListParagraph"/>
        <w:numPr>
          <w:ilvl w:val="0"/>
          <w:numId w:val="16"/>
        </w:numPr>
        <w:spacing w:before="60" w:after="60" w:line="336" w:lineRule="auto"/>
        <w:ind w:left="1701" w:hanging="425"/>
        <w:rPr>
          <w:rFonts w:ascii="Times New Roman" w:hAnsi="Times New Roman"/>
          <w:sz w:val="26"/>
          <w:szCs w:val="26"/>
        </w:rPr>
      </w:pPr>
      <w:r w:rsidRPr="00DC6FD8">
        <w:rPr>
          <w:rFonts w:ascii="Times New Roman" w:hAnsi="Times New Roman"/>
          <w:sz w:val="26"/>
          <w:szCs w:val="26"/>
        </w:rPr>
        <w:t>Tài liệu ghi nhận lỗi khi kiểm thử</w:t>
      </w:r>
      <w:r w:rsidR="00320D8C" w:rsidRPr="00DC6FD8">
        <w:rPr>
          <w:rFonts w:ascii="Times New Roman" w:hAnsi="Times New Roman"/>
          <w:sz w:val="26"/>
          <w:szCs w:val="26"/>
        </w:rPr>
        <w:t>.</w:t>
      </w:r>
    </w:p>
    <w:p w14:paraId="46D282ED" w14:textId="77777777" w:rsidR="006914B1" w:rsidRPr="00DC6FD8" w:rsidRDefault="00985B20" w:rsidP="002652CF">
      <w:pPr>
        <w:pStyle w:val="ListParagraph"/>
        <w:numPr>
          <w:ilvl w:val="0"/>
          <w:numId w:val="16"/>
        </w:numPr>
        <w:spacing w:before="60" w:after="60" w:line="336" w:lineRule="auto"/>
        <w:ind w:left="1701" w:hanging="425"/>
        <w:rPr>
          <w:rFonts w:ascii="Times New Roman" w:hAnsi="Times New Roman"/>
          <w:sz w:val="26"/>
          <w:szCs w:val="26"/>
        </w:rPr>
      </w:pPr>
      <w:r w:rsidRPr="00DC6FD8">
        <w:rPr>
          <w:rFonts w:ascii="Times New Roman" w:hAnsi="Times New Roman"/>
          <w:sz w:val="26"/>
          <w:szCs w:val="26"/>
        </w:rPr>
        <w:t xml:space="preserve">Tài liệu hướng dẫn và phát hành </w:t>
      </w:r>
      <w:r w:rsidR="006A5232" w:rsidRPr="00DC6FD8">
        <w:rPr>
          <w:rFonts w:ascii="Times New Roman" w:hAnsi="Times New Roman"/>
          <w:sz w:val="26"/>
          <w:szCs w:val="26"/>
        </w:rPr>
        <w:t>kiểm thử (</w:t>
      </w:r>
      <w:r w:rsidR="00C0452E">
        <w:rPr>
          <w:rFonts w:ascii="Times New Roman" w:hAnsi="Times New Roman"/>
          <w:sz w:val="26"/>
          <w:szCs w:val="26"/>
        </w:rPr>
        <w:t xml:space="preserve">User Guide và </w:t>
      </w:r>
      <w:r w:rsidRPr="00DC6FD8">
        <w:rPr>
          <w:rFonts w:ascii="Times New Roman" w:hAnsi="Times New Roman"/>
          <w:sz w:val="26"/>
          <w:szCs w:val="26"/>
        </w:rPr>
        <w:t>Release notes</w:t>
      </w:r>
      <w:r w:rsidR="006A5232" w:rsidRPr="00DC6FD8">
        <w:rPr>
          <w:rFonts w:ascii="Times New Roman" w:hAnsi="Times New Roman"/>
          <w:sz w:val="26"/>
          <w:szCs w:val="26"/>
        </w:rPr>
        <w:t>)</w:t>
      </w:r>
      <w:r w:rsidRPr="00DC6FD8">
        <w:rPr>
          <w:rFonts w:ascii="Times New Roman" w:hAnsi="Times New Roman"/>
          <w:sz w:val="26"/>
          <w:szCs w:val="26"/>
        </w:rPr>
        <w:t>.</w:t>
      </w:r>
    </w:p>
    <w:p w14:paraId="14F58E46" w14:textId="77777777" w:rsidR="00460BBF" w:rsidRPr="00DC6FD8" w:rsidRDefault="00460BBF" w:rsidP="00460BBF">
      <w:pPr>
        <w:pStyle w:val="Heading1"/>
        <w:rPr>
          <w:rFonts w:ascii="Times New Roman" w:hAnsi="Times New Roman"/>
        </w:rPr>
      </w:pPr>
      <w:bookmarkStart w:id="29" w:name="_Toc499244500"/>
      <w:r w:rsidRPr="00DC6FD8">
        <w:rPr>
          <w:rFonts w:ascii="Times New Roman" w:hAnsi="Times New Roman"/>
        </w:rPr>
        <w:t>Quản lý kiểm thử</w:t>
      </w:r>
      <w:bookmarkEnd w:id="29"/>
    </w:p>
    <w:p w14:paraId="2B5FD48B" w14:textId="77777777" w:rsidR="00460BBF" w:rsidRPr="00DC6FD8" w:rsidRDefault="00460BBF" w:rsidP="00DA5304">
      <w:pPr>
        <w:pStyle w:val="Heading2"/>
        <w:ind w:left="284"/>
        <w:rPr>
          <w:rFonts w:ascii="Times New Roman" w:hAnsi="Times New Roman"/>
          <w:sz w:val="32"/>
          <w:szCs w:val="32"/>
        </w:rPr>
      </w:pPr>
      <w:bookmarkStart w:id="30" w:name="_Toc499244501"/>
      <w:r w:rsidRPr="00DC6FD8">
        <w:rPr>
          <w:rFonts w:ascii="Times New Roman" w:hAnsi="Times New Roman"/>
          <w:sz w:val="32"/>
          <w:szCs w:val="32"/>
        </w:rPr>
        <w:t>Các hoạt động / công việc được lập kế hoạch tiến hành kiểm thử</w:t>
      </w:r>
      <w:bookmarkEnd w:id="30"/>
    </w:p>
    <w:p w14:paraId="1669AC6B" w14:textId="77777777" w:rsidR="00D81538" w:rsidRPr="00DC6FD8" w:rsidRDefault="00D81538" w:rsidP="002652CF">
      <w:pPr>
        <w:spacing w:before="60" w:after="60" w:line="336" w:lineRule="auto"/>
        <w:ind w:left="709"/>
        <w:rPr>
          <w:rFonts w:ascii="Times New Roman" w:hAnsi="Times New Roman"/>
          <w:sz w:val="26"/>
          <w:szCs w:val="26"/>
        </w:rPr>
      </w:pPr>
      <w:r w:rsidRPr="00DC6FD8">
        <w:rPr>
          <w:rFonts w:ascii="Times New Roman" w:hAnsi="Times New Roman"/>
          <w:sz w:val="26"/>
          <w:szCs w:val="26"/>
        </w:rPr>
        <w:t>Các công việc được lập kế hoạch và tiến hành trong quá trình kiểm thử bao gồm:</w:t>
      </w:r>
    </w:p>
    <w:p w14:paraId="6F084921" w14:textId="77777777" w:rsidR="00D81538" w:rsidRPr="00DC6FD8" w:rsidRDefault="00FA4821" w:rsidP="002652CF">
      <w:pPr>
        <w:pStyle w:val="ListParagraph"/>
        <w:numPr>
          <w:ilvl w:val="0"/>
          <w:numId w:val="18"/>
        </w:numPr>
        <w:spacing w:before="60" w:after="60" w:line="336" w:lineRule="auto"/>
        <w:ind w:left="1418" w:hanging="425"/>
        <w:rPr>
          <w:rFonts w:ascii="Times New Roman" w:hAnsi="Times New Roman"/>
          <w:sz w:val="26"/>
          <w:szCs w:val="26"/>
        </w:rPr>
      </w:pPr>
      <w:r w:rsidRPr="00DC6FD8">
        <w:rPr>
          <w:rFonts w:ascii="Times New Roman" w:hAnsi="Times New Roman"/>
          <w:sz w:val="26"/>
          <w:szCs w:val="26"/>
        </w:rPr>
        <w:t>Lập kế hoạch kiểm thử</w:t>
      </w:r>
      <w:r w:rsidR="00320D8C" w:rsidRPr="00DC6FD8">
        <w:rPr>
          <w:rFonts w:ascii="Times New Roman" w:hAnsi="Times New Roman"/>
          <w:sz w:val="26"/>
          <w:szCs w:val="26"/>
        </w:rPr>
        <w:t>.</w:t>
      </w:r>
    </w:p>
    <w:p w14:paraId="2BEA6309" w14:textId="77777777" w:rsidR="00FA4821" w:rsidRPr="00DC6FD8" w:rsidRDefault="00FA4821" w:rsidP="002652CF">
      <w:pPr>
        <w:pStyle w:val="ListParagraph"/>
        <w:numPr>
          <w:ilvl w:val="0"/>
          <w:numId w:val="18"/>
        </w:numPr>
        <w:spacing w:before="60" w:after="60" w:line="336" w:lineRule="auto"/>
        <w:ind w:left="1418" w:hanging="425"/>
        <w:rPr>
          <w:rFonts w:ascii="Times New Roman" w:hAnsi="Times New Roman"/>
          <w:sz w:val="26"/>
          <w:szCs w:val="26"/>
        </w:rPr>
      </w:pPr>
      <w:r w:rsidRPr="00DC6FD8">
        <w:rPr>
          <w:rFonts w:ascii="Times New Roman" w:hAnsi="Times New Roman"/>
          <w:sz w:val="26"/>
          <w:szCs w:val="26"/>
        </w:rPr>
        <w:t>Xem lại các tài liệu kiểm thử</w:t>
      </w:r>
      <w:r w:rsidR="00320D8C" w:rsidRPr="00DC6FD8">
        <w:rPr>
          <w:rFonts w:ascii="Times New Roman" w:hAnsi="Times New Roman"/>
          <w:sz w:val="26"/>
          <w:szCs w:val="26"/>
        </w:rPr>
        <w:t>.</w:t>
      </w:r>
    </w:p>
    <w:p w14:paraId="59E62769" w14:textId="77777777" w:rsidR="00FA4821" w:rsidRPr="00DC6FD8" w:rsidRDefault="00FA4821" w:rsidP="002652CF">
      <w:pPr>
        <w:pStyle w:val="ListParagraph"/>
        <w:numPr>
          <w:ilvl w:val="0"/>
          <w:numId w:val="18"/>
        </w:numPr>
        <w:spacing w:before="60" w:after="60" w:line="336" w:lineRule="auto"/>
        <w:ind w:left="1418" w:hanging="425"/>
        <w:rPr>
          <w:rFonts w:ascii="Times New Roman" w:hAnsi="Times New Roman"/>
          <w:sz w:val="26"/>
          <w:szCs w:val="26"/>
        </w:rPr>
      </w:pPr>
      <w:r w:rsidRPr="00DC6FD8">
        <w:rPr>
          <w:rFonts w:ascii="Times New Roman" w:hAnsi="Times New Roman"/>
          <w:sz w:val="26"/>
          <w:szCs w:val="26"/>
        </w:rPr>
        <w:t>Thiết kế Test Case</w:t>
      </w:r>
      <w:r w:rsidR="00320D8C" w:rsidRPr="00DC6FD8">
        <w:rPr>
          <w:rFonts w:ascii="Times New Roman" w:hAnsi="Times New Roman"/>
          <w:sz w:val="26"/>
          <w:szCs w:val="26"/>
        </w:rPr>
        <w:t>.</w:t>
      </w:r>
    </w:p>
    <w:p w14:paraId="6D82CA7F" w14:textId="77777777" w:rsidR="00FA4821" w:rsidRPr="00DC6FD8" w:rsidRDefault="00FA4821" w:rsidP="002652CF">
      <w:pPr>
        <w:pStyle w:val="ListParagraph"/>
        <w:numPr>
          <w:ilvl w:val="0"/>
          <w:numId w:val="18"/>
        </w:numPr>
        <w:spacing w:before="60" w:after="60" w:line="336" w:lineRule="auto"/>
        <w:ind w:left="1418" w:hanging="425"/>
        <w:rPr>
          <w:rFonts w:ascii="Times New Roman" w:hAnsi="Times New Roman"/>
          <w:sz w:val="26"/>
          <w:szCs w:val="26"/>
        </w:rPr>
      </w:pPr>
      <w:r w:rsidRPr="00DC6FD8">
        <w:rPr>
          <w:rFonts w:ascii="Times New Roman" w:hAnsi="Times New Roman"/>
          <w:sz w:val="26"/>
          <w:szCs w:val="26"/>
        </w:rPr>
        <w:t>Thực thi Test Case</w:t>
      </w:r>
      <w:r w:rsidR="00320D8C" w:rsidRPr="00DC6FD8">
        <w:rPr>
          <w:rFonts w:ascii="Times New Roman" w:hAnsi="Times New Roman"/>
          <w:sz w:val="26"/>
          <w:szCs w:val="26"/>
        </w:rPr>
        <w:t>.</w:t>
      </w:r>
    </w:p>
    <w:p w14:paraId="4D9F64CB" w14:textId="77777777" w:rsidR="00FA4821" w:rsidRPr="00DC6FD8" w:rsidRDefault="00FA4821" w:rsidP="002652CF">
      <w:pPr>
        <w:pStyle w:val="ListParagraph"/>
        <w:numPr>
          <w:ilvl w:val="0"/>
          <w:numId w:val="18"/>
        </w:numPr>
        <w:spacing w:before="60" w:after="60" w:line="336" w:lineRule="auto"/>
        <w:ind w:left="1418" w:hanging="425"/>
        <w:rPr>
          <w:rFonts w:ascii="Times New Roman" w:hAnsi="Times New Roman"/>
          <w:sz w:val="26"/>
          <w:szCs w:val="26"/>
        </w:rPr>
      </w:pPr>
      <w:r w:rsidRPr="00DC6FD8">
        <w:rPr>
          <w:rFonts w:ascii="Times New Roman" w:hAnsi="Times New Roman"/>
          <w:sz w:val="26"/>
          <w:szCs w:val="26"/>
        </w:rPr>
        <w:t>Ghi nhận đánh giá kết quả kiểm thử.</w:t>
      </w:r>
    </w:p>
    <w:p w14:paraId="76EAA6EB" w14:textId="77777777" w:rsidR="00FA4821" w:rsidRPr="00DC6FD8" w:rsidRDefault="00FA4821" w:rsidP="002652CF">
      <w:pPr>
        <w:pStyle w:val="ListParagraph"/>
        <w:numPr>
          <w:ilvl w:val="0"/>
          <w:numId w:val="18"/>
        </w:numPr>
        <w:spacing w:before="60" w:after="60" w:line="336" w:lineRule="auto"/>
        <w:ind w:left="1418" w:hanging="425"/>
        <w:rPr>
          <w:rFonts w:ascii="Times New Roman" w:hAnsi="Times New Roman"/>
          <w:sz w:val="26"/>
          <w:szCs w:val="26"/>
        </w:rPr>
      </w:pPr>
      <w:r w:rsidRPr="00DC6FD8">
        <w:rPr>
          <w:rFonts w:ascii="Times New Roman" w:hAnsi="Times New Roman"/>
          <w:sz w:val="26"/>
          <w:szCs w:val="26"/>
        </w:rPr>
        <w:t xml:space="preserve">Viết tài liệu báo cáo kết quả kiểm thử, tài liệu ghi nhận lỗi và cách khắc phục. </w:t>
      </w:r>
    </w:p>
    <w:p w14:paraId="23128A25" w14:textId="77777777" w:rsidR="00460BBF" w:rsidRPr="00DC6FD8" w:rsidRDefault="009076FD" w:rsidP="00DA5304">
      <w:pPr>
        <w:pStyle w:val="Heading2"/>
        <w:ind w:left="284"/>
        <w:rPr>
          <w:rFonts w:ascii="Times New Roman" w:hAnsi="Times New Roman"/>
          <w:sz w:val="32"/>
          <w:szCs w:val="32"/>
        </w:rPr>
      </w:pPr>
      <w:bookmarkStart w:id="31" w:name="_Toc499244502"/>
      <w:r w:rsidRPr="00DC6FD8">
        <w:rPr>
          <w:rFonts w:ascii="Times New Roman" w:hAnsi="Times New Roman"/>
          <w:sz w:val="32"/>
          <w:szCs w:val="32"/>
        </w:rPr>
        <w:t>Yêu cầu m</w:t>
      </w:r>
      <w:r w:rsidR="00460BBF" w:rsidRPr="00DC6FD8">
        <w:rPr>
          <w:rFonts w:ascii="Times New Roman" w:hAnsi="Times New Roman"/>
          <w:sz w:val="32"/>
          <w:szCs w:val="32"/>
        </w:rPr>
        <w:t>ôi trường</w:t>
      </w:r>
      <w:r w:rsidRPr="00DC6FD8">
        <w:rPr>
          <w:rFonts w:ascii="Times New Roman" w:hAnsi="Times New Roman"/>
          <w:sz w:val="32"/>
          <w:szCs w:val="32"/>
        </w:rPr>
        <w:t xml:space="preserve"> kiểm thử</w:t>
      </w:r>
      <w:bookmarkEnd w:id="31"/>
    </w:p>
    <w:p w14:paraId="194A8230" w14:textId="77777777" w:rsidR="009076FD" w:rsidRPr="00DC6FD8" w:rsidRDefault="009076FD" w:rsidP="00E906D9">
      <w:pPr>
        <w:spacing w:before="60" w:after="60" w:line="336" w:lineRule="auto"/>
        <w:ind w:left="180" w:firstLine="529"/>
        <w:rPr>
          <w:rFonts w:ascii="Times New Roman" w:hAnsi="Times New Roman"/>
          <w:sz w:val="26"/>
          <w:szCs w:val="26"/>
        </w:rPr>
      </w:pPr>
      <w:r w:rsidRPr="00DC6FD8">
        <w:rPr>
          <w:rFonts w:ascii="Times New Roman" w:hAnsi="Times New Roman"/>
          <w:sz w:val="26"/>
          <w:szCs w:val="26"/>
        </w:rPr>
        <w:t>Máy tính cá nhân đã được cài đặt phần mềm “</w:t>
      </w:r>
      <w:r w:rsidR="00495079">
        <w:rPr>
          <w:rFonts w:ascii="Times New Roman" w:hAnsi="Times New Roman"/>
          <w:sz w:val="26"/>
          <w:szCs w:val="26"/>
        </w:rPr>
        <w:t>Hệ thống chấm điểm rèn luyện trực tuyến</w:t>
      </w:r>
      <w:r w:rsidRPr="00DC6FD8">
        <w:rPr>
          <w:rFonts w:ascii="Times New Roman" w:hAnsi="Times New Roman"/>
          <w:sz w:val="26"/>
          <w:szCs w:val="26"/>
        </w:rPr>
        <w:t xml:space="preserve">” có kết nối với </w:t>
      </w:r>
      <w:r w:rsidR="00495079">
        <w:rPr>
          <w:rFonts w:ascii="Times New Roman" w:hAnsi="Times New Roman"/>
          <w:sz w:val="26"/>
          <w:szCs w:val="26"/>
        </w:rPr>
        <w:t>mạng internet để truy cập vào hệ thống bằng trình duyệt</w:t>
      </w:r>
      <w:r w:rsidRPr="00DC6FD8">
        <w:rPr>
          <w:rFonts w:ascii="Times New Roman" w:hAnsi="Times New Roman"/>
          <w:sz w:val="26"/>
          <w:szCs w:val="26"/>
        </w:rPr>
        <w:t>.</w:t>
      </w:r>
    </w:p>
    <w:p w14:paraId="5A712F9F" w14:textId="77777777" w:rsidR="009076FD" w:rsidRPr="00DC6FD8" w:rsidRDefault="009076FD" w:rsidP="002652CF">
      <w:pPr>
        <w:spacing w:before="60" w:after="60" w:line="336" w:lineRule="auto"/>
        <w:ind w:left="284" w:firstLine="425"/>
        <w:rPr>
          <w:rFonts w:ascii="Times New Roman" w:hAnsi="Times New Roman"/>
          <w:sz w:val="26"/>
          <w:szCs w:val="26"/>
        </w:rPr>
      </w:pPr>
      <w:r w:rsidRPr="00DC6FD8">
        <w:rPr>
          <w:rFonts w:ascii="Times New Roman" w:hAnsi="Times New Roman"/>
          <w:sz w:val="26"/>
          <w:szCs w:val="26"/>
        </w:rPr>
        <w:t xml:space="preserve">Các chức năng của phần mềm được kiểm thử </w:t>
      </w:r>
      <w:r w:rsidR="00585F2E" w:rsidRPr="00DC6FD8">
        <w:rPr>
          <w:rFonts w:ascii="Times New Roman" w:hAnsi="Times New Roman"/>
          <w:sz w:val="26"/>
          <w:szCs w:val="26"/>
        </w:rPr>
        <w:t xml:space="preserve">trực tiếp </w:t>
      </w:r>
      <w:r w:rsidR="002652CF">
        <w:rPr>
          <w:rFonts w:ascii="Times New Roman" w:hAnsi="Times New Roman"/>
          <w:sz w:val="26"/>
          <w:szCs w:val="26"/>
        </w:rPr>
        <w:t>trên trên giao diện phần mềm</w:t>
      </w:r>
      <w:r w:rsidR="00320D8C" w:rsidRPr="00DC6FD8">
        <w:rPr>
          <w:rFonts w:ascii="Times New Roman" w:hAnsi="Times New Roman"/>
          <w:sz w:val="26"/>
          <w:szCs w:val="26"/>
        </w:rPr>
        <w:t>.</w:t>
      </w:r>
    </w:p>
    <w:p w14:paraId="433CCBD7" w14:textId="77777777" w:rsidR="009076FD" w:rsidRPr="00DC6FD8" w:rsidRDefault="009076FD" w:rsidP="002652CF">
      <w:pPr>
        <w:spacing w:before="60" w:after="60" w:line="336" w:lineRule="auto"/>
        <w:ind w:left="284" w:firstLine="425"/>
        <w:rPr>
          <w:rFonts w:ascii="Times New Roman" w:hAnsi="Times New Roman"/>
          <w:sz w:val="26"/>
          <w:szCs w:val="26"/>
        </w:rPr>
      </w:pPr>
      <w:r w:rsidRPr="00DC6FD8">
        <w:rPr>
          <w:rFonts w:ascii="Times New Roman" w:hAnsi="Times New Roman"/>
          <w:sz w:val="26"/>
          <w:szCs w:val="26"/>
        </w:rPr>
        <w:t>Công cụ dùng để kiểm thử là phần mềm Quick Test Pro</w:t>
      </w:r>
      <w:r w:rsidR="00585F2E" w:rsidRPr="00DC6FD8">
        <w:rPr>
          <w:rFonts w:ascii="Times New Roman" w:hAnsi="Times New Roman"/>
          <w:sz w:val="26"/>
          <w:szCs w:val="26"/>
        </w:rPr>
        <w:t xml:space="preserve"> của HPE</w:t>
      </w:r>
      <w:r w:rsidR="00320D8C" w:rsidRPr="00DC6FD8">
        <w:rPr>
          <w:rFonts w:ascii="Times New Roman" w:hAnsi="Times New Roman"/>
          <w:sz w:val="26"/>
          <w:szCs w:val="26"/>
        </w:rPr>
        <w:t>.</w:t>
      </w:r>
    </w:p>
    <w:p w14:paraId="0E64D239" w14:textId="77777777" w:rsidR="009076FD" w:rsidRPr="00DC6FD8" w:rsidRDefault="009076FD" w:rsidP="002652CF">
      <w:pPr>
        <w:spacing w:line="336" w:lineRule="auto"/>
        <w:rPr>
          <w:rFonts w:ascii="Times New Roman" w:hAnsi="Times New Roman"/>
        </w:rPr>
      </w:pPr>
    </w:p>
    <w:p w14:paraId="4CE18363" w14:textId="77777777" w:rsidR="009076FD" w:rsidRDefault="00585F2E" w:rsidP="002652CF">
      <w:pPr>
        <w:spacing w:line="336" w:lineRule="auto"/>
        <w:ind w:left="709"/>
        <w:rPr>
          <w:rFonts w:ascii="Times New Roman" w:hAnsi="Times New Roman"/>
          <w:sz w:val="26"/>
          <w:szCs w:val="26"/>
        </w:rPr>
      </w:pPr>
      <w:r w:rsidRPr="00DC6FD8">
        <w:rPr>
          <w:rFonts w:ascii="Times New Roman" w:hAnsi="Times New Roman"/>
          <w:sz w:val="26"/>
          <w:szCs w:val="26"/>
        </w:rPr>
        <w:lastRenderedPageBreak/>
        <w:t>Yêu cầu p</w:t>
      </w:r>
      <w:r w:rsidR="009076FD" w:rsidRPr="00DC6FD8">
        <w:rPr>
          <w:rFonts w:ascii="Times New Roman" w:hAnsi="Times New Roman"/>
          <w:sz w:val="26"/>
          <w:szCs w:val="26"/>
        </w:rPr>
        <w:t>hần cứng</w:t>
      </w:r>
      <w:r w:rsidR="00DA5304" w:rsidRPr="00DC6FD8">
        <w:rPr>
          <w:rFonts w:ascii="Times New Roman" w:hAnsi="Times New Roman"/>
          <w:sz w:val="26"/>
          <w:szCs w:val="26"/>
        </w:rPr>
        <w:t>:</w:t>
      </w:r>
    </w:p>
    <w:p w14:paraId="027A4D07" w14:textId="77777777" w:rsidR="004D18FD" w:rsidRPr="00DC6FD8" w:rsidRDefault="004D18FD" w:rsidP="002652CF">
      <w:pPr>
        <w:spacing w:line="336" w:lineRule="auto"/>
        <w:ind w:left="709"/>
        <w:rPr>
          <w:rFonts w:ascii="Times New Roman" w:hAnsi="Times New Roman"/>
          <w:sz w:val="26"/>
          <w:szCs w:val="26"/>
        </w:rPr>
      </w:pPr>
    </w:p>
    <w:p w14:paraId="28E9B3C7" w14:textId="77777777" w:rsidR="00DA5304" w:rsidRPr="00DC6FD8" w:rsidRDefault="00DA5304" w:rsidP="009076FD">
      <w:pPr>
        <w:rPr>
          <w:rFonts w:ascii="Times New Roman" w:hAnsi="Times New Roman"/>
          <w:sz w:val="26"/>
          <w:szCs w:val="26"/>
        </w:rPr>
      </w:pPr>
    </w:p>
    <w:tbl>
      <w:tblPr>
        <w:tblW w:w="10079" w:type="dxa"/>
        <w:tblInd w:w="-22" w:type="dxa"/>
        <w:tblLayout w:type="fixed"/>
        <w:tblLook w:val="0000" w:firstRow="0" w:lastRow="0" w:firstColumn="0" w:lastColumn="0" w:noHBand="0" w:noVBand="0"/>
      </w:tblPr>
      <w:tblGrid>
        <w:gridCol w:w="1719"/>
        <w:gridCol w:w="3762"/>
        <w:gridCol w:w="4598"/>
      </w:tblGrid>
      <w:tr w:rsidR="009076FD" w:rsidRPr="00DC6FD8" w14:paraId="1A2B7776" w14:textId="77777777" w:rsidTr="00C5299A">
        <w:tc>
          <w:tcPr>
            <w:tcW w:w="1719" w:type="dxa"/>
            <w:tcBorders>
              <w:top w:val="single" w:sz="6" w:space="0" w:color="000000"/>
              <w:left w:val="single" w:sz="6" w:space="0" w:color="000000"/>
              <w:bottom w:val="single" w:sz="6" w:space="0" w:color="000000"/>
            </w:tcBorders>
            <w:shd w:val="clear" w:color="auto" w:fill="E0E0E0"/>
            <w:vAlign w:val="center"/>
          </w:tcPr>
          <w:p w14:paraId="28A28F8C" w14:textId="77777777" w:rsidR="009076FD" w:rsidRPr="00DC6FD8" w:rsidRDefault="009076FD" w:rsidP="00B70567">
            <w:pPr>
              <w:jc w:val="center"/>
              <w:rPr>
                <w:rFonts w:ascii="Times New Roman" w:hAnsi="Times New Roman"/>
                <w:sz w:val="26"/>
                <w:szCs w:val="26"/>
              </w:rPr>
            </w:pPr>
            <w:r w:rsidRPr="00DC6FD8">
              <w:rPr>
                <w:rFonts w:ascii="Times New Roman" w:hAnsi="Times New Roman"/>
                <w:b/>
                <w:bCs/>
                <w:sz w:val="26"/>
                <w:szCs w:val="26"/>
              </w:rPr>
              <w:t>Yêu cầu cấu hình</w:t>
            </w:r>
          </w:p>
        </w:tc>
        <w:tc>
          <w:tcPr>
            <w:tcW w:w="3762" w:type="dxa"/>
            <w:tcBorders>
              <w:top w:val="single" w:sz="6" w:space="0" w:color="000000"/>
              <w:left w:val="single" w:sz="6" w:space="0" w:color="000000"/>
              <w:bottom w:val="single" w:sz="6" w:space="0" w:color="000000"/>
            </w:tcBorders>
            <w:shd w:val="clear" w:color="auto" w:fill="E0E0E0"/>
            <w:vAlign w:val="center"/>
          </w:tcPr>
          <w:p w14:paraId="7F69A574" w14:textId="77777777" w:rsidR="009076FD" w:rsidRPr="00DC6FD8" w:rsidRDefault="009076FD" w:rsidP="00B70567">
            <w:pPr>
              <w:spacing w:before="60" w:after="60"/>
              <w:jc w:val="center"/>
              <w:rPr>
                <w:rFonts w:ascii="Times New Roman" w:hAnsi="Times New Roman"/>
                <w:sz w:val="26"/>
                <w:szCs w:val="26"/>
              </w:rPr>
            </w:pPr>
            <w:r w:rsidRPr="00DC6FD8">
              <w:rPr>
                <w:rFonts w:ascii="Times New Roman" w:hAnsi="Times New Roman"/>
                <w:b/>
                <w:bCs/>
                <w:sz w:val="26"/>
                <w:szCs w:val="26"/>
              </w:rPr>
              <w:t>Cấu hình tối thiểu</w:t>
            </w:r>
          </w:p>
        </w:tc>
        <w:tc>
          <w:tcPr>
            <w:tcW w:w="4598" w:type="dxa"/>
            <w:tcBorders>
              <w:top w:val="single" w:sz="6" w:space="0" w:color="000000"/>
              <w:left w:val="single" w:sz="6" w:space="0" w:color="000000"/>
              <w:bottom w:val="single" w:sz="6" w:space="0" w:color="000000"/>
              <w:right w:val="single" w:sz="4" w:space="0" w:color="auto"/>
            </w:tcBorders>
            <w:shd w:val="clear" w:color="auto" w:fill="E0E0E0"/>
            <w:vAlign w:val="center"/>
          </w:tcPr>
          <w:p w14:paraId="12FD4ACE" w14:textId="77777777" w:rsidR="009076FD" w:rsidRPr="00DC6FD8" w:rsidRDefault="009076FD" w:rsidP="00B70567">
            <w:pPr>
              <w:spacing w:before="60" w:after="60"/>
              <w:jc w:val="center"/>
              <w:rPr>
                <w:rFonts w:ascii="Times New Roman" w:hAnsi="Times New Roman"/>
                <w:sz w:val="26"/>
                <w:szCs w:val="26"/>
              </w:rPr>
            </w:pPr>
            <w:r w:rsidRPr="00DC6FD8">
              <w:rPr>
                <w:rFonts w:ascii="Times New Roman" w:hAnsi="Times New Roman"/>
                <w:b/>
                <w:bCs/>
                <w:sz w:val="26"/>
                <w:szCs w:val="26"/>
              </w:rPr>
              <w:t>Cấu hình đề nghị</w:t>
            </w:r>
          </w:p>
        </w:tc>
      </w:tr>
      <w:tr w:rsidR="009076FD" w:rsidRPr="00DC6FD8" w14:paraId="40285D36" w14:textId="77777777" w:rsidTr="00B70567">
        <w:tc>
          <w:tcPr>
            <w:tcW w:w="1719" w:type="dxa"/>
            <w:tcBorders>
              <w:top w:val="single" w:sz="4" w:space="0" w:color="000000"/>
              <w:left w:val="single" w:sz="4" w:space="0" w:color="000000"/>
              <w:bottom w:val="single" w:sz="4" w:space="0" w:color="000000"/>
            </w:tcBorders>
            <w:shd w:val="clear" w:color="auto" w:fill="auto"/>
            <w:vAlign w:val="center"/>
          </w:tcPr>
          <w:p w14:paraId="1092AD4E" w14:textId="77777777" w:rsidR="009076FD" w:rsidRPr="00DC6FD8" w:rsidRDefault="009076FD" w:rsidP="00B70567">
            <w:pPr>
              <w:spacing w:before="60" w:after="60"/>
              <w:jc w:val="center"/>
              <w:rPr>
                <w:rFonts w:ascii="Times New Roman" w:hAnsi="Times New Roman"/>
                <w:sz w:val="26"/>
                <w:szCs w:val="26"/>
              </w:rPr>
            </w:pPr>
            <w:r w:rsidRPr="00DC6FD8">
              <w:rPr>
                <w:rFonts w:ascii="Times New Roman" w:hAnsi="Times New Roman"/>
                <w:sz w:val="26"/>
                <w:szCs w:val="26"/>
              </w:rPr>
              <w:t>CPU</w:t>
            </w:r>
          </w:p>
        </w:tc>
        <w:tc>
          <w:tcPr>
            <w:tcW w:w="3762" w:type="dxa"/>
            <w:tcBorders>
              <w:top w:val="single" w:sz="4" w:space="0" w:color="000000"/>
              <w:left w:val="single" w:sz="4" w:space="0" w:color="000000"/>
              <w:bottom w:val="single" w:sz="4" w:space="0" w:color="000000"/>
            </w:tcBorders>
            <w:shd w:val="clear" w:color="auto" w:fill="auto"/>
            <w:vAlign w:val="center"/>
          </w:tcPr>
          <w:p w14:paraId="660F4F18" w14:textId="77777777" w:rsidR="009076FD" w:rsidRPr="00DC6FD8" w:rsidRDefault="009076FD" w:rsidP="00B70567">
            <w:pPr>
              <w:pStyle w:val="NormalWeb"/>
              <w:spacing w:before="0" w:after="0"/>
              <w:jc w:val="center"/>
              <w:textAlignment w:val="baseline"/>
              <w:rPr>
                <w:sz w:val="26"/>
                <w:szCs w:val="26"/>
              </w:rPr>
            </w:pPr>
            <w:r w:rsidRPr="00DC6FD8">
              <w:rPr>
                <w:sz w:val="26"/>
                <w:szCs w:val="26"/>
              </w:rPr>
              <w:t xml:space="preserve">- Intel(R) </w:t>
            </w:r>
            <w:proofErr w:type="gramStart"/>
            <w:r w:rsidRPr="00DC6FD8">
              <w:rPr>
                <w:sz w:val="26"/>
                <w:szCs w:val="26"/>
              </w:rPr>
              <w:t>Core(</w:t>
            </w:r>
            <w:proofErr w:type="gramEnd"/>
            <w:r w:rsidRPr="00DC6FD8">
              <w:rPr>
                <w:sz w:val="26"/>
                <w:szCs w:val="26"/>
              </w:rPr>
              <w:t>TM) 2 CPU E4600 @ 2.40GHz hoặc cao hơn.</w:t>
            </w:r>
          </w:p>
          <w:p w14:paraId="745A29AD" w14:textId="77777777" w:rsidR="009076FD" w:rsidRPr="00DC6FD8" w:rsidRDefault="009076FD" w:rsidP="00B70567">
            <w:pPr>
              <w:pStyle w:val="NormalWeb"/>
              <w:spacing w:before="0" w:after="0"/>
              <w:jc w:val="center"/>
              <w:textAlignment w:val="baseline"/>
              <w:rPr>
                <w:sz w:val="26"/>
                <w:szCs w:val="26"/>
              </w:rPr>
            </w:pPr>
            <w:r w:rsidRPr="00DC6FD8">
              <w:rPr>
                <w:sz w:val="26"/>
                <w:szCs w:val="26"/>
              </w:rPr>
              <w:t>- Pentium(R) Dual-Core CPU E2210 @ 2.20 GHz hoặc cao hơn.</w:t>
            </w:r>
          </w:p>
        </w:tc>
        <w:tc>
          <w:tcPr>
            <w:tcW w:w="45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FDC982" w14:textId="77777777" w:rsidR="009076FD" w:rsidRPr="00DC6FD8" w:rsidRDefault="009076FD" w:rsidP="00B70567">
            <w:pPr>
              <w:pStyle w:val="NormalWeb"/>
              <w:spacing w:before="0" w:after="0"/>
              <w:jc w:val="center"/>
              <w:textAlignment w:val="baseline"/>
              <w:rPr>
                <w:sz w:val="26"/>
                <w:szCs w:val="26"/>
              </w:rPr>
            </w:pPr>
            <w:r w:rsidRPr="00DC6FD8">
              <w:rPr>
                <w:sz w:val="26"/>
                <w:szCs w:val="26"/>
              </w:rPr>
              <w:t xml:space="preserve">- Intel(R) </w:t>
            </w:r>
            <w:proofErr w:type="gramStart"/>
            <w:r w:rsidRPr="00DC6FD8">
              <w:rPr>
                <w:sz w:val="26"/>
                <w:szCs w:val="26"/>
              </w:rPr>
              <w:t>Core(</w:t>
            </w:r>
            <w:proofErr w:type="gramEnd"/>
            <w:r w:rsidRPr="00DC6FD8">
              <w:rPr>
                <w:sz w:val="26"/>
                <w:szCs w:val="26"/>
              </w:rPr>
              <w:t>TM) i3-2100 CPU @ 3.10 GHz hoặc cao hơn.</w:t>
            </w:r>
          </w:p>
        </w:tc>
      </w:tr>
      <w:tr w:rsidR="009076FD" w:rsidRPr="00DC6FD8" w14:paraId="36860313" w14:textId="77777777" w:rsidTr="00B70567">
        <w:tc>
          <w:tcPr>
            <w:tcW w:w="1719" w:type="dxa"/>
            <w:tcBorders>
              <w:top w:val="single" w:sz="4" w:space="0" w:color="000000"/>
              <w:left w:val="single" w:sz="4" w:space="0" w:color="000000"/>
              <w:bottom w:val="single" w:sz="4" w:space="0" w:color="000000"/>
            </w:tcBorders>
            <w:shd w:val="clear" w:color="auto" w:fill="auto"/>
            <w:vAlign w:val="center"/>
          </w:tcPr>
          <w:p w14:paraId="678CCA6A" w14:textId="77777777" w:rsidR="009076FD" w:rsidRPr="00DC6FD8" w:rsidRDefault="009076FD" w:rsidP="00B70567">
            <w:pPr>
              <w:spacing w:before="60" w:after="60"/>
              <w:jc w:val="center"/>
              <w:rPr>
                <w:rFonts w:ascii="Times New Roman" w:hAnsi="Times New Roman"/>
                <w:sz w:val="26"/>
                <w:szCs w:val="26"/>
              </w:rPr>
            </w:pPr>
            <w:r w:rsidRPr="00DC6FD8">
              <w:rPr>
                <w:rFonts w:ascii="Times New Roman" w:hAnsi="Times New Roman"/>
                <w:sz w:val="26"/>
                <w:szCs w:val="26"/>
              </w:rPr>
              <w:t>RAM</w:t>
            </w:r>
          </w:p>
        </w:tc>
        <w:tc>
          <w:tcPr>
            <w:tcW w:w="3762" w:type="dxa"/>
            <w:tcBorders>
              <w:top w:val="single" w:sz="4" w:space="0" w:color="000000"/>
              <w:left w:val="single" w:sz="4" w:space="0" w:color="000000"/>
              <w:bottom w:val="single" w:sz="4" w:space="0" w:color="000000"/>
            </w:tcBorders>
            <w:shd w:val="clear" w:color="auto" w:fill="auto"/>
            <w:vAlign w:val="center"/>
          </w:tcPr>
          <w:p w14:paraId="1F3E30A2" w14:textId="77777777" w:rsidR="009076FD" w:rsidRPr="00DC6FD8" w:rsidRDefault="009076FD" w:rsidP="00B70567">
            <w:pPr>
              <w:spacing w:before="60" w:after="60"/>
              <w:jc w:val="center"/>
              <w:rPr>
                <w:rFonts w:ascii="Times New Roman" w:hAnsi="Times New Roman"/>
                <w:sz w:val="26"/>
                <w:szCs w:val="26"/>
              </w:rPr>
            </w:pPr>
            <w:r w:rsidRPr="00DC6FD8">
              <w:rPr>
                <w:rFonts w:ascii="Times New Roman" w:hAnsi="Times New Roman"/>
                <w:sz w:val="26"/>
                <w:szCs w:val="26"/>
              </w:rPr>
              <w:t>1 GB.</w:t>
            </w:r>
          </w:p>
        </w:tc>
        <w:tc>
          <w:tcPr>
            <w:tcW w:w="45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C6E73" w14:textId="77777777" w:rsidR="009076FD" w:rsidRPr="00DC6FD8" w:rsidRDefault="009076FD" w:rsidP="00B70567">
            <w:pPr>
              <w:spacing w:before="60" w:after="60"/>
              <w:jc w:val="center"/>
              <w:rPr>
                <w:rFonts w:ascii="Times New Roman" w:hAnsi="Times New Roman"/>
                <w:sz w:val="26"/>
                <w:szCs w:val="26"/>
              </w:rPr>
            </w:pPr>
            <w:r w:rsidRPr="00DC6FD8">
              <w:rPr>
                <w:rFonts w:ascii="Times New Roman" w:hAnsi="Times New Roman"/>
                <w:sz w:val="26"/>
                <w:szCs w:val="26"/>
              </w:rPr>
              <w:t>2 GB trở lên.</w:t>
            </w:r>
          </w:p>
        </w:tc>
      </w:tr>
      <w:tr w:rsidR="009076FD" w:rsidRPr="00DC6FD8" w14:paraId="319074A0" w14:textId="77777777" w:rsidTr="00B70567">
        <w:tc>
          <w:tcPr>
            <w:tcW w:w="1719" w:type="dxa"/>
            <w:tcBorders>
              <w:top w:val="single" w:sz="4" w:space="0" w:color="000000"/>
              <w:left w:val="single" w:sz="4" w:space="0" w:color="000000"/>
              <w:bottom w:val="single" w:sz="4" w:space="0" w:color="000000"/>
            </w:tcBorders>
            <w:shd w:val="clear" w:color="auto" w:fill="auto"/>
            <w:vAlign w:val="center"/>
          </w:tcPr>
          <w:p w14:paraId="4E30CCD0" w14:textId="77777777" w:rsidR="009076FD" w:rsidRPr="00DC6FD8" w:rsidRDefault="009076FD" w:rsidP="00B70567">
            <w:pPr>
              <w:spacing w:before="60" w:after="60"/>
              <w:jc w:val="center"/>
              <w:rPr>
                <w:rFonts w:ascii="Times New Roman" w:hAnsi="Times New Roman"/>
                <w:sz w:val="26"/>
                <w:szCs w:val="26"/>
              </w:rPr>
            </w:pPr>
            <w:r w:rsidRPr="00DC6FD8">
              <w:rPr>
                <w:rFonts w:ascii="Times New Roman" w:hAnsi="Times New Roman"/>
                <w:sz w:val="26"/>
                <w:szCs w:val="26"/>
              </w:rPr>
              <w:t>Card màn hình</w:t>
            </w:r>
          </w:p>
        </w:tc>
        <w:tc>
          <w:tcPr>
            <w:tcW w:w="3762" w:type="dxa"/>
            <w:tcBorders>
              <w:top w:val="single" w:sz="4" w:space="0" w:color="000000"/>
              <w:left w:val="single" w:sz="4" w:space="0" w:color="000000"/>
              <w:bottom w:val="single" w:sz="4" w:space="0" w:color="000000"/>
            </w:tcBorders>
            <w:shd w:val="clear" w:color="auto" w:fill="auto"/>
            <w:vAlign w:val="center"/>
          </w:tcPr>
          <w:p w14:paraId="412E2A65" w14:textId="77777777" w:rsidR="009076FD" w:rsidRPr="00DC6FD8" w:rsidRDefault="009076FD" w:rsidP="00B70567">
            <w:pPr>
              <w:spacing w:before="60" w:after="60"/>
              <w:jc w:val="center"/>
              <w:rPr>
                <w:rFonts w:ascii="Times New Roman" w:hAnsi="Times New Roman"/>
                <w:sz w:val="26"/>
                <w:szCs w:val="26"/>
              </w:rPr>
            </w:pPr>
            <w:r w:rsidRPr="00DC6FD8">
              <w:rPr>
                <w:rFonts w:ascii="Times New Roman" w:hAnsi="Times New Roman"/>
                <w:sz w:val="26"/>
                <w:szCs w:val="26"/>
              </w:rPr>
              <w:t>Không yêu cầu</w:t>
            </w:r>
          </w:p>
        </w:tc>
        <w:tc>
          <w:tcPr>
            <w:tcW w:w="45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1D2E93" w14:textId="77777777" w:rsidR="009076FD" w:rsidRPr="00DC6FD8" w:rsidRDefault="009076FD" w:rsidP="00B70567">
            <w:pPr>
              <w:spacing w:before="60" w:after="60"/>
              <w:jc w:val="center"/>
              <w:rPr>
                <w:rFonts w:ascii="Times New Roman" w:hAnsi="Times New Roman"/>
                <w:sz w:val="26"/>
                <w:szCs w:val="26"/>
              </w:rPr>
            </w:pPr>
            <w:r w:rsidRPr="00DC6FD8">
              <w:rPr>
                <w:rFonts w:ascii="Times New Roman" w:hAnsi="Times New Roman"/>
                <w:sz w:val="26"/>
                <w:szCs w:val="26"/>
              </w:rPr>
              <w:t>Không yêu cầu.</w:t>
            </w:r>
          </w:p>
        </w:tc>
      </w:tr>
      <w:tr w:rsidR="009076FD" w:rsidRPr="00DC6FD8" w14:paraId="24B50DD7" w14:textId="77777777" w:rsidTr="00B70567">
        <w:tc>
          <w:tcPr>
            <w:tcW w:w="1719" w:type="dxa"/>
            <w:tcBorders>
              <w:top w:val="single" w:sz="4" w:space="0" w:color="000000"/>
              <w:left w:val="single" w:sz="4" w:space="0" w:color="000000"/>
              <w:bottom w:val="single" w:sz="4" w:space="0" w:color="000000"/>
            </w:tcBorders>
            <w:shd w:val="clear" w:color="auto" w:fill="auto"/>
            <w:vAlign w:val="center"/>
          </w:tcPr>
          <w:p w14:paraId="0DD6F2F2" w14:textId="77777777" w:rsidR="009076FD" w:rsidRPr="00DC6FD8" w:rsidRDefault="009076FD" w:rsidP="00B70567">
            <w:pPr>
              <w:spacing w:before="60" w:after="60"/>
              <w:jc w:val="center"/>
              <w:rPr>
                <w:rFonts w:ascii="Times New Roman" w:hAnsi="Times New Roman"/>
                <w:sz w:val="26"/>
                <w:szCs w:val="26"/>
              </w:rPr>
            </w:pPr>
            <w:r w:rsidRPr="00DC6FD8">
              <w:rPr>
                <w:rFonts w:ascii="Times New Roman" w:hAnsi="Times New Roman"/>
                <w:sz w:val="26"/>
                <w:szCs w:val="26"/>
              </w:rPr>
              <w:t>Dung lượng trống ổ cứng</w:t>
            </w:r>
          </w:p>
        </w:tc>
        <w:tc>
          <w:tcPr>
            <w:tcW w:w="3762" w:type="dxa"/>
            <w:tcBorders>
              <w:top w:val="single" w:sz="4" w:space="0" w:color="000000"/>
              <w:left w:val="single" w:sz="4" w:space="0" w:color="000000"/>
              <w:bottom w:val="single" w:sz="4" w:space="0" w:color="000000"/>
            </w:tcBorders>
            <w:shd w:val="clear" w:color="auto" w:fill="auto"/>
            <w:vAlign w:val="center"/>
          </w:tcPr>
          <w:p w14:paraId="0A32F912" w14:textId="77777777" w:rsidR="009076FD" w:rsidRPr="00DC6FD8" w:rsidRDefault="009076FD" w:rsidP="00B70567">
            <w:pPr>
              <w:spacing w:before="60" w:after="60"/>
              <w:jc w:val="center"/>
              <w:rPr>
                <w:rFonts w:ascii="Times New Roman" w:hAnsi="Times New Roman"/>
                <w:sz w:val="26"/>
                <w:szCs w:val="26"/>
              </w:rPr>
            </w:pPr>
            <w:r w:rsidRPr="00DC6FD8">
              <w:rPr>
                <w:rFonts w:ascii="Times New Roman" w:hAnsi="Times New Roman"/>
                <w:sz w:val="26"/>
                <w:szCs w:val="26"/>
              </w:rPr>
              <w:t>còn trống ít nhất 0.5GB.</w:t>
            </w:r>
          </w:p>
        </w:tc>
        <w:tc>
          <w:tcPr>
            <w:tcW w:w="45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89E222" w14:textId="77777777" w:rsidR="009076FD" w:rsidRPr="00DC6FD8" w:rsidRDefault="009076FD" w:rsidP="00B70567">
            <w:pPr>
              <w:spacing w:before="60" w:after="60"/>
              <w:jc w:val="center"/>
              <w:rPr>
                <w:rFonts w:ascii="Times New Roman" w:hAnsi="Times New Roman"/>
                <w:sz w:val="26"/>
                <w:szCs w:val="26"/>
              </w:rPr>
            </w:pPr>
            <w:r w:rsidRPr="00DC6FD8">
              <w:rPr>
                <w:rFonts w:ascii="Times New Roman" w:hAnsi="Times New Roman"/>
                <w:sz w:val="26"/>
                <w:szCs w:val="26"/>
              </w:rPr>
              <w:t>còn trống ít nhất 1GB.</w:t>
            </w:r>
          </w:p>
        </w:tc>
      </w:tr>
    </w:tbl>
    <w:p w14:paraId="50E0C2A0" w14:textId="77777777" w:rsidR="009076FD" w:rsidRPr="00DC6FD8" w:rsidRDefault="009076FD" w:rsidP="009076FD">
      <w:pPr>
        <w:rPr>
          <w:rFonts w:ascii="Times New Roman" w:hAnsi="Times New Roman"/>
        </w:rPr>
      </w:pPr>
    </w:p>
    <w:p w14:paraId="599765F1" w14:textId="77777777" w:rsidR="00DA5304" w:rsidRDefault="00DA5304" w:rsidP="00DA5304">
      <w:pPr>
        <w:ind w:left="709"/>
        <w:rPr>
          <w:rFonts w:ascii="Times New Roman" w:hAnsi="Times New Roman"/>
          <w:sz w:val="26"/>
          <w:szCs w:val="26"/>
        </w:rPr>
      </w:pPr>
    </w:p>
    <w:p w14:paraId="202EA505" w14:textId="77777777" w:rsidR="004D18FD" w:rsidRDefault="004D18FD" w:rsidP="00DA5304">
      <w:pPr>
        <w:ind w:left="709"/>
        <w:rPr>
          <w:rFonts w:ascii="Times New Roman" w:hAnsi="Times New Roman"/>
          <w:sz w:val="26"/>
          <w:szCs w:val="26"/>
        </w:rPr>
      </w:pPr>
    </w:p>
    <w:p w14:paraId="387D7BD2" w14:textId="77777777" w:rsidR="004D18FD" w:rsidRDefault="004D18FD" w:rsidP="00DA5304">
      <w:pPr>
        <w:ind w:left="709"/>
        <w:rPr>
          <w:rFonts w:ascii="Times New Roman" w:hAnsi="Times New Roman"/>
          <w:sz w:val="26"/>
          <w:szCs w:val="26"/>
        </w:rPr>
      </w:pPr>
    </w:p>
    <w:p w14:paraId="4103FA4F" w14:textId="77777777" w:rsidR="004D18FD" w:rsidRPr="00DC6FD8" w:rsidRDefault="004D18FD" w:rsidP="00DA5304">
      <w:pPr>
        <w:ind w:left="709"/>
        <w:rPr>
          <w:rFonts w:ascii="Times New Roman" w:hAnsi="Times New Roman"/>
          <w:sz w:val="26"/>
          <w:szCs w:val="26"/>
        </w:rPr>
      </w:pPr>
    </w:p>
    <w:p w14:paraId="50A68C6E" w14:textId="77777777" w:rsidR="009076FD" w:rsidRDefault="00585F2E" w:rsidP="00306C85">
      <w:pPr>
        <w:spacing w:before="60" w:after="60"/>
        <w:ind w:left="709"/>
        <w:rPr>
          <w:rFonts w:ascii="Times New Roman" w:hAnsi="Times New Roman"/>
          <w:sz w:val="26"/>
          <w:szCs w:val="26"/>
        </w:rPr>
      </w:pPr>
      <w:r w:rsidRPr="00DC6FD8">
        <w:rPr>
          <w:rFonts w:ascii="Times New Roman" w:hAnsi="Times New Roman"/>
          <w:sz w:val="26"/>
          <w:szCs w:val="26"/>
        </w:rPr>
        <w:t>Yêu cầu p</w:t>
      </w:r>
      <w:r w:rsidR="009076FD" w:rsidRPr="00DC6FD8">
        <w:rPr>
          <w:rFonts w:ascii="Times New Roman" w:hAnsi="Times New Roman"/>
          <w:sz w:val="26"/>
          <w:szCs w:val="26"/>
        </w:rPr>
        <w:t>hần mêm</w:t>
      </w:r>
      <w:r w:rsidR="00DA5304" w:rsidRPr="00DC6FD8">
        <w:rPr>
          <w:rFonts w:ascii="Times New Roman" w:hAnsi="Times New Roman"/>
          <w:sz w:val="26"/>
          <w:szCs w:val="26"/>
        </w:rPr>
        <w:t>:</w:t>
      </w:r>
    </w:p>
    <w:p w14:paraId="206628BC" w14:textId="77777777" w:rsidR="004D18FD" w:rsidRDefault="004D18FD" w:rsidP="00306C85">
      <w:pPr>
        <w:spacing w:before="60" w:after="60"/>
        <w:ind w:left="709"/>
        <w:rPr>
          <w:rFonts w:ascii="Times New Roman" w:hAnsi="Times New Roman"/>
          <w:sz w:val="26"/>
          <w:szCs w:val="26"/>
        </w:rPr>
      </w:pPr>
    </w:p>
    <w:p w14:paraId="0A3586CC" w14:textId="77777777" w:rsidR="005E2105" w:rsidRPr="00DC6FD8" w:rsidRDefault="005E2105" w:rsidP="00DA5304">
      <w:pPr>
        <w:ind w:left="709"/>
        <w:rPr>
          <w:rFonts w:ascii="Times New Roman" w:hAnsi="Times New Roman"/>
          <w:sz w:val="26"/>
          <w:szCs w:val="26"/>
        </w:rPr>
      </w:pPr>
    </w:p>
    <w:tbl>
      <w:tblPr>
        <w:tblStyle w:val="TableGrid"/>
        <w:tblW w:w="10063" w:type="dxa"/>
        <w:tblInd w:w="-5" w:type="dxa"/>
        <w:tblLook w:val="04A0" w:firstRow="1" w:lastRow="0" w:firstColumn="1" w:lastColumn="0" w:noHBand="0" w:noVBand="1"/>
      </w:tblPr>
      <w:tblGrid>
        <w:gridCol w:w="2513"/>
        <w:gridCol w:w="2516"/>
        <w:gridCol w:w="2517"/>
        <w:gridCol w:w="2517"/>
      </w:tblGrid>
      <w:tr w:rsidR="005E2105" w14:paraId="6CF6A293" w14:textId="77777777" w:rsidTr="00D702DE">
        <w:trPr>
          <w:trHeight w:val="700"/>
        </w:trPr>
        <w:tc>
          <w:tcPr>
            <w:tcW w:w="2513" w:type="dxa"/>
            <w:shd w:val="clear" w:color="auto" w:fill="BFBFBF" w:themeFill="background1" w:themeFillShade="BF"/>
            <w:vAlign w:val="center"/>
          </w:tcPr>
          <w:p w14:paraId="4280F310" w14:textId="77777777" w:rsidR="005E2105" w:rsidRPr="005E2105" w:rsidRDefault="005E2105" w:rsidP="005E2105">
            <w:pPr>
              <w:spacing w:before="60" w:after="60"/>
              <w:jc w:val="center"/>
              <w:rPr>
                <w:rFonts w:ascii="Times New Roman" w:hAnsi="Times New Roman"/>
                <w:b/>
                <w:sz w:val="26"/>
                <w:szCs w:val="26"/>
              </w:rPr>
            </w:pPr>
            <w:r w:rsidRPr="00DC6FD8">
              <w:rPr>
                <w:rFonts w:ascii="Times New Roman" w:hAnsi="Times New Roman"/>
                <w:b/>
                <w:bCs/>
                <w:sz w:val="26"/>
                <w:szCs w:val="26"/>
              </w:rPr>
              <w:t>Yêu cầu cấu hình</w:t>
            </w:r>
          </w:p>
        </w:tc>
        <w:tc>
          <w:tcPr>
            <w:tcW w:w="2516" w:type="dxa"/>
            <w:shd w:val="clear" w:color="auto" w:fill="BFBFBF" w:themeFill="background1" w:themeFillShade="BF"/>
            <w:vAlign w:val="center"/>
          </w:tcPr>
          <w:p w14:paraId="67F97411" w14:textId="77777777" w:rsidR="005E2105" w:rsidRPr="005E2105" w:rsidRDefault="005E2105" w:rsidP="005E2105">
            <w:pPr>
              <w:spacing w:before="60" w:after="60"/>
              <w:jc w:val="center"/>
              <w:rPr>
                <w:rFonts w:ascii="Times New Roman" w:hAnsi="Times New Roman"/>
                <w:b/>
                <w:sz w:val="26"/>
                <w:szCs w:val="26"/>
              </w:rPr>
            </w:pPr>
            <w:r>
              <w:rPr>
                <w:rFonts w:ascii="Times New Roman" w:hAnsi="Times New Roman"/>
                <w:b/>
                <w:sz w:val="26"/>
                <w:szCs w:val="26"/>
              </w:rPr>
              <w:t>Cấu hình tối thiểu</w:t>
            </w:r>
          </w:p>
        </w:tc>
        <w:tc>
          <w:tcPr>
            <w:tcW w:w="2517" w:type="dxa"/>
            <w:shd w:val="clear" w:color="auto" w:fill="BFBFBF" w:themeFill="background1" w:themeFillShade="BF"/>
            <w:vAlign w:val="center"/>
          </w:tcPr>
          <w:p w14:paraId="67E6A669" w14:textId="77777777" w:rsidR="005E2105" w:rsidRPr="005E2105" w:rsidRDefault="005E2105" w:rsidP="005E2105">
            <w:pPr>
              <w:spacing w:before="60" w:after="60"/>
              <w:jc w:val="center"/>
              <w:rPr>
                <w:rFonts w:ascii="Times New Roman" w:hAnsi="Times New Roman"/>
                <w:b/>
                <w:sz w:val="26"/>
                <w:szCs w:val="26"/>
              </w:rPr>
            </w:pPr>
            <w:r>
              <w:rPr>
                <w:rFonts w:ascii="Times New Roman" w:hAnsi="Times New Roman"/>
                <w:b/>
                <w:sz w:val="26"/>
                <w:szCs w:val="26"/>
              </w:rPr>
              <w:t>Cấu hình đề nghị</w:t>
            </w:r>
          </w:p>
        </w:tc>
        <w:tc>
          <w:tcPr>
            <w:tcW w:w="2517" w:type="dxa"/>
            <w:shd w:val="clear" w:color="auto" w:fill="BFBFBF" w:themeFill="background1" w:themeFillShade="BF"/>
            <w:vAlign w:val="center"/>
          </w:tcPr>
          <w:p w14:paraId="168AFC1D" w14:textId="77777777" w:rsidR="005E2105" w:rsidRPr="005E2105" w:rsidRDefault="005E2105" w:rsidP="005E2105">
            <w:pPr>
              <w:spacing w:before="60" w:after="60"/>
              <w:jc w:val="center"/>
              <w:rPr>
                <w:rFonts w:ascii="Times New Roman" w:hAnsi="Times New Roman"/>
                <w:b/>
                <w:sz w:val="26"/>
                <w:szCs w:val="26"/>
              </w:rPr>
            </w:pPr>
            <w:r>
              <w:rPr>
                <w:rFonts w:ascii="Times New Roman" w:hAnsi="Times New Roman"/>
                <w:b/>
                <w:sz w:val="26"/>
                <w:szCs w:val="26"/>
              </w:rPr>
              <w:t>Loại</w:t>
            </w:r>
          </w:p>
        </w:tc>
      </w:tr>
      <w:tr w:rsidR="00B11153" w14:paraId="4DF20DCB" w14:textId="77777777" w:rsidTr="00D702DE">
        <w:trPr>
          <w:trHeight w:val="656"/>
        </w:trPr>
        <w:tc>
          <w:tcPr>
            <w:tcW w:w="2513" w:type="dxa"/>
            <w:vAlign w:val="center"/>
          </w:tcPr>
          <w:p w14:paraId="4CC7CA87" w14:textId="77777777" w:rsidR="00B11153" w:rsidRPr="00DC6FD8" w:rsidRDefault="00B11153" w:rsidP="00B11153">
            <w:pPr>
              <w:spacing w:before="60" w:after="60"/>
              <w:jc w:val="center"/>
              <w:rPr>
                <w:rFonts w:ascii="Times New Roman" w:hAnsi="Times New Roman"/>
                <w:sz w:val="26"/>
                <w:szCs w:val="26"/>
              </w:rPr>
            </w:pPr>
            <w:r>
              <w:rPr>
                <w:rFonts w:ascii="Times New Roman" w:hAnsi="Times New Roman"/>
                <w:sz w:val="26"/>
                <w:szCs w:val="26"/>
              </w:rPr>
              <w:t>IE8</w:t>
            </w:r>
          </w:p>
        </w:tc>
        <w:tc>
          <w:tcPr>
            <w:tcW w:w="2516" w:type="dxa"/>
            <w:vAlign w:val="center"/>
          </w:tcPr>
          <w:p w14:paraId="27B170E4" w14:textId="77777777" w:rsidR="00B11153" w:rsidRPr="00B11153" w:rsidRDefault="0077719E" w:rsidP="00DE6996">
            <w:pPr>
              <w:pStyle w:val="table2"/>
            </w:pPr>
            <w:r>
              <w:t xml:space="preserve">8.0 </w:t>
            </w:r>
            <w:r w:rsidR="00B11153" w:rsidRPr="00B11153">
              <w:t>IC</w:t>
            </w:r>
          </w:p>
        </w:tc>
        <w:tc>
          <w:tcPr>
            <w:tcW w:w="2517" w:type="dxa"/>
            <w:vAlign w:val="center"/>
          </w:tcPr>
          <w:p w14:paraId="5D44981E" w14:textId="77777777" w:rsidR="00B11153" w:rsidRDefault="00B11153" w:rsidP="00B11153">
            <w:pPr>
              <w:spacing w:before="60" w:after="60"/>
              <w:jc w:val="center"/>
              <w:rPr>
                <w:rFonts w:ascii="Times New Roman" w:hAnsi="Times New Roman"/>
                <w:sz w:val="26"/>
                <w:szCs w:val="26"/>
              </w:rPr>
            </w:pPr>
            <w:r>
              <w:rPr>
                <w:rFonts w:ascii="Times New Roman" w:hAnsi="Times New Roman"/>
                <w:sz w:val="26"/>
                <w:szCs w:val="26"/>
              </w:rPr>
              <w:t>Phiên bản mới nhất của IE8</w:t>
            </w:r>
          </w:p>
        </w:tc>
        <w:tc>
          <w:tcPr>
            <w:tcW w:w="2517" w:type="dxa"/>
            <w:vAlign w:val="center"/>
          </w:tcPr>
          <w:p w14:paraId="2B8CA711" w14:textId="77777777" w:rsidR="00B11153" w:rsidRDefault="00B11153" w:rsidP="00B11153">
            <w:pPr>
              <w:spacing w:before="60" w:after="60"/>
              <w:jc w:val="center"/>
              <w:rPr>
                <w:rFonts w:ascii="Times New Roman" w:hAnsi="Times New Roman"/>
                <w:sz w:val="26"/>
                <w:szCs w:val="26"/>
              </w:rPr>
            </w:pPr>
            <w:r>
              <w:rPr>
                <w:rFonts w:ascii="Times New Roman" w:hAnsi="Times New Roman"/>
                <w:sz w:val="26"/>
                <w:szCs w:val="26"/>
              </w:rPr>
              <w:t>Trình duyệt web</w:t>
            </w:r>
          </w:p>
        </w:tc>
      </w:tr>
      <w:tr w:rsidR="00B11153" w14:paraId="3682489A" w14:textId="77777777" w:rsidTr="00D702DE">
        <w:trPr>
          <w:trHeight w:val="700"/>
        </w:trPr>
        <w:tc>
          <w:tcPr>
            <w:tcW w:w="2513" w:type="dxa"/>
            <w:vAlign w:val="center"/>
          </w:tcPr>
          <w:p w14:paraId="5A07FDAF" w14:textId="77777777" w:rsidR="00B11153" w:rsidRPr="00DC6FD8" w:rsidRDefault="00B11153" w:rsidP="00B11153">
            <w:pPr>
              <w:spacing w:before="60" w:after="60"/>
              <w:jc w:val="center"/>
              <w:rPr>
                <w:rFonts w:ascii="Times New Roman" w:hAnsi="Times New Roman"/>
                <w:sz w:val="26"/>
                <w:szCs w:val="26"/>
              </w:rPr>
            </w:pPr>
            <w:r>
              <w:rPr>
                <w:rFonts w:ascii="Times New Roman" w:hAnsi="Times New Roman"/>
                <w:sz w:val="26"/>
                <w:szCs w:val="26"/>
              </w:rPr>
              <w:t>Mozilla Firefox</w:t>
            </w:r>
          </w:p>
        </w:tc>
        <w:tc>
          <w:tcPr>
            <w:tcW w:w="2516" w:type="dxa"/>
            <w:vAlign w:val="center"/>
          </w:tcPr>
          <w:p w14:paraId="7F9C13B6" w14:textId="77777777" w:rsidR="00B11153" w:rsidRDefault="00B11153" w:rsidP="00B11153">
            <w:pPr>
              <w:spacing w:before="60" w:after="60"/>
              <w:jc w:val="center"/>
              <w:rPr>
                <w:rFonts w:ascii="Times New Roman" w:hAnsi="Times New Roman"/>
                <w:sz w:val="26"/>
                <w:szCs w:val="26"/>
              </w:rPr>
            </w:pPr>
            <w:r>
              <w:rPr>
                <w:rFonts w:ascii="Times New Roman" w:hAnsi="Times New Roman"/>
                <w:sz w:val="26"/>
                <w:szCs w:val="26"/>
              </w:rPr>
              <w:t>12.0</w:t>
            </w:r>
          </w:p>
        </w:tc>
        <w:tc>
          <w:tcPr>
            <w:tcW w:w="2517" w:type="dxa"/>
            <w:vAlign w:val="center"/>
          </w:tcPr>
          <w:p w14:paraId="21AD37F6" w14:textId="77777777" w:rsidR="00B11153" w:rsidRDefault="00B11153" w:rsidP="00B11153">
            <w:pPr>
              <w:spacing w:before="60" w:after="60"/>
              <w:jc w:val="center"/>
              <w:rPr>
                <w:rFonts w:ascii="Times New Roman" w:hAnsi="Times New Roman"/>
                <w:sz w:val="26"/>
                <w:szCs w:val="26"/>
              </w:rPr>
            </w:pPr>
            <w:r>
              <w:rPr>
                <w:rFonts w:ascii="Times New Roman" w:hAnsi="Times New Roman"/>
                <w:sz w:val="26"/>
                <w:szCs w:val="26"/>
              </w:rPr>
              <w:t>Phiên bản mới nhất của Firefox</w:t>
            </w:r>
          </w:p>
        </w:tc>
        <w:tc>
          <w:tcPr>
            <w:tcW w:w="2517" w:type="dxa"/>
            <w:vAlign w:val="center"/>
          </w:tcPr>
          <w:p w14:paraId="0D48A22D" w14:textId="77777777" w:rsidR="00B11153" w:rsidRDefault="00B11153" w:rsidP="00B11153">
            <w:pPr>
              <w:spacing w:before="60" w:after="60"/>
              <w:jc w:val="center"/>
              <w:rPr>
                <w:rFonts w:ascii="Times New Roman" w:hAnsi="Times New Roman"/>
                <w:sz w:val="26"/>
                <w:szCs w:val="26"/>
              </w:rPr>
            </w:pPr>
            <w:r>
              <w:rPr>
                <w:rFonts w:ascii="Times New Roman" w:hAnsi="Times New Roman"/>
                <w:sz w:val="26"/>
                <w:szCs w:val="26"/>
              </w:rPr>
              <w:t>Trình duyệt web</w:t>
            </w:r>
          </w:p>
        </w:tc>
      </w:tr>
      <w:tr w:rsidR="00B11153" w14:paraId="76EABE3C" w14:textId="77777777" w:rsidTr="00D702DE">
        <w:trPr>
          <w:trHeight w:val="700"/>
        </w:trPr>
        <w:tc>
          <w:tcPr>
            <w:tcW w:w="2513" w:type="dxa"/>
            <w:vAlign w:val="center"/>
          </w:tcPr>
          <w:p w14:paraId="3F2814E3" w14:textId="77777777" w:rsidR="00B11153" w:rsidRPr="00DC6FD8" w:rsidRDefault="00B11153" w:rsidP="00B11153">
            <w:pPr>
              <w:spacing w:before="60" w:after="60"/>
              <w:jc w:val="center"/>
              <w:rPr>
                <w:rFonts w:ascii="Times New Roman" w:hAnsi="Times New Roman"/>
                <w:sz w:val="26"/>
                <w:szCs w:val="26"/>
              </w:rPr>
            </w:pPr>
            <w:r>
              <w:rPr>
                <w:rFonts w:ascii="Times New Roman" w:hAnsi="Times New Roman"/>
                <w:sz w:val="26"/>
                <w:szCs w:val="26"/>
              </w:rPr>
              <w:t>Google Chrome</w:t>
            </w:r>
          </w:p>
        </w:tc>
        <w:tc>
          <w:tcPr>
            <w:tcW w:w="2516" w:type="dxa"/>
            <w:vAlign w:val="center"/>
          </w:tcPr>
          <w:p w14:paraId="7FB6133D" w14:textId="77777777" w:rsidR="00B11153" w:rsidRDefault="00B11153" w:rsidP="0077719E">
            <w:pPr>
              <w:spacing w:before="60" w:after="60"/>
              <w:jc w:val="center"/>
              <w:rPr>
                <w:rFonts w:ascii="Times New Roman" w:hAnsi="Times New Roman"/>
                <w:sz w:val="26"/>
                <w:szCs w:val="26"/>
              </w:rPr>
            </w:pPr>
            <w:r w:rsidRPr="00D32187">
              <w:rPr>
                <w:szCs w:val="22"/>
              </w:rPr>
              <w:t>19.0</w:t>
            </w:r>
          </w:p>
        </w:tc>
        <w:tc>
          <w:tcPr>
            <w:tcW w:w="2517" w:type="dxa"/>
            <w:vAlign w:val="center"/>
          </w:tcPr>
          <w:p w14:paraId="070D1602" w14:textId="77777777" w:rsidR="00B11153" w:rsidRDefault="00B11153" w:rsidP="00B11153">
            <w:pPr>
              <w:spacing w:before="60" w:after="60"/>
              <w:jc w:val="center"/>
              <w:rPr>
                <w:rFonts w:ascii="Times New Roman" w:hAnsi="Times New Roman"/>
                <w:sz w:val="26"/>
                <w:szCs w:val="26"/>
              </w:rPr>
            </w:pPr>
            <w:r>
              <w:rPr>
                <w:rFonts w:ascii="Times New Roman" w:hAnsi="Times New Roman"/>
                <w:sz w:val="26"/>
                <w:szCs w:val="26"/>
              </w:rPr>
              <w:t>Phiên bản mới nhất của Chrome</w:t>
            </w:r>
          </w:p>
        </w:tc>
        <w:tc>
          <w:tcPr>
            <w:tcW w:w="2517" w:type="dxa"/>
            <w:vAlign w:val="center"/>
          </w:tcPr>
          <w:p w14:paraId="1C11EE2C" w14:textId="77777777" w:rsidR="00B11153" w:rsidRDefault="00B11153" w:rsidP="00B11153">
            <w:pPr>
              <w:spacing w:before="60" w:after="60"/>
              <w:jc w:val="center"/>
              <w:rPr>
                <w:rFonts w:ascii="Times New Roman" w:hAnsi="Times New Roman"/>
                <w:sz w:val="26"/>
                <w:szCs w:val="26"/>
              </w:rPr>
            </w:pPr>
            <w:r>
              <w:rPr>
                <w:rFonts w:ascii="Times New Roman" w:hAnsi="Times New Roman"/>
                <w:sz w:val="26"/>
                <w:szCs w:val="26"/>
              </w:rPr>
              <w:t>Trình duyệt web</w:t>
            </w:r>
          </w:p>
        </w:tc>
      </w:tr>
      <w:tr w:rsidR="00B11153" w14:paraId="2916CA8D" w14:textId="77777777" w:rsidTr="00D702DE">
        <w:trPr>
          <w:trHeight w:val="700"/>
        </w:trPr>
        <w:tc>
          <w:tcPr>
            <w:tcW w:w="2513" w:type="dxa"/>
            <w:vAlign w:val="center"/>
          </w:tcPr>
          <w:p w14:paraId="2691031A" w14:textId="77777777" w:rsidR="00B11153" w:rsidRDefault="00B11153" w:rsidP="00B11153">
            <w:pPr>
              <w:spacing w:before="60" w:after="60"/>
              <w:jc w:val="center"/>
              <w:rPr>
                <w:rFonts w:ascii="Times New Roman" w:hAnsi="Times New Roman"/>
                <w:sz w:val="26"/>
                <w:szCs w:val="26"/>
              </w:rPr>
            </w:pPr>
            <w:r>
              <w:rPr>
                <w:rFonts w:ascii="Times New Roman" w:hAnsi="Times New Roman"/>
                <w:sz w:val="26"/>
                <w:szCs w:val="26"/>
              </w:rPr>
              <w:t xml:space="preserve">Microsoft Windows </w:t>
            </w:r>
          </w:p>
        </w:tc>
        <w:tc>
          <w:tcPr>
            <w:tcW w:w="2516" w:type="dxa"/>
            <w:vAlign w:val="center"/>
          </w:tcPr>
          <w:p w14:paraId="2430C74D" w14:textId="77777777" w:rsidR="00B11153" w:rsidRDefault="00B11153" w:rsidP="00B11153">
            <w:pPr>
              <w:spacing w:before="60" w:after="60"/>
              <w:jc w:val="center"/>
              <w:rPr>
                <w:rFonts w:ascii="Times New Roman" w:hAnsi="Times New Roman"/>
                <w:sz w:val="26"/>
                <w:szCs w:val="26"/>
              </w:rPr>
            </w:pPr>
            <w:r>
              <w:rPr>
                <w:rFonts w:ascii="Times New Roman" w:hAnsi="Times New Roman"/>
                <w:sz w:val="26"/>
                <w:szCs w:val="26"/>
              </w:rPr>
              <w:t>Window 7</w:t>
            </w:r>
          </w:p>
        </w:tc>
        <w:tc>
          <w:tcPr>
            <w:tcW w:w="2517" w:type="dxa"/>
            <w:vAlign w:val="center"/>
          </w:tcPr>
          <w:p w14:paraId="7E5A9A0E" w14:textId="77777777" w:rsidR="00B11153" w:rsidRDefault="00B11153" w:rsidP="00B11153">
            <w:pPr>
              <w:spacing w:before="60" w:after="60"/>
              <w:jc w:val="center"/>
              <w:rPr>
                <w:rFonts w:ascii="Times New Roman" w:hAnsi="Times New Roman"/>
                <w:sz w:val="26"/>
                <w:szCs w:val="26"/>
              </w:rPr>
            </w:pPr>
            <w:r>
              <w:rPr>
                <w:rFonts w:ascii="Times New Roman" w:hAnsi="Times New Roman"/>
                <w:sz w:val="26"/>
                <w:szCs w:val="26"/>
              </w:rPr>
              <w:t>Window 10</w:t>
            </w:r>
          </w:p>
        </w:tc>
        <w:tc>
          <w:tcPr>
            <w:tcW w:w="2517" w:type="dxa"/>
            <w:vAlign w:val="center"/>
          </w:tcPr>
          <w:p w14:paraId="74D4F70E" w14:textId="77777777" w:rsidR="00B11153" w:rsidRDefault="00B11153" w:rsidP="00B11153">
            <w:pPr>
              <w:spacing w:before="60" w:after="60"/>
              <w:jc w:val="center"/>
              <w:rPr>
                <w:rFonts w:ascii="Times New Roman" w:hAnsi="Times New Roman"/>
                <w:sz w:val="26"/>
                <w:szCs w:val="26"/>
              </w:rPr>
            </w:pPr>
            <w:r>
              <w:rPr>
                <w:rFonts w:ascii="Times New Roman" w:hAnsi="Times New Roman"/>
                <w:sz w:val="26"/>
                <w:szCs w:val="26"/>
              </w:rPr>
              <w:t>Hệ điều hành</w:t>
            </w:r>
          </w:p>
        </w:tc>
      </w:tr>
      <w:tr w:rsidR="00B11153" w14:paraId="0263B30C" w14:textId="77777777" w:rsidTr="00D702DE">
        <w:trPr>
          <w:trHeight w:val="700"/>
        </w:trPr>
        <w:tc>
          <w:tcPr>
            <w:tcW w:w="2513" w:type="dxa"/>
            <w:vAlign w:val="center"/>
          </w:tcPr>
          <w:p w14:paraId="6A653D71" w14:textId="77777777" w:rsidR="00B11153" w:rsidRDefault="00B11153" w:rsidP="00B11153">
            <w:pPr>
              <w:spacing w:before="60" w:after="60"/>
              <w:jc w:val="center"/>
              <w:rPr>
                <w:rFonts w:ascii="Times New Roman" w:hAnsi="Times New Roman"/>
                <w:sz w:val="26"/>
                <w:szCs w:val="26"/>
              </w:rPr>
            </w:pPr>
            <w:r>
              <w:rPr>
                <w:rFonts w:ascii="Times New Roman" w:hAnsi="Times New Roman"/>
                <w:sz w:val="26"/>
                <w:szCs w:val="26"/>
              </w:rPr>
              <w:t>Adobe Flash Player plugin</w:t>
            </w:r>
          </w:p>
        </w:tc>
        <w:tc>
          <w:tcPr>
            <w:tcW w:w="2516" w:type="dxa"/>
            <w:vAlign w:val="center"/>
          </w:tcPr>
          <w:p w14:paraId="48F2F70F" w14:textId="77777777" w:rsidR="00B11153" w:rsidRPr="00DC6FD8" w:rsidRDefault="00B11153" w:rsidP="00B11153">
            <w:pPr>
              <w:pStyle w:val="NormalWeb"/>
              <w:spacing w:before="60" w:after="60"/>
              <w:jc w:val="center"/>
              <w:textAlignment w:val="baseline"/>
              <w:rPr>
                <w:sz w:val="26"/>
                <w:szCs w:val="26"/>
              </w:rPr>
            </w:pPr>
            <w:r>
              <w:rPr>
                <w:sz w:val="26"/>
                <w:szCs w:val="26"/>
              </w:rPr>
              <w:t>11.3</w:t>
            </w:r>
          </w:p>
        </w:tc>
        <w:tc>
          <w:tcPr>
            <w:tcW w:w="2517" w:type="dxa"/>
            <w:vAlign w:val="center"/>
          </w:tcPr>
          <w:p w14:paraId="2BFCE094" w14:textId="77777777" w:rsidR="00B11153" w:rsidRPr="00DC6FD8" w:rsidRDefault="003058E7" w:rsidP="00B11153">
            <w:pPr>
              <w:pStyle w:val="NormalWeb"/>
              <w:spacing w:before="60" w:after="60"/>
              <w:jc w:val="center"/>
              <w:textAlignment w:val="baseline"/>
              <w:rPr>
                <w:sz w:val="26"/>
                <w:szCs w:val="26"/>
              </w:rPr>
            </w:pPr>
            <w:r>
              <w:rPr>
                <w:sz w:val="26"/>
                <w:szCs w:val="26"/>
              </w:rPr>
              <w:t>Phiên bản mới nhất của phần mềm</w:t>
            </w:r>
          </w:p>
        </w:tc>
        <w:tc>
          <w:tcPr>
            <w:tcW w:w="2517" w:type="dxa"/>
            <w:vAlign w:val="center"/>
          </w:tcPr>
          <w:p w14:paraId="1F405759" w14:textId="77777777" w:rsidR="00B11153" w:rsidRDefault="00B11153" w:rsidP="00B11153">
            <w:pPr>
              <w:spacing w:before="60" w:after="60"/>
              <w:jc w:val="center"/>
              <w:rPr>
                <w:rFonts w:ascii="Times New Roman" w:hAnsi="Times New Roman"/>
                <w:sz w:val="26"/>
                <w:szCs w:val="26"/>
              </w:rPr>
            </w:pPr>
            <w:r>
              <w:rPr>
                <w:sz w:val="26"/>
                <w:szCs w:val="26"/>
              </w:rPr>
              <w:t>Tích hợp vào trình duyệt web</w:t>
            </w:r>
          </w:p>
        </w:tc>
      </w:tr>
    </w:tbl>
    <w:p w14:paraId="45D8924D" w14:textId="77777777" w:rsidR="00DA5304" w:rsidRPr="00DC6FD8" w:rsidRDefault="00DA5304" w:rsidP="00DA5304">
      <w:pPr>
        <w:ind w:left="709"/>
        <w:rPr>
          <w:rFonts w:ascii="Times New Roman" w:hAnsi="Times New Roman"/>
          <w:sz w:val="26"/>
          <w:szCs w:val="26"/>
        </w:rPr>
      </w:pPr>
    </w:p>
    <w:p w14:paraId="20715DA2" w14:textId="77777777" w:rsidR="00C5299A" w:rsidRPr="00DC6FD8" w:rsidRDefault="00C5299A" w:rsidP="009076FD">
      <w:pPr>
        <w:rPr>
          <w:rFonts w:ascii="Times New Roman" w:hAnsi="Times New Roman"/>
        </w:rPr>
      </w:pPr>
    </w:p>
    <w:p w14:paraId="3821C92C" w14:textId="77777777" w:rsidR="00DA5304" w:rsidRPr="00DC6FD8" w:rsidRDefault="00DA5304" w:rsidP="00DA5304">
      <w:pPr>
        <w:ind w:left="709"/>
        <w:rPr>
          <w:rFonts w:ascii="Times New Roman" w:hAnsi="Times New Roman"/>
          <w:sz w:val="26"/>
          <w:szCs w:val="26"/>
        </w:rPr>
      </w:pPr>
    </w:p>
    <w:p w14:paraId="032F751B" w14:textId="77777777" w:rsidR="009076FD" w:rsidRPr="00DC6FD8" w:rsidRDefault="009076FD" w:rsidP="00DA5304">
      <w:pPr>
        <w:ind w:left="709"/>
        <w:rPr>
          <w:rFonts w:ascii="Times New Roman" w:hAnsi="Times New Roman"/>
          <w:sz w:val="26"/>
          <w:szCs w:val="26"/>
        </w:rPr>
      </w:pPr>
      <w:r w:rsidRPr="00DC6FD8">
        <w:rPr>
          <w:rFonts w:ascii="Times New Roman" w:hAnsi="Times New Roman"/>
          <w:sz w:val="26"/>
          <w:szCs w:val="26"/>
        </w:rPr>
        <w:t>Công cụ</w:t>
      </w:r>
      <w:r w:rsidR="00585F2E" w:rsidRPr="00DC6FD8">
        <w:rPr>
          <w:rFonts w:ascii="Times New Roman" w:hAnsi="Times New Roman"/>
          <w:sz w:val="26"/>
          <w:szCs w:val="26"/>
        </w:rPr>
        <w:t xml:space="preserve"> dùng để</w:t>
      </w:r>
      <w:r w:rsidRPr="00DC6FD8">
        <w:rPr>
          <w:rFonts w:ascii="Times New Roman" w:hAnsi="Times New Roman"/>
          <w:sz w:val="26"/>
          <w:szCs w:val="26"/>
        </w:rPr>
        <w:t xml:space="preserve"> kiểm thử</w:t>
      </w:r>
      <w:r w:rsidR="00DA5304" w:rsidRPr="00DC6FD8">
        <w:rPr>
          <w:rFonts w:ascii="Times New Roman" w:hAnsi="Times New Roman"/>
          <w:sz w:val="26"/>
          <w:szCs w:val="26"/>
        </w:rPr>
        <w:t>:</w:t>
      </w:r>
    </w:p>
    <w:p w14:paraId="4EAC314C" w14:textId="77777777" w:rsidR="00DA5304" w:rsidRPr="00DC6FD8" w:rsidRDefault="00DA5304" w:rsidP="00DA5304">
      <w:pPr>
        <w:ind w:left="709"/>
        <w:rPr>
          <w:rFonts w:ascii="Times New Roman" w:hAnsi="Times New Roman"/>
          <w:sz w:val="26"/>
          <w:szCs w:val="26"/>
        </w:rPr>
      </w:pPr>
    </w:p>
    <w:p w14:paraId="3EEC1C0F" w14:textId="77777777" w:rsidR="00C5299A" w:rsidRPr="00DC6FD8" w:rsidRDefault="00C5299A" w:rsidP="009076FD">
      <w:pPr>
        <w:rPr>
          <w:rFonts w:ascii="Times New Roman" w:hAnsi="Times New Roman"/>
        </w:rPr>
      </w:pPr>
    </w:p>
    <w:tbl>
      <w:tblPr>
        <w:tblW w:w="1002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1"/>
        <w:gridCol w:w="3394"/>
        <w:gridCol w:w="2314"/>
      </w:tblGrid>
      <w:tr w:rsidR="009076FD" w:rsidRPr="00DC6FD8" w14:paraId="5147148D" w14:textId="77777777" w:rsidTr="00B70567">
        <w:trPr>
          <w:trHeight w:val="585"/>
        </w:trPr>
        <w:tc>
          <w:tcPr>
            <w:tcW w:w="4321" w:type="dxa"/>
            <w:shd w:val="pct10" w:color="auto" w:fill="auto"/>
            <w:vAlign w:val="center"/>
          </w:tcPr>
          <w:p w14:paraId="02FD4811" w14:textId="77777777" w:rsidR="009076FD" w:rsidRPr="00306C85" w:rsidRDefault="009076FD" w:rsidP="00005E79">
            <w:pPr>
              <w:pStyle w:val="HeadingLv1"/>
              <w:rPr>
                <w:sz w:val="26"/>
                <w:szCs w:val="26"/>
              </w:rPr>
            </w:pPr>
            <w:r w:rsidRPr="00306C85">
              <w:rPr>
                <w:sz w:val="26"/>
                <w:szCs w:val="26"/>
              </w:rPr>
              <w:t>Hoạt động</w:t>
            </w:r>
          </w:p>
        </w:tc>
        <w:tc>
          <w:tcPr>
            <w:tcW w:w="3394" w:type="dxa"/>
            <w:shd w:val="pct10" w:color="auto" w:fill="auto"/>
            <w:vAlign w:val="center"/>
          </w:tcPr>
          <w:p w14:paraId="49C254C5" w14:textId="77777777" w:rsidR="009076FD" w:rsidRPr="00306C85" w:rsidRDefault="009076FD" w:rsidP="00005E79">
            <w:pPr>
              <w:pStyle w:val="HeadingLv1"/>
              <w:rPr>
                <w:sz w:val="26"/>
                <w:szCs w:val="26"/>
              </w:rPr>
            </w:pPr>
            <w:r w:rsidRPr="00306C85">
              <w:rPr>
                <w:sz w:val="26"/>
                <w:szCs w:val="26"/>
              </w:rPr>
              <w:t>Công cụ</w:t>
            </w:r>
          </w:p>
        </w:tc>
        <w:tc>
          <w:tcPr>
            <w:tcW w:w="2314" w:type="dxa"/>
            <w:shd w:val="pct10" w:color="auto" w:fill="auto"/>
            <w:vAlign w:val="center"/>
          </w:tcPr>
          <w:p w14:paraId="3F3AE3EF" w14:textId="77777777" w:rsidR="009076FD" w:rsidRPr="00306C85" w:rsidRDefault="009076FD" w:rsidP="00005E79">
            <w:pPr>
              <w:pStyle w:val="HeadingLv1"/>
              <w:rPr>
                <w:sz w:val="26"/>
                <w:szCs w:val="26"/>
              </w:rPr>
            </w:pPr>
            <w:r w:rsidRPr="00306C85">
              <w:rPr>
                <w:sz w:val="26"/>
                <w:szCs w:val="26"/>
              </w:rPr>
              <w:t>Phiên bản</w:t>
            </w:r>
          </w:p>
        </w:tc>
      </w:tr>
      <w:tr w:rsidR="009076FD" w:rsidRPr="00DC6FD8" w14:paraId="0C3EF6EB" w14:textId="77777777" w:rsidTr="00B70567">
        <w:trPr>
          <w:trHeight w:val="775"/>
        </w:trPr>
        <w:tc>
          <w:tcPr>
            <w:tcW w:w="4321" w:type="dxa"/>
            <w:vAlign w:val="center"/>
          </w:tcPr>
          <w:p w14:paraId="2EEC3F10" w14:textId="77777777" w:rsidR="009076FD" w:rsidRPr="00306C85" w:rsidRDefault="009076FD" w:rsidP="00B70567">
            <w:pPr>
              <w:pStyle w:val="Bang"/>
              <w:rPr>
                <w:rFonts w:ascii="Times New Roman" w:hAnsi="Times New Roman" w:cs="Times New Roman"/>
                <w:sz w:val="26"/>
                <w:szCs w:val="26"/>
              </w:rPr>
            </w:pPr>
            <w:r w:rsidRPr="00306C85">
              <w:rPr>
                <w:rFonts w:ascii="Times New Roman" w:hAnsi="Times New Roman" w:cs="Times New Roman"/>
                <w:sz w:val="26"/>
                <w:szCs w:val="26"/>
              </w:rPr>
              <w:t>Quản lý Test Case</w:t>
            </w:r>
          </w:p>
        </w:tc>
        <w:tc>
          <w:tcPr>
            <w:tcW w:w="3394" w:type="dxa"/>
            <w:vAlign w:val="center"/>
          </w:tcPr>
          <w:p w14:paraId="383C1A7C" w14:textId="77777777" w:rsidR="009076FD" w:rsidRPr="00306C85" w:rsidRDefault="009076FD" w:rsidP="00B70567">
            <w:pPr>
              <w:pStyle w:val="Bang"/>
              <w:rPr>
                <w:rFonts w:ascii="Times New Roman" w:hAnsi="Times New Roman" w:cs="Times New Roman"/>
                <w:sz w:val="26"/>
                <w:szCs w:val="26"/>
              </w:rPr>
            </w:pPr>
            <w:r w:rsidRPr="00306C85">
              <w:rPr>
                <w:rFonts w:ascii="Times New Roman" w:hAnsi="Times New Roman" w:cs="Times New Roman"/>
                <w:sz w:val="26"/>
                <w:szCs w:val="26"/>
              </w:rPr>
              <w:t>Quick Test Pro</w:t>
            </w:r>
          </w:p>
        </w:tc>
        <w:tc>
          <w:tcPr>
            <w:tcW w:w="2314" w:type="dxa"/>
            <w:vAlign w:val="center"/>
          </w:tcPr>
          <w:p w14:paraId="74D0E06F" w14:textId="77777777" w:rsidR="009076FD" w:rsidRPr="00306C85" w:rsidRDefault="009076FD" w:rsidP="00B70567">
            <w:pPr>
              <w:pStyle w:val="Bang"/>
              <w:rPr>
                <w:rFonts w:ascii="Times New Roman" w:hAnsi="Times New Roman" w:cs="Times New Roman"/>
                <w:sz w:val="26"/>
                <w:szCs w:val="26"/>
              </w:rPr>
            </w:pPr>
            <w:r w:rsidRPr="00306C85">
              <w:rPr>
                <w:rFonts w:ascii="Times New Roman" w:hAnsi="Times New Roman" w:cs="Times New Roman"/>
                <w:sz w:val="26"/>
                <w:szCs w:val="26"/>
              </w:rPr>
              <w:t>2013</w:t>
            </w:r>
          </w:p>
        </w:tc>
      </w:tr>
      <w:tr w:rsidR="009076FD" w:rsidRPr="00DC6FD8" w14:paraId="32C749B8" w14:textId="77777777" w:rsidTr="00B70567">
        <w:trPr>
          <w:trHeight w:val="775"/>
        </w:trPr>
        <w:tc>
          <w:tcPr>
            <w:tcW w:w="4321" w:type="dxa"/>
            <w:vAlign w:val="center"/>
          </w:tcPr>
          <w:p w14:paraId="66933AC2" w14:textId="77777777" w:rsidR="009076FD" w:rsidRPr="00306C85" w:rsidRDefault="009076FD" w:rsidP="00B70567">
            <w:pPr>
              <w:pStyle w:val="Bang"/>
              <w:rPr>
                <w:rFonts w:ascii="Times New Roman" w:hAnsi="Times New Roman" w:cs="Times New Roman"/>
                <w:sz w:val="26"/>
                <w:szCs w:val="26"/>
              </w:rPr>
            </w:pPr>
            <w:r w:rsidRPr="00306C85">
              <w:rPr>
                <w:rFonts w:ascii="Times New Roman" w:hAnsi="Times New Roman" w:cs="Times New Roman"/>
                <w:sz w:val="26"/>
                <w:szCs w:val="26"/>
              </w:rPr>
              <w:t>Quản lý Configuration</w:t>
            </w:r>
          </w:p>
        </w:tc>
        <w:tc>
          <w:tcPr>
            <w:tcW w:w="3394" w:type="dxa"/>
            <w:vAlign w:val="center"/>
          </w:tcPr>
          <w:p w14:paraId="394216D1" w14:textId="77777777" w:rsidR="009076FD" w:rsidRPr="00306C85" w:rsidRDefault="009076FD" w:rsidP="00B70567">
            <w:pPr>
              <w:pStyle w:val="Bang"/>
              <w:rPr>
                <w:rFonts w:ascii="Times New Roman" w:hAnsi="Times New Roman" w:cs="Times New Roman"/>
                <w:sz w:val="26"/>
                <w:szCs w:val="26"/>
              </w:rPr>
            </w:pPr>
            <w:r w:rsidRPr="00306C85">
              <w:rPr>
                <w:rFonts w:ascii="Times New Roman" w:hAnsi="Times New Roman" w:cs="Times New Roman"/>
                <w:sz w:val="26"/>
                <w:szCs w:val="26"/>
              </w:rPr>
              <w:t>Quick Test Pro</w:t>
            </w:r>
          </w:p>
        </w:tc>
        <w:tc>
          <w:tcPr>
            <w:tcW w:w="2314" w:type="dxa"/>
            <w:vAlign w:val="center"/>
          </w:tcPr>
          <w:p w14:paraId="377230CF" w14:textId="77777777" w:rsidR="009076FD" w:rsidRPr="00306C85" w:rsidRDefault="009076FD" w:rsidP="00B70567">
            <w:pPr>
              <w:pStyle w:val="Bang"/>
              <w:rPr>
                <w:rFonts w:ascii="Times New Roman" w:hAnsi="Times New Roman" w:cs="Times New Roman"/>
                <w:sz w:val="26"/>
                <w:szCs w:val="26"/>
              </w:rPr>
            </w:pPr>
            <w:r w:rsidRPr="00306C85">
              <w:rPr>
                <w:rFonts w:ascii="Times New Roman" w:hAnsi="Times New Roman" w:cs="Times New Roman"/>
                <w:sz w:val="26"/>
                <w:szCs w:val="26"/>
              </w:rPr>
              <w:t>2013</w:t>
            </w:r>
          </w:p>
        </w:tc>
      </w:tr>
      <w:tr w:rsidR="009076FD" w:rsidRPr="00DC6FD8" w14:paraId="457D20BD" w14:textId="77777777" w:rsidTr="00B70567">
        <w:trPr>
          <w:trHeight w:val="775"/>
        </w:trPr>
        <w:tc>
          <w:tcPr>
            <w:tcW w:w="4321" w:type="dxa"/>
            <w:vAlign w:val="center"/>
          </w:tcPr>
          <w:p w14:paraId="2263ED7D" w14:textId="77777777" w:rsidR="009076FD" w:rsidRPr="00306C85" w:rsidRDefault="009076FD" w:rsidP="00B70567">
            <w:pPr>
              <w:pStyle w:val="Bang"/>
              <w:rPr>
                <w:rFonts w:ascii="Times New Roman" w:hAnsi="Times New Roman" w:cs="Times New Roman"/>
                <w:sz w:val="26"/>
                <w:szCs w:val="26"/>
              </w:rPr>
            </w:pPr>
            <w:r w:rsidRPr="00306C85">
              <w:rPr>
                <w:rFonts w:ascii="Times New Roman" w:hAnsi="Times New Roman" w:cs="Times New Roman"/>
                <w:sz w:val="26"/>
                <w:szCs w:val="26"/>
              </w:rPr>
              <w:t>Defect Tracking</w:t>
            </w:r>
          </w:p>
        </w:tc>
        <w:tc>
          <w:tcPr>
            <w:tcW w:w="3394" w:type="dxa"/>
            <w:vAlign w:val="center"/>
          </w:tcPr>
          <w:p w14:paraId="6E9A9F7C" w14:textId="77777777" w:rsidR="009076FD" w:rsidRPr="00306C85" w:rsidRDefault="009076FD" w:rsidP="00B70567">
            <w:pPr>
              <w:pStyle w:val="Bang"/>
              <w:rPr>
                <w:rFonts w:ascii="Times New Roman" w:hAnsi="Times New Roman" w:cs="Times New Roman"/>
                <w:sz w:val="26"/>
                <w:szCs w:val="26"/>
              </w:rPr>
            </w:pPr>
            <w:r w:rsidRPr="00306C85">
              <w:rPr>
                <w:rFonts w:ascii="Times New Roman" w:hAnsi="Times New Roman" w:cs="Times New Roman"/>
                <w:sz w:val="26"/>
                <w:szCs w:val="26"/>
              </w:rPr>
              <w:t>Quick Test Pro</w:t>
            </w:r>
          </w:p>
        </w:tc>
        <w:tc>
          <w:tcPr>
            <w:tcW w:w="2314" w:type="dxa"/>
            <w:vAlign w:val="center"/>
          </w:tcPr>
          <w:p w14:paraId="3CE55866" w14:textId="77777777" w:rsidR="009076FD" w:rsidRPr="00306C85" w:rsidRDefault="009076FD" w:rsidP="00B70567">
            <w:pPr>
              <w:pStyle w:val="Bang"/>
              <w:rPr>
                <w:rFonts w:ascii="Times New Roman" w:hAnsi="Times New Roman" w:cs="Times New Roman"/>
                <w:sz w:val="26"/>
                <w:szCs w:val="26"/>
              </w:rPr>
            </w:pPr>
            <w:r w:rsidRPr="00306C85">
              <w:rPr>
                <w:rFonts w:ascii="Times New Roman" w:hAnsi="Times New Roman" w:cs="Times New Roman"/>
                <w:sz w:val="26"/>
                <w:szCs w:val="26"/>
              </w:rPr>
              <w:t>2013</w:t>
            </w:r>
          </w:p>
        </w:tc>
      </w:tr>
      <w:tr w:rsidR="009076FD" w:rsidRPr="00DC6FD8" w14:paraId="7D6DE54E" w14:textId="77777777" w:rsidTr="00B70567">
        <w:trPr>
          <w:trHeight w:val="775"/>
        </w:trPr>
        <w:tc>
          <w:tcPr>
            <w:tcW w:w="4321" w:type="dxa"/>
            <w:vAlign w:val="center"/>
          </w:tcPr>
          <w:p w14:paraId="6C5DCAC6" w14:textId="77777777" w:rsidR="009076FD" w:rsidRPr="00306C85" w:rsidRDefault="009076FD" w:rsidP="00B70567">
            <w:pPr>
              <w:pStyle w:val="Bang"/>
              <w:rPr>
                <w:rFonts w:ascii="Times New Roman" w:hAnsi="Times New Roman" w:cs="Times New Roman"/>
                <w:sz w:val="26"/>
                <w:szCs w:val="26"/>
              </w:rPr>
            </w:pPr>
            <w:r w:rsidRPr="00306C85">
              <w:rPr>
                <w:rFonts w:ascii="Times New Roman" w:hAnsi="Times New Roman" w:cs="Times New Roman"/>
                <w:sz w:val="26"/>
                <w:szCs w:val="26"/>
              </w:rPr>
              <w:t>Quản lý tiến độ kiểm thử</w:t>
            </w:r>
          </w:p>
        </w:tc>
        <w:tc>
          <w:tcPr>
            <w:tcW w:w="3394" w:type="dxa"/>
            <w:vAlign w:val="center"/>
          </w:tcPr>
          <w:p w14:paraId="6538FF25" w14:textId="77777777" w:rsidR="009076FD" w:rsidRPr="00306C85" w:rsidRDefault="009076FD" w:rsidP="00B70567">
            <w:pPr>
              <w:pStyle w:val="Bang"/>
              <w:rPr>
                <w:rFonts w:ascii="Times New Roman" w:hAnsi="Times New Roman" w:cs="Times New Roman"/>
                <w:sz w:val="26"/>
                <w:szCs w:val="26"/>
              </w:rPr>
            </w:pPr>
            <w:r w:rsidRPr="00306C85">
              <w:rPr>
                <w:rFonts w:ascii="Times New Roman" w:hAnsi="Times New Roman" w:cs="Times New Roman"/>
                <w:sz w:val="26"/>
                <w:szCs w:val="26"/>
              </w:rPr>
              <w:t>Microsoft Project Professional</w:t>
            </w:r>
          </w:p>
        </w:tc>
        <w:tc>
          <w:tcPr>
            <w:tcW w:w="2314" w:type="dxa"/>
            <w:vAlign w:val="center"/>
          </w:tcPr>
          <w:p w14:paraId="56A119F6" w14:textId="77777777" w:rsidR="009076FD" w:rsidRPr="00306C85" w:rsidRDefault="009076FD" w:rsidP="00B70567">
            <w:pPr>
              <w:pStyle w:val="Bang"/>
              <w:rPr>
                <w:rFonts w:ascii="Times New Roman" w:hAnsi="Times New Roman" w:cs="Times New Roman"/>
                <w:sz w:val="26"/>
                <w:szCs w:val="26"/>
              </w:rPr>
            </w:pPr>
            <w:r w:rsidRPr="00306C85">
              <w:rPr>
                <w:rFonts w:ascii="Times New Roman" w:hAnsi="Times New Roman" w:cs="Times New Roman"/>
                <w:sz w:val="26"/>
                <w:szCs w:val="26"/>
              </w:rPr>
              <w:t>2013</w:t>
            </w:r>
          </w:p>
        </w:tc>
      </w:tr>
    </w:tbl>
    <w:p w14:paraId="7C02D399" w14:textId="77777777" w:rsidR="009076FD" w:rsidRDefault="009076FD" w:rsidP="009076FD">
      <w:pPr>
        <w:rPr>
          <w:rFonts w:ascii="Times New Roman" w:hAnsi="Times New Roman"/>
        </w:rPr>
      </w:pPr>
    </w:p>
    <w:p w14:paraId="137C94F0" w14:textId="77777777" w:rsidR="004D18FD" w:rsidRDefault="004D18FD" w:rsidP="009076FD">
      <w:pPr>
        <w:rPr>
          <w:rFonts w:ascii="Times New Roman" w:hAnsi="Times New Roman"/>
        </w:rPr>
      </w:pPr>
    </w:p>
    <w:p w14:paraId="2D6A7482" w14:textId="77777777" w:rsidR="004D18FD" w:rsidRDefault="004D18FD" w:rsidP="009076FD">
      <w:pPr>
        <w:rPr>
          <w:rFonts w:ascii="Times New Roman" w:hAnsi="Times New Roman"/>
        </w:rPr>
      </w:pPr>
    </w:p>
    <w:p w14:paraId="68047757" w14:textId="77777777" w:rsidR="004D18FD" w:rsidRDefault="004D18FD" w:rsidP="009076FD">
      <w:pPr>
        <w:rPr>
          <w:rFonts w:ascii="Times New Roman" w:hAnsi="Times New Roman"/>
        </w:rPr>
      </w:pPr>
    </w:p>
    <w:p w14:paraId="0E6335D3" w14:textId="77777777" w:rsidR="004D18FD" w:rsidRDefault="004D18FD" w:rsidP="009076FD">
      <w:pPr>
        <w:rPr>
          <w:rFonts w:ascii="Times New Roman" w:hAnsi="Times New Roman"/>
        </w:rPr>
      </w:pPr>
    </w:p>
    <w:p w14:paraId="0F14A4BD" w14:textId="77777777" w:rsidR="004D18FD" w:rsidRDefault="004D18FD" w:rsidP="009076FD">
      <w:pPr>
        <w:rPr>
          <w:rFonts w:ascii="Times New Roman" w:hAnsi="Times New Roman"/>
        </w:rPr>
      </w:pPr>
    </w:p>
    <w:p w14:paraId="2600AC45" w14:textId="77777777" w:rsidR="004D18FD" w:rsidRPr="00DC6FD8" w:rsidRDefault="004D18FD" w:rsidP="009076FD">
      <w:pPr>
        <w:rPr>
          <w:rFonts w:ascii="Times New Roman" w:hAnsi="Times New Roman"/>
        </w:rPr>
      </w:pPr>
    </w:p>
    <w:p w14:paraId="02DDA318" w14:textId="77777777" w:rsidR="00460BBF" w:rsidRDefault="00460BBF" w:rsidP="00DA5304">
      <w:pPr>
        <w:pStyle w:val="Heading2"/>
        <w:ind w:left="284"/>
        <w:rPr>
          <w:rFonts w:ascii="Times New Roman" w:hAnsi="Times New Roman"/>
          <w:sz w:val="32"/>
          <w:szCs w:val="32"/>
        </w:rPr>
      </w:pPr>
      <w:bookmarkStart w:id="32" w:name="_Toc499244503"/>
      <w:r w:rsidRPr="00DC6FD8">
        <w:rPr>
          <w:rFonts w:ascii="Times New Roman" w:hAnsi="Times New Roman"/>
          <w:sz w:val="32"/>
          <w:szCs w:val="32"/>
        </w:rPr>
        <w:t>Trách nhiệm và quyền hạn</w:t>
      </w:r>
      <w:bookmarkEnd w:id="32"/>
    </w:p>
    <w:p w14:paraId="0BC682E6" w14:textId="77777777" w:rsidR="004D18FD" w:rsidRPr="004D18FD" w:rsidRDefault="004D18FD" w:rsidP="004D18FD"/>
    <w:p w14:paraId="5998675B" w14:textId="77777777" w:rsidR="00DA5304" w:rsidRPr="00DC6FD8" w:rsidRDefault="00DA5304" w:rsidP="00DA5304">
      <w:pPr>
        <w:rPr>
          <w:rFonts w:ascii="Times New Roman" w:hAnsi="Times New Roman"/>
        </w:rPr>
      </w:pPr>
    </w:p>
    <w:tbl>
      <w:tblPr>
        <w:tblW w:w="1019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2"/>
        <w:gridCol w:w="1850"/>
        <w:gridCol w:w="7631"/>
      </w:tblGrid>
      <w:tr w:rsidR="00005E79" w:rsidRPr="00DC6FD8" w14:paraId="439F532F" w14:textId="77777777" w:rsidTr="00306C85">
        <w:trPr>
          <w:cantSplit/>
          <w:trHeight w:val="593"/>
        </w:trPr>
        <w:tc>
          <w:tcPr>
            <w:tcW w:w="712" w:type="dxa"/>
            <w:shd w:val="pct10" w:color="auto" w:fill="auto"/>
            <w:vAlign w:val="center"/>
          </w:tcPr>
          <w:p w14:paraId="46C1E890" w14:textId="77777777" w:rsidR="00005E79" w:rsidRPr="00306C85" w:rsidRDefault="00005E79" w:rsidP="00005E79">
            <w:pPr>
              <w:pStyle w:val="HeadingLv1"/>
              <w:rPr>
                <w:sz w:val="26"/>
                <w:szCs w:val="26"/>
              </w:rPr>
            </w:pPr>
            <w:r w:rsidRPr="00306C85">
              <w:rPr>
                <w:sz w:val="26"/>
                <w:szCs w:val="26"/>
              </w:rPr>
              <w:t>STT</w:t>
            </w:r>
          </w:p>
        </w:tc>
        <w:tc>
          <w:tcPr>
            <w:tcW w:w="1850" w:type="dxa"/>
            <w:shd w:val="pct10" w:color="auto" w:fill="auto"/>
            <w:vAlign w:val="center"/>
          </w:tcPr>
          <w:p w14:paraId="1803B70E" w14:textId="77777777" w:rsidR="00005E79" w:rsidRPr="00306C85" w:rsidRDefault="00005E79" w:rsidP="00005E79">
            <w:pPr>
              <w:pStyle w:val="HeadingLv1"/>
              <w:rPr>
                <w:sz w:val="26"/>
                <w:szCs w:val="26"/>
              </w:rPr>
            </w:pPr>
            <w:r w:rsidRPr="00306C85">
              <w:rPr>
                <w:sz w:val="26"/>
                <w:szCs w:val="26"/>
              </w:rPr>
              <w:t xml:space="preserve">   Thành viên</w:t>
            </w:r>
          </w:p>
        </w:tc>
        <w:tc>
          <w:tcPr>
            <w:tcW w:w="7631" w:type="dxa"/>
            <w:shd w:val="pct10" w:color="auto" w:fill="auto"/>
            <w:vAlign w:val="center"/>
          </w:tcPr>
          <w:p w14:paraId="61924649" w14:textId="77777777" w:rsidR="00005E79" w:rsidRPr="00306C85" w:rsidRDefault="00005E79" w:rsidP="00005E79">
            <w:pPr>
              <w:pStyle w:val="HeadingLv1"/>
              <w:rPr>
                <w:sz w:val="26"/>
                <w:szCs w:val="26"/>
              </w:rPr>
            </w:pPr>
            <w:r w:rsidRPr="00306C85">
              <w:rPr>
                <w:sz w:val="26"/>
                <w:szCs w:val="26"/>
              </w:rPr>
              <w:t>Vai trò</w:t>
            </w:r>
          </w:p>
        </w:tc>
      </w:tr>
      <w:tr w:rsidR="00005E79" w:rsidRPr="00DC6FD8" w14:paraId="036B83E9" w14:textId="77777777" w:rsidTr="00C5299A">
        <w:trPr>
          <w:cantSplit/>
          <w:trHeight w:val="1800"/>
        </w:trPr>
        <w:tc>
          <w:tcPr>
            <w:tcW w:w="712" w:type="dxa"/>
            <w:vAlign w:val="center"/>
          </w:tcPr>
          <w:p w14:paraId="524704CB" w14:textId="77777777" w:rsidR="00005E79" w:rsidRPr="00DC6FD8" w:rsidRDefault="00005E79" w:rsidP="00005E79">
            <w:pPr>
              <w:pStyle w:val="Bang"/>
              <w:rPr>
                <w:rFonts w:ascii="Times New Roman" w:hAnsi="Times New Roman" w:cs="Times New Roman"/>
                <w:sz w:val="26"/>
                <w:szCs w:val="26"/>
              </w:rPr>
            </w:pPr>
            <w:r w:rsidRPr="00DC6FD8">
              <w:rPr>
                <w:rFonts w:ascii="Times New Roman" w:hAnsi="Times New Roman" w:cs="Times New Roman"/>
                <w:sz w:val="26"/>
                <w:szCs w:val="26"/>
              </w:rPr>
              <w:t>1</w:t>
            </w:r>
          </w:p>
        </w:tc>
        <w:tc>
          <w:tcPr>
            <w:tcW w:w="1850" w:type="dxa"/>
            <w:vAlign w:val="center"/>
          </w:tcPr>
          <w:p w14:paraId="098FCDF8" w14:textId="77777777" w:rsidR="00005E79" w:rsidRPr="00DC6FD8" w:rsidRDefault="00A408A7" w:rsidP="00B70567">
            <w:pPr>
              <w:pStyle w:val="Bang"/>
              <w:rPr>
                <w:rFonts w:ascii="Times New Roman" w:hAnsi="Times New Roman" w:cs="Times New Roman"/>
                <w:sz w:val="26"/>
                <w:szCs w:val="26"/>
              </w:rPr>
            </w:pPr>
            <w:r>
              <w:rPr>
                <w:rFonts w:ascii="Times New Roman" w:hAnsi="Times New Roman" w:cs="Times New Roman"/>
                <w:sz w:val="26"/>
                <w:szCs w:val="26"/>
              </w:rPr>
              <w:t>Đỗ Thị Ngọc Nguyên</w:t>
            </w:r>
          </w:p>
        </w:tc>
        <w:tc>
          <w:tcPr>
            <w:tcW w:w="7631" w:type="dxa"/>
            <w:vAlign w:val="center"/>
          </w:tcPr>
          <w:p w14:paraId="6CDD5DFC" w14:textId="77777777" w:rsidR="00005E79" w:rsidRPr="00DC6FD8" w:rsidRDefault="00005E79" w:rsidP="000914C0">
            <w:pPr>
              <w:pStyle w:val="BodyText1"/>
              <w:numPr>
                <w:ilvl w:val="12"/>
                <w:numId w:val="0"/>
              </w:numPr>
              <w:spacing w:before="60" w:after="60" w:line="360" w:lineRule="auto"/>
              <w:rPr>
                <w:sz w:val="26"/>
                <w:szCs w:val="26"/>
              </w:rPr>
            </w:pPr>
            <w:r w:rsidRPr="00DC6FD8">
              <w:rPr>
                <w:sz w:val="26"/>
                <w:szCs w:val="26"/>
              </w:rPr>
              <w:t>Test Designer / Tester: Thiết kế và viết các Test Ca</w:t>
            </w:r>
            <w:r w:rsidR="000914C0">
              <w:rPr>
                <w:sz w:val="26"/>
                <w:szCs w:val="26"/>
              </w:rPr>
              <w:t>se, thực thi các Test Case cho những</w:t>
            </w:r>
            <w:r w:rsidRPr="00DC6FD8">
              <w:rPr>
                <w:sz w:val="26"/>
                <w:szCs w:val="26"/>
              </w:rPr>
              <w:t xml:space="preserve"> chức năng</w:t>
            </w:r>
            <w:r w:rsidR="000914C0">
              <w:rPr>
                <w:sz w:val="26"/>
                <w:szCs w:val="26"/>
              </w:rPr>
              <w:t>: Quản lý cán bộ, Quản lý sinh viên, Quản lý khoa / viện, Quản lý chi hội, Quản lý lớp, Quản lý chấm điểm, Quản lý phân quyền và Phân quyền</w:t>
            </w:r>
            <w:r w:rsidRPr="00DC6FD8">
              <w:rPr>
                <w:sz w:val="26"/>
                <w:szCs w:val="26"/>
              </w:rPr>
              <w:t>.</w:t>
            </w:r>
          </w:p>
        </w:tc>
      </w:tr>
      <w:tr w:rsidR="00005E79" w:rsidRPr="00DC6FD8" w14:paraId="1DEC821D" w14:textId="77777777" w:rsidTr="00C5299A">
        <w:trPr>
          <w:cantSplit/>
          <w:trHeight w:val="3071"/>
        </w:trPr>
        <w:tc>
          <w:tcPr>
            <w:tcW w:w="712" w:type="dxa"/>
            <w:vAlign w:val="center"/>
          </w:tcPr>
          <w:p w14:paraId="4EB042C2" w14:textId="77777777" w:rsidR="00005E79" w:rsidRPr="00DC6FD8" w:rsidRDefault="00005E79" w:rsidP="00005E79">
            <w:pPr>
              <w:pStyle w:val="Bang"/>
              <w:rPr>
                <w:rFonts w:ascii="Times New Roman" w:hAnsi="Times New Roman" w:cs="Times New Roman"/>
                <w:sz w:val="26"/>
                <w:szCs w:val="26"/>
              </w:rPr>
            </w:pPr>
            <w:r w:rsidRPr="00DC6FD8">
              <w:rPr>
                <w:rFonts w:ascii="Times New Roman" w:hAnsi="Times New Roman" w:cs="Times New Roman"/>
                <w:sz w:val="26"/>
                <w:szCs w:val="26"/>
              </w:rPr>
              <w:lastRenderedPageBreak/>
              <w:t>2</w:t>
            </w:r>
          </w:p>
        </w:tc>
        <w:tc>
          <w:tcPr>
            <w:tcW w:w="1850" w:type="dxa"/>
            <w:vAlign w:val="center"/>
          </w:tcPr>
          <w:p w14:paraId="5AFDE065" w14:textId="77777777" w:rsidR="00005E79" w:rsidRPr="00DC6FD8" w:rsidRDefault="00A408A7" w:rsidP="00B70567">
            <w:pPr>
              <w:pStyle w:val="Bang"/>
              <w:rPr>
                <w:rFonts w:ascii="Times New Roman" w:hAnsi="Times New Roman" w:cs="Times New Roman"/>
                <w:sz w:val="26"/>
                <w:szCs w:val="26"/>
              </w:rPr>
            </w:pPr>
            <w:r>
              <w:rPr>
                <w:rFonts w:ascii="Times New Roman" w:hAnsi="Times New Roman" w:cs="Times New Roman"/>
                <w:sz w:val="26"/>
                <w:szCs w:val="26"/>
              </w:rPr>
              <w:t>Lê Ngọc Đức</w:t>
            </w:r>
          </w:p>
        </w:tc>
        <w:tc>
          <w:tcPr>
            <w:tcW w:w="7631" w:type="dxa"/>
            <w:vAlign w:val="center"/>
          </w:tcPr>
          <w:p w14:paraId="58966D50" w14:textId="77777777" w:rsidR="00005E79" w:rsidRPr="00DC6FD8" w:rsidRDefault="00005E79" w:rsidP="00F011D3">
            <w:pPr>
              <w:pStyle w:val="BodyText1"/>
              <w:spacing w:before="60" w:after="60" w:line="360" w:lineRule="auto"/>
              <w:rPr>
                <w:sz w:val="26"/>
                <w:szCs w:val="26"/>
              </w:rPr>
            </w:pPr>
            <w:r w:rsidRPr="00DC6FD8">
              <w:rPr>
                <w:sz w:val="26"/>
                <w:szCs w:val="26"/>
              </w:rPr>
              <w:t xml:space="preserve">Test Manager / Tester: Lập kế hoạch kiểm thử Test Plan, quản lý tiến độ hoạt động kiểm thử, thực thi các test case cho 2 chức </w:t>
            </w:r>
            <w:proofErr w:type="gramStart"/>
            <w:r w:rsidRPr="00DC6FD8">
              <w:rPr>
                <w:sz w:val="26"/>
                <w:szCs w:val="26"/>
              </w:rPr>
              <w:t>năng</w:t>
            </w:r>
            <w:r w:rsidR="00F011D3">
              <w:rPr>
                <w:sz w:val="26"/>
                <w:szCs w:val="26"/>
              </w:rPr>
              <w:t>:Chấm</w:t>
            </w:r>
            <w:proofErr w:type="gramEnd"/>
            <w:r w:rsidR="00F011D3">
              <w:rPr>
                <w:sz w:val="26"/>
                <w:szCs w:val="26"/>
              </w:rPr>
              <w:t xml:space="preserve"> điểm rèn luyện, Xem điểm</w:t>
            </w:r>
            <w:r w:rsidRPr="00DC6FD8">
              <w:rPr>
                <w:sz w:val="26"/>
                <w:szCs w:val="26"/>
              </w:rPr>
              <w:t xml:space="preserve">, đọc tài liệu tham khảo để cung cấp thông tin cần thiết cho nhóm, xem lại Test Plan và hoàn thành các tài liệu báo cáo. </w:t>
            </w:r>
          </w:p>
        </w:tc>
      </w:tr>
    </w:tbl>
    <w:p w14:paraId="1548432B" w14:textId="77777777" w:rsidR="009076FD" w:rsidRPr="00DC6FD8" w:rsidRDefault="009076FD" w:rsidP="009076FD">
      <w:pPr>
        <w:rPr>
          <w:rFonts w:ascii="Times New Roman" w:hAnsi="Times New Roman"/>
        </w:rPr>
      </w:pPr>
    </w:p>
    <w:p w14:paraId="104577AE" w14:textId="77777777" w:rsidR="00985B20" w:rsidRPr="00DC6FD8" w:rsidRDefault="00985B20" w:rsidP="00DA5304">
      <w:pPr>
        <w:pStyle w:val="Heading2"/>
        <w:ind w:left="284"/>
        <w:rPr>
          <w:rFonts w:ascii="Times New Roman" w:hAnsi="Times New Roman"/>
          <w:sz w:val="32"/>
          <w:szCs w:val="32"/>
        </w:rPr>
      </w:pPr>
      <w:bookmarkStart w:id="33" w:name="_Toc499244504"/>
      <w:r w:rsidRPr="00DC6FD8">
        <w:rPr>
          <w:rFonts w:ascii="Times New Roman" w:hAnsi="Times New Roman"/>
          <w:sz w:val="32"/>
          <w:szCs w:val="32"/>
        </w:rPr>
        <w:t>Giao tiếp giữa các bên liên quan</w:t>
      </w:r>
      <w:bookmarkEnd w:id="33"/>
    </w:p>
    <w:p w14:paraId="540D0462" w14:textId="77777777" w:rsidR="00E73249" w:rsidRPr="00DC6FD8" w:rsidRDefault="00E73249" w:rsidP="00E906D9">
      <w:pPr>
        <w:spacing w:before="60" w:after="60" w:line="336" w:lineRule="auto"/>
        <w:ind w:left="180" w:firstLine="540"/>
        <w:rPr>
          <w:rFonts w:ascii="Times New Roman" w:hAnsi="Times New Roman"/>
          <w:sz w:val="26"/>
          <w:szCs w:val="26"/>
        </w:rPr>
      </w:pPr>
      <w:r w:rsidRPr="00DC6FD8">
        <w:rPr>
          <w:rFonts w:ascii="Times New Roman" w:hAnsi="Times New Roman"/>
          <w:sz w:val="26"/>
          <w:szCs w:val="26"/>
        </w:rPr>
        <w:t>Trong quá trình kiểm thử chức năng của phần mềm “</w:t>
      </w:r>
      <w:r w:rsidR="001E21F2">
        <w:rPr>
          <w:rFonts w:ascii="Times New Roman" w:hAnsi="Times New Roman"/>
          <w:sz w:val="26"/>
          <w:szCs w:val="26"/>
        </w:rPr>
        <w:t>Hệ thống chấm điểm rèn luyện trực tuyến</w:t>
      </w:r>
      <w:r w:rsidRPr="00DC6FD8">
        <w:rPr>
          <w:rFonts w:ascii="Times New Roman" w:hAnsi="Times New Roman"/>
          <w:sz w:val="26"/>
          <w:szCs w:val="26"/>
        </w:rPr>
        <w:t xml:space="preserve">” người kiểm thử </w:t>
      </w:r>
      <w:r w:rsidR="001E21F2">
        <w:rPr>
          <w:rFonts w:ascii="Times New Roman" w:hAnsi="Times New Roman"/>
          <w:sz w:val="26"/>
          <w:szCs w:val="26"/>
        </w:rPr>
        <w:t>(</w:t>
      </w:r>
      <w:r w:rsidRPr="00DC6FD8">
        <w:rPr>
          <w:rFonts w:ascii="Times New Roman" w:hAnsi="Times New Roman"/>
          <w:sz w:val="26"/>
          <w:szCs w:val="26"/>
        </w:rPr>
        <w:t>Tester</w:t>
      </w:r>
      <w:r w:rsidR="001E21F2">
        <w:rPr>
          <w:rFonts w:ascii="Times New Roman" w:hAnsi="Times New Roman"/>
          <w:sz w:val="26"/>
          <w:szCs w:val="26"/>
        </w:rPr>
        <w:t>)</w:t>
      </w:r>
      <w:r w:rsidRPr="00DC6FD8">
        <w:rPr>
          <w:rFonts w:ascii="Times New Roman" w:hAnsi="Times New Roman"/>
          <w:sz w:val="26"/>
          <w:szCs w:val="26"/>
        </w:rPr>
        <w:t xml:space="preserve"> cần có sự giao tiếp</w:t>
      </w:r>
      <w:r w:rsidR="002B602A" w:rsidRPr="00DC6FD8">
        <w:rPr>
          <w:rFonts w:ascii="Times New Roman" w:hAnsi="Times New Roman"/>
          <w:sz w:val="26"/>
          <w:szCs w:val="26"/>
        </w:rPr>
        <w:t xml:space="preserve"> trao đổi với Developer</w:t>
      </w:r>
      <w:r w:rsidRPr="00DC6FD8">
        <w:rPr>
          <w:rFonts w:ascii="Times New Roman" w:hAnsi="Times New Roman"/>
          <w:sz w:val="26"/>
          <w:szCs w:val="26"/>
        </w:rPr>
        <w:t xml:space="preserve"> để hiểu rõ hơn về chức năng và cách thức hoạt động của phần mềm</w:t>
      </w:r>
      <w:r w:rsidR="00FA4821" w:rsidRPr="00DC6FD8">
        <w:rPr>
          <w:rFonts w:ascii="Times New Roman" w:hAnsi="Times New Roman"/>
          <w:sz w:val="26"/>
          <w:szCs w:val="26"/>
        </w:rPr>
        <w:t>, sự hợ</w:t>
      </w:r>
      <w:r w:rsidR="002B602A" w:rsidRPr="00DC6FD8">
        <w:rPr>
          <w:rFonts w:ascii="Times New Roman" w:hAnsi="Times New Roman"/>
          <w:sz w:val="26"/>
          <w:szCs w:val="26"/>
        </w:rPr>
        <w:t>p tác giữa Tester và Test Designer để hoàn thiện Test Case cho đúng với đặc tả và thiết kế của phần mềm phù hợp với tiêu chí của Test Plan góp phần hoàn thiện dự án kiểm thử.</w:t>
      </w:r>
    </w:p>
    <w:p w14:paraId="126E09F5" w14:textId="77777777" w:rsidR="00460BBF" w:rsidRPr="00DC6FD8" w:rsidRDefault="00460BBF" w:rsidP="00DA5304">
      <w:pPr>
        <w:pStyle w:val="Heading2"/>
        <w:ind w:left="284"/>
        <w:rPr>
          <w:rFonts w:ascii="Times New Roman" w:hAnsi="Times New Roman"/>
          <w:sz w:val="32"/>
          <w:szCs w:val="32"/>
        </w:rPr>
      </w:pPr>
      <w:bookmarkStart w:id="34" w:name="_Toc499244505"/>
      <w:r w:rsidRPr="00DC6FD8">
        <w:rPr>
          <w:rFonts w:ascii="Times New Roman" w:hAnsi="Times New Roman"/>
          <w:sz w:val="32"/>
          <w:szCs w:val="32"/>
        </w:rPr>
        <w:t>Tài nguyên và sự cấp phát</w:t>
      </w:r>
      <w:bookmarkEnd w:id="34"/>
      <w:r w:rsidRPr="00DC6FD8">
        <w:rPr>
          <w:rFonts w:ascii="Times New Roman" w:hAnsi="Times New Roman"/>
          <w:sz w:val="32"/>
          <w:szCs w:val="32"/>
        </w:rPr>
        <w:t xml:space="preserve"> </w:t>
      </w:r>
    </w:p>
    <w:p w14:paraId="2280B421" w14:textId="77777777" w:rsidR="009076FD" w:rsidRPr="00DC6FD8" w:rsidRDefault="009076FD" w:rsidP="00E906D9">
      <w:pPr>
        <w:spacing w:before="60" w:after="60" w:line="336" w:lineRule="auto"/>
        <w:ind w:left="180" w:firstLine="540"/>
        <w:rPr>
          <w:rFonts w:ascii="Times New Roman" w:hAnsi="Times New Roman"/>
          <w:sz w:val="26"/>
          <w:szCs w:val="26"/>
        </w:rPr>
      </w:pPr>
      <w:r w:rsidRPr="00DC6FD8">
        <w:rPr>
          <w:rFonts w:ascii="Times New Roman" w:hAnsi="Times New Roman"/>
          <w:sz w:val="26"/>
          <w:szCs w:val="26"/>
        </w:rPr>
        <w:t xml:space="preserve">Các thành viên tham gia kiểm thử sẽ được cung cấp công cụ cần thiết kể kiểm thử bao gồm: </w:t>
      </w:r>
      <w:r w:rsidR="004F4F01" w:rsidRPr="00DC6FD8">
        <w:rPr>
          <w:rFonts w:ascii="Times New Roman" w:hAnsi="Times New Roman"/>
          <w:sz w:val="26"/>
          <w:szCs w:val="26"/>
        </w:rPr>
        <w:t>cung cấp phần mềm “</w:t>
      </w:r>
      <w:r w:rsidR="00C0452E">
        <w:rPr>
          <w:rFonts w:ascii="Times New Roman" w:hAnsi="Times New Roman"/>
          <w:sz w:val="26"/>
          <w:szCs w:val="26"/>
        </w:rPr>
        <w:t>Hệ thống chấm điểm rèn luyện trực tuyến</w:t>
      </w:r>
      <w:r w:rsidR="004F4F01" w:rsidRPr="00DC6FD8">
        <w:rPr>
          <w:rFonts w:ascii="Times New Roman" w:hAnsi="Times New Roman"/>
          <w:sz w:val="26"/>
          <w:szCs w:val="26"/>
        </w:rPr>
        <w:t xml:space="preserve">”, </w:t>
      </w:r>
      <w:r w:rsidRPr="00DC6FD8">
        <w:rPr>
          <w:rFonts w:ascii="Times New Roman" w:hAnsi="Times New Roman"/>
          <w:sz w:val="26"/>
          <w:szCs w:val="26"/>
        </w:rPr>
        <w:t>cung cấp tài khoản cho việc kiểm tra đăng nhập đăng xuất</w:t>
      </w:r>
      <w:r w:rsidR="00C0452E">
        <w:rPr>
          <w:rFonts w:ascii="Times New Roman" w:hAnsi="Times New Roman"/>
          <w:sz w:val="26"/>
          <w:szCs w:val="26"/>
        </w:rPr>
        <w:t xml:space="preserve"> theo từng chức năng quản lý khác nhau</w:t>
      </w:r>
      <w:r w:rsidRPr="00DC6FD8">
        <w:rPr>
          <w:rFonts w:ascii="Times New Roman" w:hAnsi="Times New Roman"/>
          <w:sz w:val="26"/>
          <w:szCs w:val="26"/>
        </w:rPr>
        <w:t xml:space="preserve">, </w:t>
      </w:r>
      <w:r w:rsidR="00E906D9">
        <w:rPr>
          <w:rFonts w:ascii="Times New Roman" w:hAnsi="Times New Roman"/>
          <w:sz w:val="26"/>
          <w:szCs w:val="26"/>
        </w:rPr>
        <w:t>cung cấp thiết bị cũng như thiết lập môi trường phù hợp để thực hiện kiểm thử.</w:t>
      </w:r>
    </w:p>
    <w:p w14:paraId="3E8B0B56" w14:textId="77777777" w:rsidR="009076FD" w:rsidRPr="00DC6FD8" w:rsidRDefault="009076FD" w:rsidP="00E906D9">
      <w:pPr>
        <w:tabs>
          <w:tab w:val="left" w:pos="142"/>
        </w:tabs>
        <w:spacing w:before="60" w:after="60" w:line="336" w:lineRule="auto"/>
        <w:ind w:left="180" w:firstLine="540"/>
        <w:rPr>
          <w:rFonts w:ascii="Times New Roman" w:hAnsi="Times New Roman"/>
          <w:sz w:val="26"/>
          <w:szCs w:val="26"/>
        </w:rPr>
      </w:pPr>
      <w:r w:rsidRPr="00DC6FD8">
        <w:rPr>
          <w:rFonts w:ascii="Times New Roman" w:hAnsi="Times New Roman"/>
          <w:sz w:val="26"/>
          <w:szCs w:val="26"/>
        </w:rPr>
        <w:t xml:space="preserve">Cung cấp tài liệu để lưu kết </w:t>
      </w:r>
      <w:proofErr w:type="gramStart"/>
      <w:r w:rsidRPr="00DC6FD8">
        <w:rPr>
          <w:rFonts w:ascii="Times New Roman" w:hAnsi="Times New Roman"/>
          <w:sz w:val="26"/>
          <w:szCs w:val="26"/>
        </w:rPr>
        <w:t xml:space="preserve">quả </w:t>
      </w:r>
      <w:r w:rsidR="004F4F01" w:rsidRPr="00DC6FD8">
        <w:rPr>
          <w:rFonts w:ascii="Times New Roman" w:hAnsi="Times New Roman"/>
          <w:sz w:val="26"/>
          <w:szCs w:val="26"/>
        </w:rPr>
        <w:t>,</w:t>
      </w:r>
      <w:proofErr w:type="gramEnd"/>
      <w:r w:rsidR="004F4F01" w:rsidRPr="00DC6FD8">
        <w:rPr>
          <w:rFonts w:ascii="Times New Roman" w:hAnsi="Times New Roman"/>
          <w:sz w:val="26"/>
          <w:szCs w:val="26"/>
        </w:rPr>
        <w:t xml:space="preserve"> các file lưu trữ </w:t>
      </w:r>
      <w:r w:rsidR="00E73249" w:rsidRPr="00DC6FD8">
        <w:rPr>
          <w:rFonts w:ascii="Times New Roman" w:hAnsi="Times New Roman"/>
          <w:sz w:val="26"/>
          <w:szCs w:val="26"/>
        </w:rPr>
        <w:t>để ghi nhận nhậ</w:t>
      </w:r>
      <w:r w:rsidR="002958BB" w:rsidRPr="00DC6FD8">
        <w:rPr>
          <w:rFonts w:ascii="Times New Roman" w:hAnsi="Times New Roman"/>
          <w:sz w:val="26"/>
          <w:szCs w:val="26"/>
        </w:rPr>
        <w:t>t ký thực hiện và báo cáo các lỗi xảy ra.</w:t>
      </w:r>
    </w:p>
    <w:p w14:paraId="773EC8AB" w14:textId="77777777" w:rsidR="009076FD" w:rsidRPr="00DC6FD8" w:rsidRDefault="009076FD" w:rsidP="00E906D9">
      <w:pPr>
        <w:tabs>
          <w:tab w:val="left" w:pos="142"/>
        </w:tabs>
        <w:spacing w:before="60" w:after="60" w:line="336" w:lineRule="auto"/>
        <w:ind w:left="180" w:firstLine="540"/>
        <w:rPr>
          <w:rFonts w:ascii="Times New Roman" w:hAnsi="Times New Roman"/>
          <w:sz w:val="26"/>
          <w:szCs w:val="26"/>
        </w:rPr>
      </w:pPr>
      <w:r w:rsidRPr="00DC6FD8">
        <w:rPr>
          <w:rFonts w:ascii="Times New Roman" w:hAnsi="Times New Roman"/>
          <w:sz w:val="26"/>
          <w:szCs w:val="26"/>
        </w:rPr>
        <w:t xml:space="preserve">Cung cấp các slide bài giảng về kiểm thử phần mềm, các file báo cáo report các mẫu template </w:t>
      </w:r>
      <w:r w:rsidR="00E73249" w:rsidRPr="00DC6FD8">
        <w:rPr>
          <w:rFonts w:ascii="Times New Roman" w:hAnsi="Times New Roman"/>
          <w:sz w:val="26"/>
          <w:szCs w:val="26"/>
        </w:rPr>
        <w:t xml:space="preserve">tham khảo </w:t>
      </w:r>
      <w:r w:rsidRPr="00DC6FD8">
        <w:rPr>
          <w:rFonts w:ascii="Times New Roman" w:hAnsi="Times New Roman"/>
          <w:sz w:val="26"/>
          <w:szCs w:val="26"/>
        </w:rPr>
        <w:t>về kiểm thử của khoa CNTT trường Đại học Cần Thơ, các trường đại học trong nước và nước ngoài</w:t>
      </w:r>
      <w:r w:rsidR="00320D8C" w:rsidRPr="00DC6FD8">
        <w:rPr>
          <w:rFonts w:ascii="Times New Roman" w:hAnsi="Times New Roman"/>
          <w:sz w:val="26"/>
          <w:szCs w:val="26"/>
        </w:rPr>
        <w:t>.</w:t>
      </w:r>
    </w:p>
    <w:p w14:paraId="3EA52D93" w14:textId="77777777" w:rsidR="009076FD" w:rsidRPr="00DC6FD8" w:rsidRDefault="009076FD" w:rsidP="009076FD">
      <w:pPr>
        <w:rPr>
          <w:rFonts w:ascii="Times New Roman" w:hAnsi="Times New Roman"/>
        </w:rPr>
      </w:pPr>
    </w:p>
    <w:p w14:paraId="61D23824" w14:textId="77777777" w:rsidR="00460BBF" w:rsidRPr="00DC6FD8" w:rsidRDefault="00460BBF" w:rsidP="00DA5304">
      <w:pPr>
        <w:pStyle w:val="Heading2"/>
        <w:ind w:left="284"/>
        <w:rPr>
          <w:rFonts w:ascii="Times New Roman" w:hAnsi="Times New Roman"/>
          <w:sz w:val="32"/>
          <w:szCs w:val="32"/>
        </w:rPr>
      </w:pPr>
      <w:bookmarkStart w:id="35" w:name="_Toc499244506"/>
      <w:r w:rsidRPr="00DC6FD8">
        <w:rPr>
          <w:rFonts w:ascii="Times New Roman" w:hAnsi="Times New Roman"/>
          <w:sz w:val="32"/>
          <w:szCs w:val="32"/>
        </w:rPr>
        <w:lastRenderedPageBreak/>
        <w:t>Yêu cầu về đội ngũ và đạo tạo</w:t>
      </w:r>
      <w:bookmarkEnd w:id="35"/>
    </w:p>
    <w:p w14:paraId="58C0B1D1" w14:textId="77777777" w:rsidR="009076FD" w:rsidRPr="00DC6FD8" w:rsidRDefault="009076FD" w:rsidP="00E906D9">
      <w:pPr>
        <w:tabs>
          <w:tab w:val="left" w:pos="142"/>
        </w:tabs>
        <w:spacing w:before="60" w:after="60" w:line="336" w:lineRule="auto"/>
        <w:ind w:left="180" w:firstLine="540"/>
        <w:rPr>
          <w:rFonts w:ascii="Times New Roman" w:hAnsi="Times New Roman"/>
          <w:sz w:val="26"/>
          <w:szCs w:val="26"/>
        </w:rPr>
      </w:pPr>
      <w:r w:rsidRPr="00DC6FD8">
        <w:rPr>
          <w:rFonts w:ascii="Times New Roman" w:hAnsi="Times New Roman"/>
          <w:sz w:val="26"/>
          <w:szCs w:val="26"/>
        </w:rPr>
        <w:t xml:space="preserve">Các thành viên có kiến thức cơ bản về kiểm thử phần mềm, </w:t>
      </w:r>
      <w:r w:rsidR="00E73249" w:rsidRPr="00DC6FD8">
        <w:rPr>
          <w:rFonts w:ascii="Times New Roman" w:hAnsi="Times New Roman"/>
          <w:sz w:val="26"/>
          <w:szCs w:val="26"/>
        </w:rPr>
        <w:t xml:space="preserve">cách </w:t>
      </w:r>
      <w:r w:rsidR="00320D8C" w:rsidRPr="00DC6FD8">
        <w:rPr>
          <w:rFonts w:ascii="Times New Roman" w:hAnsi="Times New Roman"/>
          <w:sz w:val="26"/>
          <w:szCs w:val="26"/>
        </w:rPr>
        <w:t>viết Test Case và Test Script.</w:t>
      </w:r>
    </w:p>
    <w:p w14:paraId="7372789D" w14:textId="77777777" w:rsidR="002958BB" w:rsidRPr="00DC6FD8" w:rsidRDefault="002958BB" w:rsidP="00E906D9">
      <w:pPr>
        <w:tabs>
          <w:tab w:val="left" w:pos="142"/>
        </w:tabs>
        <w:spacing w:before="60" w:after="60" w:line="336" w:lineRule="auto"/>
        <w:ind w:left="180" w:firstLine="540"/>
        <w:rPr>
          <w:rFonts w:ascii="Times New Roman" w:hAnsi="Times New Roman"/>
          <w:sz w:val="26"/>
          <w:szCs w:val="26"/>
        </w:rPr>
      </w:pPr>
      <w:r w:rsidRPr="00DC6FD8">
        <w:rPr>
          <w:rFonts w:ascii="Times New Roman" w:hAnsi="Times New Roman"/>
          <w:sz w:val="26"/>
          <w:szCs w:val="26"/>
        </w:rPr>
        <w:t xml:space="preserve">Có kỹ năng thiết kế, phân tích </w:t>
      </w:r>
      <w:r w:rsidR="00E73249" w:rsidRPr="00DC6FD8">
        <w:rPr>
          <w:rFonts w:ascii="Times New Roman" w:hAnsi="Times New Roman"/>
          <w:sz w:val="26"/>
          <w:szCs w:val="26"/>
        </w:rPr>
        <w:t xml:space="preserve">và hiểu biết </w:t>
      </w:r>
      <w:r w:rsidRPr="00DC6FD8">
        <w:rPr>
          <w:rFonts w:ascii="Times New Roman" w:hAnsi="Times New Roman"/>
          <w:sz w:val="26"/>
          <w:szCs w:val="26"/>
        </w:rPr>
        <w:t>về</w:t>
      </w:r>
      <w:r w:rsidR="00E73249" w:rsidRPr="00DC6FD8">
        <w:rPr>
          <w:rFonts w:ascii="Times New Roman" w:hAnsi="Times New Roman"/>
          <w:sz w:val="26"/>
          <w:szCs w:val="26"/>
        </w:rPr>
        <w:t xml:space="preserve"> các thành phần khác nhau của phần mềm, có kỹ năng thực thi kiểm thử và viết báo cáo ghi nhận lỗi.</w:t>
      </w:r>
    </w:p>
    <w:p w14:paraId="098A0923" w14:textId="77777777" w:rsidR="00E73249" w:rsidRPr="00DC6FD8" w:rsidRDefault="009076FD" w:rsidP="00E906D9">
      <w:pPr>
        <w:spacing w:before="60" w:after="60" w:line="336" w:lineRule="auto"/>
        <w:ind w:left="180" w:firstLine="540"/>
        <w:rPr>
          <w:rFonts w:ascii="Times New Roman" w:hAnsi="Times New Roman"/>
          <w:sz w:val="26"/>
          <w:szCs w:val="26"/>
        </w:rPr>
      </w:pPr>
      <w:r w:rsidRPr="00DC6FD8">
        <w:rPr>
          <w:rFonts w:ascii="Times New Roman" w:hAnsi="Times New Roman"/>
          <w:sz w:val="26"/>
          <w:szCs w:val="26"/>
        </w:rPr>
        <w:t>Tự học cách sử dụng phần mềm và cách kiểm thử phần mềm bằng Quick Test Pro</w:t>
      </w:r>
      <w:r w:rsidR="00320D8C" w:rsidRPr="00DC6FD8">
        <w:rPr>
          <w:rFonts w:ascii="Times New Roman" w:hAnsi="Times New Roman"/>
          <w:sz w:val="26"/>
          <w:szCs w:val="26"/>
        </w:rPr>
        <w:t>.</w:t>
      </w:r>
      <w:r w:rsidR="00E906D9">
        <w:rPr>
          <w:rFonts w:ascii="Times New Roman" w:hAnsi="Times New Roman"/>
          <w:sz w:val="26"/>
          <w:szCs w:val="26"/>
        </w:rPr>
        <w:t xml:space="preserve"> </w:t>
      </w:r>
      <w:r w:rsidR="00E73249" w:rsidRPr="00DC6FD8">
        <w:rPr>
          <w:rFonts w:ascii="Times New Roman" w:hAnsi="Times New Roman"/>
          <w:sz w:val="26"/>
          <w:szCs w:val="26"/>
        </w:rPr>
        <w:t>Cần có trình độ tiếng anh cơ bản để đọc và viết tài liệu chuyên ngành, người kiểm thử phải có tính cẩn thận và tỉ mỉ.</w:t>
      </w:r>
    </w:p>
    <w:p w14:paraId="0F8D3EFD" w14:textId="77777777" w:rsidR="009076FD" w:rsidRPr="00DC6FD8" w:rsidRDefault="009076FD" w:rsidP="009076FD">
      <w:pPr>
        <w:rPr>
          <w:rFonts w:ascii="Times New Roman" w:hAnsi="Times New Roman"/>
        </w:rPr>
      </w:pPr>
    </w:p>
    <w:p w14:paraId="38B61706" w14:textId="77777777" w:rsidR="00460BBF" w:rsidRPr="00DC6FD8" w:rsidRDefault="009076FD" w:rsidP="00DA5304">
      <w:pPr>
        <w:pStyle w:val="Heading2"/>
        <w:ind w:left="284"/>
        <w:rPr>
          <w:rFonts w:ascii="Times New Roman" w:hAnsi="Times New Roman"/>
          <w:sz w:val="32"/>
          <w:szCs w:val="32"/>
        </w:rPr>
      </w:pPr>
      <w:bookmarkStart w:id="36" w:name="_Toc499244507"/>
      <w:r w:rsidRPr="00DC6FD8">
        <w:rPr>
          <w:rFonts w:ascii="Times New Roman" w:hAnsi="Times New Roman"/>
          <w:sz w:val="32"/>
          <w:szCs w:val="32"/>
        </w:rPr>
        <w:t>Kế hoạch dự đoán</w:t>
      </w:r>
      <w:bookmarkEnd w:id="36"/>
    </w:p>
    <w:p w14:paraId="3C9E13FA" w14:textId="77777777" w:rsidR="009076FD" w:rsidRPr="00DC6FD8" w:rsidRDefault="009076FD" w:rsidP="0088626A">
      <w:pPr>
        <w:spacing w:before="60" w:after="60"/>
        <w:ind w:left="284" w:firstLine="436"/>
        <w:rPr>
          <w:rFonts w:ascii="Times New Roman" w:hAnsi="Times New Roman"/>
        </w:rPr>
      </w:pPr>
      <w:r w:rsidRPr="00DC6FD8">
        <w:rPr>
          <w:rFonts w:ascii="Times New Roman" w:hAnsi="Times New Roman"/>
          <w:sz w:val="26"/>
          <w:szCs w:val="26"/>
        </w:rPr>
        <w:t>Kế hoạch hoàn thành các nhiệm vụ tổng thể của toàn bộ dự án:</w:t>
      </w:r>
      <w:r w:rsidR="0088626A" w:rsidRPr="00DC6FD8">
        <w:rPr>
          <w:rFonts w:ascii="Times New Roman" w:hAnsi="Times New Roman"/>
        </w:rPr>
        <w:t xml:space="preserve"> </w:t>
      </w:r>
    </w:p>
    <w:p w14:paraId="17712CA6" w14:textId="77777777" w:rsidR="009076FD" w:rsidRPr="00DC6FD8" w:rsidRDefault="009076FD" w:rsidP="009076FD">
      <w:pPr>
        <w:rPr>
          <w:rFonts w:ascii="Times New Roman" w:hAnsi="Times New Roman"/>
        </w:rPr>
      </w:pPr>
    </w:p>
    <w:tbl>
      <w:tblPr>
        <w:tblW w:w="9966" w:type="dxa"/>
        <w:tblInd w:w="1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675"/>
        <w:gridCol w:w="2365"/>
        <w:gridCol w:w="1281"/>
        <w:gridCol w:w="1779"/>
        <w:gridCol w:w="1866"/>
      </w:tblGrid>
      <w:tr w:rsidR="009076FD" w:rsidRPr="00DC6FD8" w14:paraId="63961173" w14:textId="77777777" w:rsidTr="00372B8B">
        <w:trPr>
          <w:trHeight w:val="782"/>
        </w:trPr>
        <w:tc>
          <w:tcPr>
            <w:tcW w:w="2675" w:type="dxa"/>
            <w:tcBorders>
              <w:top w:val="single" w:sz="4" w:space="0" w:color="999999"/>
              <w:left w:val="single" w:sz="4" w:space="0" w:color="999999"/>
              <w:bottom w:val="single" w:sz="4" w:space="0" w:color="999999"/>
              <w:right w:val="single" w:sz="4" w:space="0" w:color="999999"/>
            </w:tcBorders>
            <w:shd w:val="clear" w:color="auto" w:fill="E6E6E6"/>
            <w:vAlign w:val="center"/>
          </w:tcPr>
          <w:p w14:paraId="6BCA9313" w14:textId="77777777" w:rsidR="009076FD" w:rsidRPr="00E906D9" w:rsidRDefault="009076FD" w:rsidP="00E906D9">
            <w:pPr>
              <w:pStyle w:val="table2"/>
              <w:rPr>
                <w:sz w:val="26"/>
                <w:szCs w:val="26"/>
              </w:rPr>
            </w:pPr>
            <w:r w:rsidRPr="00E906D9">
              <w:rPr>
                <w:sz w:val="26"/>
                <w:szCs w:val="26"/>
              </w:rPr>
              <w:t>Công việc</w:t>
            </w:r>
          </w:p>
        </w:tc>
        <w:tc>
          <w:tcPr>
            <w:tcW w:w="2365" w:type="dxa"/>
            <w:tcBorders>
              <w:top w:val="single" w:sz="4" w:space="0" w:color="999999"/>
              <w:left w:val="single" w:sz="4" w:space="0" w:color="999999"/>
              <w:bottom w:val="single" w:sz="4" w:space="0" w:color="999999"/>
              <w:right w:val="single" w:sz="4" w:space="0" w:color="999999"/>
            </w:tcBorders>
            <w:shd w:val="clear" w:color="auto" w:fill="E6E6E6"/>
            <w:vAlign w:val="center"/>
          </w:tcPr>
          <w:p w14:paraId="557937A3" w14:textId="77777777" w:rsidR="009076FD" w:rsidRPr="00E906D9" w:rsidRDefault="009076FD" w:rsidP="00E906D9">
            <w:pPr>
              <w:pStyle w:val="table2"/>
              <w:rPr>
                <w:sz w:val="26"/>
                <w:szCs w:val="26"/>
              </w:rPr>
            </w:pPr>
            <w:r w:rsidRPr="00E906D9">
              <w:rPr>
                <w:sz w:val="26"/>
                <w:szCs w:val="26"/>
              </w:rPr>
              <w:t>Tài liệu hoàn thành</w:t>
            </w:r>
          </w:p>
        </w:tc>
        <w:tc>
          <w:tcPr>
            <w:tcW w:w="1281" w:type="dxa"/>
            <w:tcBorders>
              <w:top w:val="single" w:sz="4" w:space="0" w:color="999999"/>
              <w:left w:val="single" w:sz="4" w:space="0" w:color="999999"/>
              <w:bottom w:val="single" w:sz="4" w:space="0" w:color="999999"/>
              <w:right w:val="single" w:sz="4" w:space="0" w:color="999999"/>
            </w:tcBorders>
            <w:shd w:val="clear" w:color="auto" w:fill="E6E6E6"/>
            <w:vAlign w:val="center"/>
          </w:tcPr>
          <w:p w14:paraId="26584C3F" w14:textId="77777777" w:rsidR="009076FD" w:rsidRPr="00E906D9" w:rsidRDefault="009076FD" w:rsidP="00E906D9">
            <w:pPr>
              <w:pStyle w:val="table2"/>
              <w:rPr>
                <w:sz w:val="26"/>
                <w:szCs w:val="26"/>
              </w:rPr>
            </w:pPr>
            <w:r w:rsidRPr="00E906D9">
              <w:rPr>
                <w:sz w:val="26"/>
                <w:szCs w:val="26"/>
              </w:rPr>
              <w:t>Thời gian dự tính</w:t>
            </w:r>
          </w:p>
        </w:tc>
        <w:tc>
          <w:tcPr>
            <w:tcW w:w="1779" w:type="dxa"/>
            <w:tcBorders>
              <w:top w:val="single" w:sz="4" w:space="0" w:color="999999"/>
              <w:left w:val="single" w:sz="4" w:space="0" w:color="999999"/>
              <w:bottom w:val="single" w:sz="4" w:space="0" w:color="999999"/>
              <w:right w:val="single" w:sz="4" w:space="0" w:color="999999"/>
            </w:tcBorders>
            <w:shd w:val="clear" w:color="auto" w:fill="E6E6E6"/>
            <w:vAlign w:val="center"/>
          </w:tcPr>
          <w:p w14:paraId="2471D32C" w14:textId="77777777" w:rsidR="009076FD" w:rsidRPr="00E906D9" w:rsidRDefault="009076FD" w:rsidP="00E906D9">
            <w:pPr>
              <w:pStyle w:val="table2"/>
              <w:rPr>
                <w:sz w:val="26"/>
                <w:szCs w:val="26"/>
              </w:rPr>
            </w:pPr>
            <w:r w:rsidRPr="00E906D9">
              <w:rPr>
                <w:sz w:val="26"/>
                <w:szCs w:val="26"/>
              </w:rPr>
              <w:t>Ngày bắt đầu</w:t>
            </w:r>
          </w:p>
        </w:tc>
        <w:tc>
          <w:tcPr>
            <w:tcW w:w="1866" w:type="dxa"/>
            <w:tcBorders>
              <w:top w:val="single" w:sz="4" w:space="0" w:color="999999"/>
              <w:left w:val="single" w:sz="4" w:space="0" w:color="999999"/>
              <w:bottom w:val="single" w:sz="4" w:space="0" w:color="999999"/>
              <w:right w:val="single" w:sz="4" w:space="0" w:color="999999"/>
            </w:tcBorders>
            <w:shd w:val="clear" w:color="auto" w:fill="E6E6E6"/>
            <w:vAlign w:val="center"/>
          </w:tcPr>
          <w:p w14:paraId="3DBF00FF" w14:textId="77777777" w:rsidR="009076FD" w:rsidRPr="00E906D9" w:rsidRDefault="009076FD" w:rsidP="00E906D9">
            <w:pPr>
              <w:pStyle w:val="table2"/>
              <w:rPr>
                <w:sz w:val="26"/>
                <w:szCs w:val="26"/>
              </w:rPr>
            </w:pPr>
            <w:r w:rsidRPr="00E906D9">
              <w:rPr>
                <w:sz w:val="26"/>
                <w:szCs w:val="26"/>
              </w:rPr>
              <w:t>Ngày kết thúc</w:t>
            </w:r>
          </w:p>
        </w:tc>
      </w:tr>
      <w:tr w:rsidR="009076FD" w:rsidRPr="00DC6FD8" w14:paraId="5A4D862B" w14:textId="77777777" w:rsidTr="00372B8B">
        <w:trPr>
          <w:trHeight w:val="618"/>
        </w:trPr>
        <w:tc>
          <w:tcPr>
            <w:tcW w:w="267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F284850" w14:textId="77777777" w:rsidR="009076FD" w:rsidRPr="00E906D9" w:rsidRDefault="009076FD" w:rsidP="00E906D9">
            <w:pPr>
              <w:pStyle w:val="table2"/>
              <w:rPr>
                <w:sz w:val="26"/>
                <w:szCs w:val="26"/>
              </w:rPr>
            </w:pPr>
            <w:r w:rsidRPr="00E906D9">
              <w:rPr>
                <w:sz w:val="26"/>
                <w:szCs w:val="26"/>
              </w:rPr>
              <w:t>Lập kế hoạch kiểm thử</w:t>
            </w:r>
          </w:p>
        </w:tc>
        <w:tc>
          <w:tcPr>
            <w:tcW w:w="2365" w:type="dxa"/>
            <w:shd w:val="clear" w:color="auto" w:fill="auto"/>
            <w:vAlign w:val="center"/>
          </w:tcPr>
          <w:p w14:paraId="176AEF3F" w14:textId="77777777" w:rsidR="009076FD" w:rsidRPr="00E906D9" w:rsidRDefault="009076FD" w:rsidP="00E906D9">
            <w:pPr>
              <w:pStyle w:val="table2"/>
              <w:rPr>
                <w:sz w:val="26"/>
                <w:szCs w:val="26"/>
              </w:rPr>
            </w:pPr>
            <w:r w:rsidRPr="00E906D9">
              <w:rPr>
                <w:sz w:val="26"/>
                <w:szCs w:val="26"/>
              </w:rPr>
              <w:t>Tài liệu Test Plan</w:t>
            </w:r>
          </w:p>
        </w:tc>
        <w:tc>
          <w:tcPr>
            <w:tcW w:w="1281" w:type="dxa"/>
            <w:shd w:val="clear" w:color="auto" w:fill="auto"/>
            <w:vAlign w:val="center"/>
          </w:tcPr>
          <w:p w14:paraId="7C68F09E" w14:textId="6A84CFB9" w:rsidR="009076FD" w:rsidRPr="00E906D9" w:rsidRDefault="00AC3960" w:rsidP="00E906D9">
            <w:pPr>
              <w:pStyle w:val="table2"/>
              <w:rPr>
                <w:sz w:val="26"/>
                <w:szCs w:val="26"/>
              </w:rPr>
            </w:pPr>
            <w:r>
              <w:rPr>
                <w:sz w:val="26"/>
                <w:szCs w:val="26"/>
              </w:rPr>
              <w:t>2</w:t>
            </w:r>
            <w:r w:rsidR="009076FD" w:rsidRPr="00E906D9">
              <w:rPr>
                <w:sz w:val="26"/>
                <w:szCs w:val="26"/>
              </w:rPr>
              <w:t xml:space="preserve"> ngày</w:t>
            </w:r>
          </w:p>
        </w:tc>
        <w:tc>
          <w:tcPr>
            <w:tcW w:w="1779" w:type="dxa"/>
            <w:shd w:val="clear" w:color="auto" w:fill="auto"/>
            <w:vAlign w:val="center"/>
          </w:tcPr>
          <w:p w14:paraId="60E3C818" w14:textId="666491AD" w:rsidR="009076FD" w:rsidRPr="00E906D9" w:rsidRDefault="00262B55" w:rsidP="00E906D9">
            <w:pPr>
              <w:pStyle w:val="table2"/>
              <w:rPr>
                <w:sz w:val="26"/>
                <w:szCs w:val="26"/>
              </w:rPr>
            </w:pPr>
            <w:r>
              <w:rPr>
                <w:sz w:val="26"/>
                <w:szCs w:val="26"/>
              </w:rPr>
              <w:t>2</w:t>
            </w:r>
            <w:r w:rsidR="002D376F">
              <w:rPr>
                <w:sz w:val="26"/>
                <w:szCs w:val="26"/>
              </w:rPr>
              <w:t>0</w:t>
            </w:r>
            <w:r>
              <w:rPr>
                <w:sz w:val="26"/>
                <w:szCs w:val="26"/>
              </w:rPr>
              <w:t>/10</w:t>
            </w:r>
            <w:r w:rsidR="009076FD" w:rsidRPr="00E906D9">
              <w:rPr>
                <w:sz w:val="26"/>
                <w:szCs w:val="26"/>
              </w:rPr>
              <w:t>/20</w:t>
            </w:r>
            <w:r w:rsidR="002D376F">
              <w:rPr>
                <w:sz w:val="26"/>
                <w:szCs w:val="26"/>
              </w:rPr>
              <w:t>20</w:t>
            </w:r>
          </w:p>
        </w:tc>
        <w:tc>
          <w:tcPr>
            <w:tcW w:w="1866" w:type="dxa"/>
            <w:shd w:val="clear" w:color="auto" w:fill="auto"/>
            <w:vAlign w:val="center"/>
          </w:tcPr>
          <w:p w14:paraId="1D8033BC" w14:textId="1F5884CB" w:rsidR="009076FD" w:rsidRPr="00E906D9" w:rsidRDefault="002D376F" w:rsidP="00E906D9">
            <w:pPr>
              <w:pStyle w:val="table2"/>
              <w:rPr>
                <w:sz w:val="26"/>
                <w:szCs w:val="26"/>
              </w:rPr>
            </w:pPr>
            <w:r>
              <w:rPr>
                <w:sz w:val="26"/>
                <w:szCs w:val="26"/>
              </w:rPr>
              <w:t>2</w:t>
            </w:r>
            <w:r w:rsidR="00AC3960">
              <w:rPr>
                <w:sz w:val="26"/>
                <w:szCs w:val="26"/>
              </w:rPr>
              <w:t>2</w:t>
            </w:r>
            <w:r w:rsidR="00262B55">
              <w:rPr>
                <w:sz w:val="26"/>
                <w:szCs w:val="26"/>
              </w:rPr>
              <w:t>/10</w:t>
            </w:r>
            <w:r w:rsidR="009076FD" w:rsidRPr="00E906D9">
              <w:rPr>
                <w:sz w:val="26"/>
                <w:szCs w:val="26"/>
              </w:rPr>
              <w:t>/20</w:t>
            </w:r>
            <w:r>
              <w:rPr>
                <w:sz w:val="26"/>
                <w:szCs w:val="26"/>
              </w:rPr>
              <w:t>20</w:t>
            </w:r>
          </w:p>
        </w:tc>
      </w:tr>
      <w:tr w:rsidR="009076FD" w:rsidRPr="00DC6FD8" w14:paraId="00BD320B" w14:textId="77777777" w:rsidTr="00372B8B">
        <w:trPr>
          <w:trHeight w:val="556"/>
        </w:trPr>
        <w:tc>
          <w:tcPr>
            <w:tcW w:w="2675" w:type="dxa"/>
            <w:tcBorders>
              <w:left w:val="single" w:sz="4" w:space="0" w:color="999999"/>
              <w:bottom w:val="single" w:sz="4" w:space="0" w:color="999999"/>
              <w:right w:val="single" w:sz="4" w:space="0" w:color="999999"/>
            </w:tcBorders>
            <w:shd w:val="clear" w:color="auto" w:fill="auto"/>
            <w:vAlign w:val="center"/>
          </w:tcPr>
          <w:p w14:paraId="6B20F569" w14:textId="77777777" w:rsidR="009076FD" w:rsidRPr="00E906D9" w:rsidRDefault="009076FD" w:rsidP="00E906D9">
            <w:pPr>
              <w:pStyle w:val="table2"/>
              <w:rPr>
                <w:sz w:val="26"/>
                <w:szCs w:val="26"/>
              </w:rPr>
            </w:pPr>
            <w:r w:rsidRPr="00E906D9">
              <w:rPr>
                <w:sz w:val="26"/>
                <w:szCs w:val="26"/>
              </w:rPr>
              <w:t>Xem lại các tài liệu</w:t>
            </w:r>
          </w:p>
        </w:tc>
        <w:tc>
          <w:tcPr>
            <w:tcW w:w="2365" w:type="dxa"/>
            <w:shd w:val="clear" w:color="auto" w:fill="auto"/>
            <w:vAlign w:val="center"/>
          </w:tcPr>
          <w:p w14:paraId="6A73BC85" w14:textId="77777777" w:rsidR="009076FD" w:rsidRPr="00E906D9" w:rsidRDefault="009076FD" w:rsidP="00E906D9">
            <w:pPr>
              <w:pStyle w:val="table2"/>
              <w:rPr>
                <w:sz w:val="26"/>
                <w:szCs w:val="26"/>
              </w:rPr>
            </w:pPr>
            <w:r w:rsidRPr="00E906D9">
              <w:rPr>
                <w:sz w:val="26"/>
                <w:szCs w:val="26"/>
              </w:rPr>
              <w:t>Tài liệu Tes Plan</w:t>
            </w:r>
          </w:p>
        </w:tc>
        <w:tc>
          <w:tcPr>
            <w:tcW w:w="1281" w:type="dxa"/>
            <w:shd w:val="clear" w:color="auto" w:fill="auto"/>
            <w:vAlign w:val="center"/>
          </w:tcPr>
          <w:p w14:paraId="7514326C" w14:textId="7A46B3E6" w:rsidR="009076FD" w:rsidRPr="00E906D9" w:rsidRDefault="00AC3960" w:rsidP="00E906D9">
            <w:pPr>
              <w:pStyle w:val="table2"/>
              <w:rPr>
                <w:sz w:val="26"/>
                <w:szCs w:val="26"/>
              </w:rPr>
            </w:pPr>
            <w:r>
              <w:rPr>
                <w:sz w:val="26"/>
                <w:szCs w:val="26"/>
              </w:rPr>
              <w:t>2</w:t>
            </w:r>
            <w:r w:rsidR="009076FD" w:rsidRPr="00E906D9">
              <w:rPr>
                <w:sz w:val="26"/>
                <w:szCs w:val="26"/>
              </w:rPr>
              <w:t xml:space="preserve"> ngày</w:t>
            </w:r>
          </w:p>
        </w:tc>
        <w:tc>
          <w:tcPr>
            <w:tcW w:w="1779" w:type="dxa"/>
            <w:shd w:val="clear" w:color="auto" w:fill="auto"/>
            <w:vAlign w:val="center"/>
          </w:tcPr>
          <w:p w14:paraId="22DF5FF5" w14:textId="3DC51C38" w:rsidR="009076FD" w:rsidRPr="00E906D9" w:rsidRDefault="002D376F" w:rsidP="00E906D9">
            <w:pPr>
              <w:pStyle w:val="table2"/>
              <w:rPr>
                <w:sz w:val="26"/>
                <w:szCs w:val="26"/>
              </w:rPr>
            </w:pPr>
            <w:r>
              <w:rPr>
                <w:sz w:val="26"/>
                <w:szCs w:val="26"/>
              </w:rPr>
              <w:t>2</w:t>
            </w:r>
            <w:r w:rsidR="00AC3960">
              <w:rPr>
                <w:sz w:val="26"/>
                <w:szCs w:val="26"/>
              </w:rPr>
              <w:t>3</w:t>
            </w:r>
            <w:r w:rsidR="009076FD" w:rsidRPr="00E906D9">
              <w:rPr>
                <w:sz w:val="26"/>
                <w:szCs w:val="26"/>
              </w:rPr>
              <w:t>/</w:t>
            </w:r>
            <w:r w:rsidR="00AC3960">
              <w:rPr>
                <w:sz w:val="26"/>
                <w:szCs w:val="26"/>
              </w:rPr>
              <w:t>10</w:t>
            </w:r>
            <w:r w:rsidR="00AC3960" w:rsidRPr="00E906D9">
              <w:rPr>
                <w:sz w:val="26"/>
                <w:szCs w:val="26"/>
              </w:rPr>
              <w:t>/20</w:t>
            </w:r>
            <w:r w:rsidR="00AC3960">
              <w:rPr>
                <w:sz w:val="26"/>
                <w:szCs w:val="26"/>
              </w:rPr>
              <w:t>20</w:t>
            </w:r>
          </w:p>
        </w:tc>
        <w:tc>
          <w:tcPr>
            <w:tcW w:w="1866" w:type="dxa"/>
            <w:shd w:val="clear" w:color="auto" w:fill="auto"/>
            <w:vAlign w:val="center"/>
          </w:tcPr>
          <w:p w14:paraId="6E710441" w14:textId="7F6C0167" w:rsidR="009076FD" w:rsidRPr="00E906D9" w:rsidRDefault="00262B55" w:rsidP="00E906D9">
            <w:pPr>
              <w:pStyle w:val="table2"/>
              <w:rPr>
                <w:sz w:val="26"/>
                <w:szCs w:val="26"/>
              </w:rPr>
            </w:pPr>
            <w:r>
              <w:rPr>
                <w:sz w:val="26"/>
                <w:szCs w:val="26"/>
              </w:rPr>
              <w:t>2</w:t>
            </w:r>
            <w:r w:rsidR="00AC3960">
              <w:rPr>
                <w:sz w:val="26"/>
                <w:szCs w:val="26"/>
              </w:rPr>
              <w:t>5</w:t>
            </w:r>
            <w:r>
              <w:rPr>
                <w:sz w:val="26"/>
                <w:szCs w:val="26"/>
              </w:rPr>
              <w:t>/</w:t>
            </w:r>
            <w:r w:rsidR="00AC3960">
              <w:rPr>
                <w:sz w:val="26"/>
                <w:szCs w:val="26"/>
              </w:rPr>
              <w:t>10</w:t>
            </w:r>
            <w:r w:rsidR="00AC3960" w:rsidRPr="00E906D9">
              <w:rPr>
                <w:sz w:val="26"/>
                <w:szCs w:val="26"/>
              </w:rPr>
              <w:t>/20</w:t>
            </w:r>
            <w:r w:rsidR="00AC3960">
              <w:rPr>
                <w:sz w:val="26"/>
                <w:szCs w:val="26"/>
              </w:rPr>
              <w:t>20</w:t>
            </w:r>
          </w:p>
        </w:tc>
      </w:tr>
      <w:tr w:rsidR="009076FD" w:rsidRPr="00DC6FD8" w14:paraId="624EBB28" w14:textId="77777777" w:rsidTr="00372B8B">
        <w:trPr>
          <w:trHeight w:val="564"/>
        </w:trPr>
        <w:tc>
          <w:tcPr>
            <w:tcW w:w="2675" w:type="dxa"/>
            <w:tcBorders>
              <w:left w:val="single" w:sz="4" w:space="0" w:color="999999"/>
              <w:bottom w:val="single" w:sz="4" w:space="0" w:color="999999"/>
              <w:right w:val="single" w:sz="4" w:space="0" w:color="999999"/>
            </w:tcBorders>
            <w:shd w:val="clear" w:color="auto" w:fill="auto"/>
            <w:vAlign w:val="center"/>
          </w:tcPr>
          <w:p w14:paraId="7535905B" w14:textId="77777777" w:rsidR="009076FD" w:rsidRPr="00E906D9" w:rsidRDefault="009076FD" w:rsidP="00E906D9">
            <w:pPr>
              <w:pStyle w:val="table2"/>
              <w:rPr>
                <w:sz w:val="26"/>
                <w:szCs w:val="26"/>
              </w:rPr>
            </w:pPr>
            <w:r w:rsidRPr="00E906D9">
              <w:rPr>
                <w:sz w:val="26"/>
                <w:szCs w:val="26"/>
              </w:rPr>
              <w:t>Thiết kế các testcase</w:t>
            </w:r>
          </w:p>
        </w:tc>
        <w:tc>
          <w:tcPr>
            <w:tcW w:w="2365" w:type="dxa"/>
            <w:shd w:val="clear" w:color="auto" w:fill="auto"/>
            <w:vAlign w:val="center"/>
          </w:tcPr>
          <w:p w14:paraId="22EFF463" w14:textId="77777777" w:rsidR="009076FD" w:rsidRPr="00E906D9" w:rsidRDefault="009076FD" w:rsidP="00E906D9">
            <w:pPr>
              <w:pStyle w:val="table2"/>
              <w:rPr>
                <w:sz w:val="26"/>
                <w:szCs w:val="26"/>
              </w:rPr>
            </w:pPr>
            <w:r w:rsidRPr="00E906D9">
              <w:rPr>
                <w:sz w:val="26"/>
                <w:szCs w:val="26"/>
              </w:rPr>
              <w:t>Tài liệu Test Case</w:t>
            </w:r>
          </w:p>
        </w:tc>
        <w:tc>
          <w:tcPr>
            <w:tcW w:w="1281" w:type="dxa"/>
            <w:shd w:val="clear" w:color="auto" w:fill="auto"/>
            <w:vAlign w:val="center"/>
          </w:tcPr>
          <w:p w14:paraId="6A7F4C9C" w14:textId="44AAED9B" w:rsidR="009076FD" w:rsidRPr="00E906D9" w:rsidRDefault="00AC3960" w:rsidP="00E906D9">
            <w:pPr>
              <w:pStyle w:val="table2"/>
              <w:rPr>
                <w:sz w:val="26"/>
                <w:szCs w:val="26"/>
              </w:rPr>
            </w:pPr>
            <w:r>
              <w:rPr>
                <w:sz w:val="26"/>
                <w:szCs w:val="26"/>
              </w:rPr>
              <w:t>1</w:t>
            </w:r>
            <w:r w:rsidR="009076FD" w:rsidRPr="00E906D9">
              <w:rPr>
                <w:sz w:val="26"/>
                <w:szCs w:val="26"/>
              </w:rPr>
              <w:t xml:space="preserve"> ngày</w:t>
            </w:r>
          </w:p>
        </w:tc>
        <w:tc>
          <w:tcPr>
            <w:tcW w:w="1779" w:type="dxa"/>
            <w:shd w:val="clear" w:color="auto" w:fill="auto"/>
            <w:vAlign w:val="center"/>
          </w:tcPr>
          <w:p w14:paraId="30AAE3ED" w14:textId="33351041" w:rsidR="009076FD" w:rsidRPr="00E906D9" w:rsidRDefault="00AC3960" w:rsidP="00E906D9">
            <w:pPr>
              <w:pStyle w:val="table2"/>
              <w:rPr>
                <w:sz w:val="26"/>
                <w:szCs w:val="26"/>
              </w:rPr>
            </w:pPr>
            <w:r>
              <w:rPr>
                <w:sz w:val="26"/>
                <w:szCs w:val="26"/>
              </w:rPr>
              <w:t>26</w:t>
            </w:r>
            <w:r w:rsidR="00262B55">
              <w:rPr>
                <w:sz w:val="26"/>
                <w:szCs w:val="26"/>
              </w:rPr>
              <w:t>/</w:t>
            </w:r>
            <w:r>
              <w:rPr>
                <w:sz w:val="26"/>
                <w:szCs w:val="26"/>
              </w:rPr>
              <w:t>10</w:t>
            </w:r>
            <w:r w:rsidRPr="00E906D9">
              <w:rPr>
                <w:sz w:val="26"/>
                <w:szCs w:val="26"/>
              </w:rPr>
              <w:t>/20</w:t>
            </w:r>
            <w:r>
              <w:rPr>
                <w:sz w:val="26"/>
                <w:szCs w:val="26"/>
              </w:rPr>
              <w:t>20</w:t>
            </w:r>
          </w:p>
        </w:tc>
        <w:tc>
          <w:tcPr>
            <w:tcW w:w="1866" w:type="dxa"/>
            <w:shd w:val="clear" w:color="auto" w:fill="auto"/>
            <w:vAlign w:val="center"/>
          </w:tcPr>
          <w:p w14:paraId="26F6BA1D" w14:textId="1ADE055B" w:rsidR="009076FD" w:rsidRPr="00E906D9" w:rsidRDefault="002D376F" w:rsidP="00E906D9">
            <w:pPr>
              <w:pStyle w:val="table2"/>
              <w:rPr>
                <w:sz w:val="26"/>
                <w:szCs w:val="26"/>
              </w:rPr>
            </w:pPr>
            <w:r>
              <w:rPr>
                <w:sz w:val="26"/>
                <w:szCs w:val="26"/>
              </w:rPr>
              <w:t>2</w:t>
            </w:r>
            <w:r w:rsidR="00AC3960">
              <w:rPr>
                <w:sz w:val="26"/>
                <w:szCs w:val="26"/>
              </w:rPr>
              <w:t>7</w:t>
            </w:r>
            <w:r w:rsidR="00262B55">
              <w:rPr>
                <w:sz w:val="26"/>
                <w:szCs w:val="26"/>
              </w:rPr>
              <w:t>/</w:t>
            </w:r>
            <w:r w:rsidR="00AC3960">
              <w:rPr>
                <w:sz w:val="26"/>
                <w:szCs w:val="26"/>
              </w:rPr>
              <w:t>10</w:t>
            </w:r>
            <w:r w:rsidR="00AC3960" w:rsidRPr="00E906D9">
              <w:rPr>
                <w:sz w:val="26"/>
                <w:szCs w:val="26"/>
              </w:rPr>
              <w:t>/20</w:t>
            </w:r>
            <w:r w:rsidR="00AC3960">
              <w:rPr>
                <w:sz w:val="26"/>
                <w:szCs w:val="26"/>
              </w:rPr>
              <w:t>20</w:t>
            </w:r>
          </w:p>
        </w:tc>
      </w:tr>
      <w:tr w:rsidR="009076FD" w:rsidRPr="00DC6FD8" w14:paraId="473260D7" w14:textId="77777777" w:rsidTr="00372B8B">
        <w:trPr>
          <w:trHeight w:val="543"/>
        </w:trPr>
        <w:tc>
          <w:tcPr>
            <w:tcW w:w="2675" w:type="dxa"/>
            <w:tcBorders>
              <w:left w:val="single" w:sz="4" w:space="0" w:color="999999"/>
              <w:bottom w:val="single" w:sz="4" w:space="0" w:color="999999"/>
              <w:right w:val="single" w:sz="4" w:space="0" w:color="999999"/>
            </w:tcBorders>
            <w:shd w:val="clear" w:color="auto" w:fill="auto"/>
            <w:vAlign w:val="center"/>
          </w:tcPr>
          <w:p w14:paraId="016ED875" w14:textId="77777777" w:rsidR="009076FD" w:rsidRPr="00E906D9" w:rsidRDefault="009076FD" w:rsidP="00E906D9">
            <w:pPr>
              <w:pStyle w:val="table2"/>
              <w:rPr>
                <w:sz w:val="26"/>
                <w:szCs w:val="26"/>
              </w:rPr>
            </w:pPr>
            <w:r w:rsidRPr="00E906D9">
              <w:rPr>
                <w:sz w:val="26"/>
                <w:szCs w:val="26"/>
              </w:rPr>
              <w:t>Viết các testcase</w:t>
            </w:r>
          </w:p>
        </w:tc>
        <w:tc>
          <w:tcPr>
            <w:tcW w:w="2365" w:type="dxa"/>
            <w:shd w:val="clear" w:color="auto" w:fill="auto"/>
            <w:vAlign w:val="center"/>
          </w:tcPr>
          <w:p w14:paraId="1472BBB3" w14:textId="77777777" w:rsidR="009076FD" w:rsidRPr="00E906D9" w:rsidRDefault="009076FD" w:rsidP="00E906D9">
            <w:pPr>
              <w:pStyle w:val="table2"/>
              <w:rPr>
                <w:sz w:val="26"/>
                <w:szCs w:val="26"/>
              </w:rPr>
            </w:pPr>
            <w:r w:rsidRPr="00E906D9">
              <w:rPr>
                <w:sz w:val="26"/>
                <w:szCs w:val="26"/>
              </w:rPr>
              <w:t>Tài liệu Test Case</w:t>
            </w:r>
          </w:p>
        </w:tc>
        <w:tc>
          <w:tcPr>
            <w:tcW w:w="1281" w:type="dxa"/>
            <w:shd w:val="clear" w:color="auto" w:fill="auto"/>
            <w:vAlign w:val="center"/>
          </w:tcPr>
          <w:p w14:paraId="1097888A" w14:textId="4A7258AD" w:rsidR="009076FD" w:rsidRPr="00E906D9" w:rsidRDefault="00AC3960" w:rsidP="00E906D9">
            <w:pPr>
              <w:pStyle w:val="table2"/>
              <w:rPr>
                <w:sz w:val="26"/>
                <w:szCs w:val="26"/>
              </w:rPr>
            </w:pPr>
            <w:r>
              <w:rPr>
                <w:sz w:val="26"/>
                <w:szCs w:val="26"/>
              </w:rPr>
              <w:t>3</w:t>
            </w:r>
            <w:r w:rsidR="009076FD" w:rsidRPr="00E906D9">
              <w:rPr>
                <w:sz w:val="26"/>
                <w:szCs w:val="26"/>
              </w:rPr>
              <w:t xml:space="preserve"> ngày</w:t>
            </w:r>
          </w:p>
        </w:tc>
        <w:tc>
          <w:tcPr>
            <w:tcW w:w="1779" w:type="dxa"/>
            <w:shd w:val="clear" w:color="auto" w:fill="auto"/>
            <w:vAlign w:val="center"/>
          </w:tcPr>
          <w:p w14:paraId="205DD231" w14:textId="7F838975" w:rsidR="009076FD" w:rsidRPr="00E906D9" w:rsidRDefault="00AC3960" w:rsidP="00262B55">
            <w:pPr>
              <w:pStyle w:val="table2"/>
              <w:rPr>
                <w:sz w:val="26"/>
                <w:szCs w:val="26"/>
              </w:rPr>
            </w:pPr>
            <w:r>
              <w:rPr>
                <w:sz w:val="26"/>
                <w:szCs w:val="26"/>
              </w:rPr>
              <w:t>28</w:t>
            </w:r>
            <w:r w:rsidR="00262B55">
              <w:rPr>
                <w:sz w:val="26"/>
                <w:szCs w:val="26"/>
              </w:rPr>
              <w:t>/11</w:t>
            </w:r>
            <w:r w:rsidRPr="00E906D9">
              <w:rPr>
                <w:sz w:val="26"/>
                <w:szCs w:val="26"/>
              </w:rPr>
              <w:t>/20</w:t>
            </w:r>
            <w:r>
              <w:rPr>
                <w:sz w:val="26"/>
                <w:szCs w:val="26"/>
              </w:rPr>
              <w:t>20</w:t>
            </w:r>
          </w:p>
        </w:tc>
        <w:tc>
          <w:tcPr>
            <w:tcW w:w="1866" w:type="dxa"/>
            <w:shd w:val="clear" w:color="auto" w:fill="auto"/>
            <w:vAlign w:val="center"/>
          </w:tcPr>
          <w:p w14:paraId="4A555889" w14:textId="6FB560AB" w:rsidR="009076FD" w:rsidRPr="00E906D9" w:rsidRDefault="00AC3960" w:rsidP="00E906D9">
            <w:pPr>
              <w:pStyle w:val="table2"/>
              <w:rPr>
                <w:sz w:val="26"/>
                <w:szCs w:val="26"/>
              </w:rPr>
            </w:pPr>
            <w:r>
              <w:rPr>
                <w:sz w:val="26"/>
                <w:szCs w:val="26"/>
              </w:rPr>
              <w:t>31</w:t>
            </w:r>
            <w:r w:rsidR="00262B55">
              <w:rPr>
                <w:sz w:val="26"/>
                <w:szCs w:val="26"/>
              </w:rPr>
              <w:t>/11</w:t>
            </w:r>
            <w:r w:rsidRPr="00E906D9">
              <w:rPr>
                <w:sz w:val="26"/>
                <w:szCs w:val="26"/>
              </w:rPr>
              <w:t>/20</w:t>
            </w:r>
            <w:r>
              <w:rPr>
                <w:sz w:val="26"/>
                <w:szCs w:val="26"/>
              </w:rPr>
              <w:t>20</w:t>
            </w:r>
          </w:p>
        </w:tc>
      </w:tr>
      <w:tr w:rsidR="009076FD" w:rsidRPr="00DC6FD8" w14:paraId="2B043D24" w14:textId="77777777" w:rsidTr="00372B8B">
        <w:trPr>
          <w:trHeight w:val="551"/>
        </w:trPr>
        <w:tc>
          <w:tcPr>
            <w:tcW w:w="267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72B9EAD3" w14:textId="77777777" w:rsidR="009076FD" w:rsidRPr="00E906D9" w:rsidRDefault="009076FD" w:rsidP="00E906D9">
            <w:pPr>
              <w:pStyle w:val="table2"/>
              <w:rPr>
                <w:sz w:val="26"/>
                <w:szCs w:val="26"/>
              </w:rPr>
            </w:pPr>
            <w:r w:rsidRPr="00E906D9">
              <w:rPr>
                <w:sz w:val="26"/>
                <w:szCs w:val="26"/>
              </w:rPr>
              <w:t>Xem lại các testcase</w:t>
            </w:r>
          </w:p>
        </w:tc>
        <w:tc>
          <w:tcPr>
            <w:tcW w:w="236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1728EDF" w14:textId="77777777" w:rsidR="009076FD" w:rsidRPr="00E906D9" w:rsidRDefault="009076FD" w:rsidP="00E906D9">
            <w:pPr>
              <w:pStyle w:val="table2"/>
              <w:rPr>
                <w:sz w:val="26"/>
                <w:szCs w:val="26"/>
              </w:rPr>
            </w:pPr>
            <w:r w:rsidRPr="00E906D9">
              <w:rPr>
                <w:sz w:val="26"/>
                <w:szCs w:val="26"/>
              </w:rPr>
              <w:t>Tài liệu Test Case</w:t>
            </w:r>
          </w:p>
        </w:tc>
        <w:tc>
          <w:tcPr>
            <w:tcW w:w="1281"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2DFE259" w14:textId="0AD9B6E4" w:rsidR="009076FD" w:rsidRPr="00E906D9" w:rsidRDefault="00AC3960" w:rsidP="00E906D9">
            <w:pPr>
              <w:pStyle w:val="table2"/>
              <w:rPr>
                <w:sz w:val="26"/>
                <w:szCs w:val="26"/>
              </w:rPr>
            </w:pPr>
            <w:r>
              <w:rPr>
                <w:sz w:val="26"/>
                <w:szCs w:val="26"/>
              </w:rPr>
              <w:t>2</w:t>
            </w:r>
            <w:r w:rsidR="009076FD" w:rsidRPr="00E906D9">
              <w:rPr>
                <w:sz w:val="26"/>
                <w:szCs w:val="26"/>
              </w:rPr>
              <w:t xml:space="preserve"> ngày</w:t>
            </w:r>
          </w:p>
        </w:tc>
        <w:tc>
          <w:tcPr>
            <w:tcW w:w="1779"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1FB21EF" w14:textId="01678E8A" w:rsidR="009076FD" w:rsidRPr="00E906D9" w:rsidRDefault="00AC3960" w:rsidP="00E906D9">
            <w:pPr>
              <w:pStyle w:val="table2"/>
              <w:rPr>
                <w:sz w:val="26"/>
                <w:szCs w:val="26"/>
              </w:rPr>
            </w:pPr>
            <w:r>
              <w:rPr>
                <w:sz w:val="26"/>
                <w:szCs w:val="26"/>
              </w:rPr>
              <w:t>1</w:t>
            </w:r>
            <w:r w:rsidR="00262B55">
              <w:rPr>
                <w:sz w:val="26"/>
                <w:szCs w:val="26"/>
              </w:rPr>
              <w:t>/11</w:t>
            </w:r>
            <w:r>
              <w:rPr>
                <w:sz w:val="26"/>
                <w:szCs w:val="26"/>
              </w:rPr>
              <w:t>/2020</w:t>
            </w:r>
          </w:p>
        </w:tc>
        <w:tc>
          <w:tcPr>
            <w:tcW w:w="1866" w:type="dxa"/>
            <w:tcBorders>
              <w:top w:val="single" w:sz="4" w:space="0" w:color="999999"/>
              <w:left w:val="single" w:sz="4" w:space="0" w:color="999999"/>
              <w:bottom w:val="single" w:sz="4" w:space="0" w:color="999999"/>
              <w:right w:val="single" w:sz="4" w:space="0" w:color="999999"/>
            </w:tcBorders>
            <w:shd w:val="clear" w:color="auto" w:fill="auto"/>
            <w:vAlign w:val="center"/>
          </w:tcPr>
          <w:p w14:paraId="7A51B11A" w14:textId="71354161" w:rsidR="009076FD" w:rsidRPr="00E906D9" w:rsidRDefault="00AC3960" w:rsidP="00E906D9">
            <w:pPr>
              <w:pStyle w:val="table2"/>
              <w:rPr>
                <w:sz w:val="26"/>
                <w:szCs w:val="26"/>
              </w:rPr>
            </w:pPr>
            <w:r>
              <w:rPr>
                <w:sz w:val="26"/>
                <w:szCs w:val="26"/>
              </w:rPr>
              <w:t>3</w:t>
            </w:r>
            <w:r w:rsidR="00262B55">
              <w:rPr>
                <w:sz w:val="26"/>
                <w:szCs w:val="26"/>
              </w:rPr>
              <w:t>/11</w:t>
            </w:r>
            <w:r>
              <w:rPr>
                <w:sz w:val="26"/>
                <w:szCs w:val="26"/>
              </w:rPr>
              <w:t>/2020</w:t>
            </w:r>
          </w:p>
        </w:tc>
      </w:tr>
      <w:tr w:rsidR="009076FD" w:rsidRPr="00DC6FD8" w14:paraId="786032FC" w14:textId="77777777" w:rsidTr="00372B8B">
        <w:trPr>
          <w:trHeight w:val="573"/>
        </w:trPr>
        <w:tc>
          <w:tcPr>
            <w:tcW w:w="267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CAA49F2" w14:textId="77777777" w:rsidR="009076FD" w:rsidRPr="00E906D9" w:rsidRDefault="009076FD" w:rsidP="00E906D9">
            <w:pPr>
              <w:pStyle w:val="table2"/>
              <w:rPr>
                <w:sz w:val="26"/>
                <w:szCs w:val="26"/>
              </w:rPr>
            </w:pPr>
            <w:r w:rsidRPr="00E906D9">
              <w:rPr>
                <w:sz w:val="26"/>
                <w:szCs w:val="26"/>
              </w:rPr>
              <w:t>Thực thi các testcase</w:t>
            </w:r>
          </w:p>
        </w:tc>
        <w:tc>
          <w:tcPr>
            <w:tcW w:w="236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BE3A7C7" w14:textId="77777777" w:rsidR="009076FD" w:rsidRPr="00E906D9" w:rsidRDefault="009076FD" w:rsidP="00E906D9">
            <w:pPr>
              <w:pStyle w:val="table2"/>
              <w:rPr>
                <w:sz w:val="26"/>
                <w:szCs w:val="26"/>
              </w:rPr>
            </w:pPr>
            <w:r w:rsidRPr="00E906D9">
              <w:rPr>
                <w:sz w:val="26"/>
                <w:szCs w:val="26"/>
              </w:rPr>
              <w:t>Tài liệu Test Case</w:t>
            </w:r>
          </w:p>
        </w:tc>
        <w:tc>
          <w:tcPr>
            <w:tcW w:w="1281"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7A82F1F" w14:textId="77777777" w:rsidR="009076FD" w:rsidRPr="00E906D9" w:rsidRDefault="00262B55" w:rsidP="00E906D9">
            <w:pPr>
              <w:pStyle w:val="table2"/>
              <w:rPr>
                <w:sz w:val="26"/>
                <w:szCs w:val="26"/>
              </w:rPr>
            </w:pPr>
            <w:r>
              <w:rPr>
                <w:sz w:val="26"/>
                <w:szCs w:val="26"/>
              </w:rPr>
              <w:t>2</w:t>
            </w:r>
            <w:r w:rsidR="009076FD" w:rsidRPr="00E906D9">
              <w:rPr>
                <w:sz w:val="26"/>
                <w:szCs w:val="26"/>
              </w:rPr>
              <w:t xml:space="preserve"> ngày</w:t>
            </w:r>
          </w:p>
        </w:tc>
        <w:tc>
          <w:tcPr>
            <w:tcW w:w="1779"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A248A15" w14:textId="3BC34013" w:rsidR="009076FD" w:rsidRPr="00E906D9" w:rsidRDefault="00AC3960" w:rsidP="00E906D9">
            <w:pPr>
              <w:pStyle w:val="table2"/>
              <w:rPr>
                <w:sz w:val="26"/>
                <w:szCs w:val="26"/>
              </w:rPr>
            </w:pPr>
            <w:r>
              <w:rPr>
                <w:sz w:val="26"/>
                <w:szCs w:val="26"/>
              </w:rPr>
              <w:t>4</w:t>
            </w:r>
            <w:r w:rsidR="00262B55">
              <w:rPr>
                <w:sz w:val="26"/>
                <w:szCs w:val="26"/>
              </w:rPr>
              <w:t>/11</w:t>
            </w:r>
            <w:r>
              <w:rPr>
                <w:sz w:val="26"/>
                <w:szCs w:val="26"/>
              </w:rPr>
              <w:t>/2020</w:t>
            </w:r>
          </w:p>
        </w:tc>
        <w:tc>
          <w:tcPr>
            <w:tcW w:w="1866" w:type="dxa"/>
            <w:tcBorders>
              <w:top w:val="single" w:sz="4" w:space="0" w:color="999999"/>
              <w:left w:val="single" w:sz="4" w:space="0" w:color="999999"/>
              <w:bottom w:val="single" w:sz="4" w:space="0" w:color="999999"/>
              <w:right w:val="single" w:sz="4" w:space="0" w:color="999999"/>
            </w:tcBorders>
            <w:shd w:val="clear" w:color="auto" w:fill="auto"/>
            <w:vAlign w:val="center"/>
          </w:tcPr>
          <w:p w14:paraId="76D22EF4" w14:textId="14C26CA0" w:rsidR="009076FD" w:rsidRPr="00E906D9" w:rsidRDefault="00AC3960" w:rsidP="00E906D9">
            <w:pPr>
              <w:pStyle w:val="table2"/>
              <w:rPr>
                <w:sz w:val="26"/>
                <w:szCs w:val="26"/>
              </w:rPr>
            </w:pPr>
            <w:r>
              <w:rPr>
                <w:sz w:val="26"/>
                <w:szCs w:val="26"/>
              </w:rPr>
              <w:t>6</w:t>
            </w:r>
            <w:r w:rsidR="00262B55">
              <w:rPr>
                <w:sz w:val="26"/>
                <w:szCs w:val="26"/>
              </w:rPr>
              <w:t>/11</w:t>
            </w:r>
            <w:r>
              <w:rPr>
                <w:sz w:val="26"/>
                <w:szCs w:val="26"/>
              </w:rPr>
              <w:t>/2020</w:t>
            </w:r>
          </w:p>
        </w:tc>
      </w:tr>
      <w:tr w:rsidR="009076FD" w:rsidRPr="00DC6FD8" w14:paraId="43F3E797" w14:textId="77777777" w:rsidTr="00372B8B">
        <w:trPr>
          <w:trHeight w:val="782"/>
        </w:trPr>
        <w:tc>
          <w:tcPr>
            <w:tcW w:w="267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1D90E090" w14:textId="77777777" w:rsidR="009076FD" w:rsidRPr="00E906D9" w:rsidRDefault="009076FD" w:rsidP="00E906D9">
            <w:pPr>
              <w:pStyle w:val="table2"/>
              <w:rPr>
                <w:sz w:val="26"/>
                <w:szCs w:val="26"/>
              </w:rPr>
            </w:pPr>
            <w:r w:rsidRPr="00E906D9">
              <w:rPr>
                <w:sz w:val="26"/>
                <w:szCs w:val="26"/>
              </w:rPr>
              <w:t>Ghi nhận và đánh giá kết quả kiểm thử</w:t>
            </w:r>
          </w:p>
        </w:tc>
        <w:tc>
          <w:tcPr>
            <w:tcW w:w="236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A03C742" w14:textId="77777777" w:rsidR="009076FD" w:rsidRPr="00E906D9" w:rsidRDefault="009076FD" w:rsidP="00E906D9">
            <w:pPr>
              <w:pStyle w:val="table2"/>
              <w:rPr>
                <w:sz w:val="26"/>
                <w:szCs w:val="26"/>
              </w:rPr>
            </w:pPr>
            <w:r w:rsidRPr="00E906D9">
              <w:rPr>
                <w:sz w:val="26"/>
                <w:szCs w:val="26"/>
              </w:rPr>
              <w:t>Tài liệu Test Case</w:t>
            </w:r>
          </w:p>
        </w:tc>
        <w:tc>
          <w:tcPr>
            <w:tcW w:w="1281"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E000BBC" w14:textId="758D5681" w:rsidR="009076FD" w:rsidRPr="00E906D9" w:rsidRDefault="00AC3960" w:rsidP="00E906D9">
            <w:pPr>
              <w:pStyle w:val="table2"/>
              <w:rPr>
                <w:sz w:val="26"/>
                <w:szCs w:val="26"/>
              </w:rPr>
            </w:pPr>
            <w:r>
              <w:rPr>
                <w:sz w:val="26"/>
                <w:szCs w:val="26"/>
              </w:rPr>
              <w:t>1</w:t>
            </w:r>
            <w:r w:rsidR="009076FD" w:rsidRPr="00E906D9">
              <w:rPr>
                <w:sz w:val="26"/>
                <w:szCs w:val="26"/>
              </w:rPr>
              <w:t xml:space="preserve"> ngày</w:t>
            </w:r>
          </w:p>
        </w:tc>
        <w:tc>
          <w:tcPr>
            <w:tcW w:w="1779"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2CF268E" w14:textId="52BB73CC" w:rsidR="009076FD" w:rsidRPr="00E906D9" w:rsidRDefault="00AC3960" w:rsidP="00E906D9">
            <w:pPr>
              <w:pStyle w:val="table2"/>
              <w:rPr>
                <w:sz w:val="26"/>
                <w:szCs w:val="26"/>
              </w:rPr>
            </w:pPr>
            <w:r>
              <w:rPr>
                <w:sz w:val="26"/>
                <w:szCs w:val="26"/>
              </w:rPr>
              <w:t>7</w:t>
            </w:r>
            <w:r w:rsidR="00262B55">
              <w:rPr>
                <w:sz w:val="26"/>
                <w:szCs w:val="26"/>
              </w:rPr>
              <w:t>/11</w:t>
            </w:r>
            <w:r>
              <w:rPr>
                <w:sz w:val="26"/>
                <w:szCs w:val="26"/>
              </w:rPr>
              <w:t>/2020</w:t>
            </w:r>
          </w:p>
        </w:tc>
        <w:tc>
          <w:tcPr>
            <w:tcW w:w="1866"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006E7B6" w14:textId="1576F438" w:rsidR="009076FD" w:rsidRPr="00E906D9" w:rsidRDefault="00AC3960" w:rsidP="00E906D9">
            <w:pPr>
              <w:pStyle w:val="table2"/>
              <w:rPr>
                <w:sz w:val="26"/>
                <w:szCs w:val="26"/>
              </w:rPr>
            </w:pPr>
            <w:r>
              <w:rPr>
                <w:sz w:val="26"/>
                <w:szCs w:val="26"/>
              </w:rPr>
              <w:t>8</w:t>
            </w:r>
            <w:r w:rsidR="00262B55">
              <w:rPr>
                <w:sz w:val="26"/>
                <w:szCs w:val="26"/>
              </w:rPr>
              <w:t>/11</w:t>
            </w:r>
            <w:r>
              <w:rPr>
                <w:sz w:val="26"/>
                <w:szCs w:val="26"/>
              </w:rPr>
              <w:t>/2020</w:t>
            </w:r>
          </w:p>
        </w:tc>
      </w:tr>
      <w:tr w:rsidR="009076FD" w:rsidRPr="00DC6FD8" w14:paraId="1B99FDB0" w14:textId="77777777" w:rsidTr="00372B8B">
        <w:trPr>
          <w:trHeight w:val="782"/>
        </w:trPr>
        <w:tc>
          <w:tcPr>
            <w:tcW w:w="267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7F0867B7" w14:textId="77777777" w:rsidR="009076FD" w:rsidRPr="00E906D9" w:rsidRDefault="009076FD" w:rsidP="00E906D9">
            <w:pPr>
              <w:pStyle w:val="table2"/>
              <w:rPr>
                <w:sz w:val="26"/>
                <w:szCs w:val="26"/>
              </w:rPr>
            </w:pPr>
            <w:r w:rsidRPr="00E906D9">
              <w:rPr>
                <w:sz w:val="26"/>
                <w:szCs w:val="26"/>
              </w:rPr>
              <w:t>Viết báo cáo kết quả kiểm thử</w:t>
            </w:r>
          </w:p>
        </w:tc>
        <w:tc>
          <w:tcPr>
            <w:tcW w:w="236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07FCBD9" w14:textId="77777777" w:rsidR="009076FD" w:rsidRPr="00E906D9" w:rsidRDefault="009076FD" w:rsidP="00E906D9">
            <w:pPr>
              <w:pStyle w:val="table2"/>
              <w:rPr>
                <w:sz w:val="26"/>
                <w:szCs w:val="26"/>
              </w:rPr>
            </w:pPr>
            <w:r w:rsidRPr="00E906D9">
              <w:rPr>
                <w:sz w:val="26"/>
                <w:szCs w:val="26"/>
              </w:rPr>
              <w:t>Tài liệu Test Case</w:t>
            </w:r>
          </w:p>
        </w:tc>
        <w:tc>
          <w:tcPr>
            <w:tcW w:w="1281"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1BBFAC1" w14:textId="52862AFC" w:rsidR="009076FD" w:rsidRPr="00E906D9" w:rsidRDefault="002D376F" w:rsidP="00E906D9">
            <w:pPr>
              <w:pStyle w:val="table2"/>
              <w:rPr>
                <w:sz w:val="26"/>
                <w:szCs w:val="26"/>
              </w:rPr>
            </w:pPr>
            <w:r>
              <w:rPr>
                <w:sz w:val="26"/>
                <w:szCs w:val="26"/>
              </w:rPr>
              <w:t>1</w:t>
            </w:r>
            <w:r w:rsidR="009076FD" w:rsidRPr="00E906D9">
              <w:rPr>
                <w:sz w:val="26"/>
                <w:szCs w:val="26"/>
              </w:rPr>
              <w:t xml:space="preserve"> ngày</w:t>
            </w:r>
          </w:p>
        </w:tc>
        <w:tc>
          <w:tcPr>
            <w:tcW w:w="1779"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38F9D6C" w14:textId="4B4ABEA7" w:rsidR="009076FD" w:rsidRPr="00E906D9" w:rsidRDefault="00AC3960" w:rsidP="00E906D9">
            <w:pPr>
              <w:pStyle w:val="table2"/>
              <w:rPr>
                <w:sz w:val="26"/>
                <w:szCs w:val="26"/>
              </w:rPr>
            </w:pPr>
            <w:r>
              <w:rPr>
                <w:sz w:val="26"/>
                <w:szCs w:val="26"/>
              </w:rPr>
              <w:t>9</w:t>
            </w:r>
            <w:r w:rsidR="00262B55">
              <w:rPr>
                <w:sz w:val="26"/>
                <w:szCs w:val="26"/>
              </w:rPr>
              <w:t>/11</w:t>
            </w:r>
            <w:r>
              <w:rPr>
                <w:sz w:val="26"/>
                <w:szCs w:val="26"/>
              </w:rPr>
              <w:t>/2020</w:t>
            </w:r>
          </w:p>
        </w:tc>
        <w:tc>
          <w:tcPr>
            <w:tcW w:w="1866" w:type="dxa"/>
            <w:tcBorders>
              <w:top w:val="single" w:sz="4" w:space="0" w:color="999999"/>
              <w:left w:val="single" w:sz="4" w:space="0" w:color="999999"/>
              <w:bottom w:val="single" w:sz="4" w:space="0" w:color="999999"/>
              <w:right w:val="single" w:sz="4" w:space="0" w:color="999999"/>
            </w:tcBorders>
            <w:shd w:val="clear" w:color="auto" w:fill="auto"/>
            <w:vAlign w:val="center"/>
          </w:tcPr>
          <w:p w14:paraId="17971F57" w14:textId="23742DC8" w:rsidR="009076FD" w:rsidRPr="00E906D9" w:rsidRDefault="00AC3960" w:rsidP="00E906D9">
            <w:pPr>
              <w:pStyle w:val="table2"/>
              <w:rPr>
                <w:sz w:val="26"/>
                <w:szCs w:val="26"/>
              </w:rPr>
            </w:pPr>
            <w:r>
              <w:rPr>
                <w:sz w:val="26"/>
                <w:szCs w:val="26"/>
              </w:rPr>
              <w:t>10</w:t>
            </w:r>
            <w:r w:rsidR="00262B55">
              <w:rPr>
                <w:sz w:val="26"/>
                <w:szCs w:val="26"/>
              </w:rPr>
              <w:t>/11</w:t>
            </w:r>
            <w:r>
              <w:rPr>
                <w:sz w:val="26"/>
                <w:szCs w:val="26"/>
              </w:rPr>
              <w:t>/2020</w:t>
            </w:r>
          </w:p>
        </w:tc>
      </w:tr>
    </w:tbl>
    <w:p w14:paraId="7DA5FB70" w14:textId="77777777" w:rsidR="009076FD" w:rsidRPr="00DC6FD8" w:rsidRDefault="009076FD" w:rsidP="009076FD">
      <w:pPr>
        <w:rPr>
          <w:rFonts w:ascii="Times New Roman" w:hAnsi="Times New Roman"/>
        </w:rPr>
      </w:pPr>
    </w:p>
    <w:p w14:paraId="63ABE1DC" w14:textId="77777777" w:rsidR="00460BBF" w:rsidRPr="00DC6FD8" w:rsidRDefault="00460BBF" w:rsidP="00DA5304">
      <w:pPr>
        <w:pStyle w:val="Heading2"/>
        <w:ind w:left="284"/>
        <w:rPr>
          <w:rFonts w:ascii="Times New Roman" w:hAnsi="Times New Roman"/>
          <w:sz w:val="32"/>
          <w:szCs w:val="32"/>
        </w:rPr>
      </w:pPr>
      <w:bookmarkStart w:id="37" w:name="_Toc499244508"/>
      <w:r w:rsidRPr="00DC6FD8">
        <w:rPr>
          <w:rFonts w:ascii="Times New Roman" w:hAnsi="Times New Roman"/>
          <w:sz w:val="32"/>
          <w:szCs w:val="32"/>
        </w:rPr>
        <w:lastRenderedPageBreak/>
        <w:t>Rủi ro và lập kế hoạch dự phòng</w:t>
      </w:r>
      <w:bookmarkEnd w:id="37"/>
    </w:p>
    <w:p w14:paraId="54049D99" w14:textId="77777777" w:rsidR="0088626A" w:rsidRPr="00DC6FD8" w:rsidRDefault="0088626A" w:rsidP="0088626A">
      <w:pPr>
        <w:rPr>
          <w:rFonts w:ascii="Times New Roman" w:hAnsi="Times New Roman"/>
        </w:rPr>
      </w:pPr>
    </w:p>
    <w:tbl>
      <w:tblPr>
        <w:tblW w:w="995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30"/>
        <w:gridCol w:w="1276"/>
        <w:gridCol w:w="1276"/>
        <w:gridCol w:w="3969"/>
      </w:tblGrid>
      <w:tr w:rsidR="004E7E54" w:rsidRPr="00DC6FD8" w14:paraId="090D1303" w14:textId="77777777" w:rsidTr="007654A7">
        <w:trPr>
          <w:trHeight w:val="780"/>
        </w:trPr>
        <w:tc>
          <w:tcPr>
            <w:tcW w:w="3430" w:type="dxa"/>
            <w:shd w:val="clear" w:color="auto" w:fill="D0CECE" w:themeFill="background2" w:themeFillShade="E6"/>
            <w:vAlign w:val="center"/>
          </w:tcPr>
          <w:p w14:paraId="501EC6E8" w14:textId="77777777" w:rsidR="004E7E54" w:rsidRPr="00DC6FD8" w:rsidRDefault="004E7E54"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Rủi ro</w:t>
            </w:r>
          </w:p>
        </w:tc>
        <w:tc>
          <w:tcPr>
            <w:tcW w:w="1276" w:type="dxa"/>
            <w:shd w:val="clear" w:color="auto" w:fill="D0CECE" w:themeFill="background2" w:themeFillShade="E6"/>
          </w:tcPr>
          <w:p w14:paraId="47C18155" w14:textId="77777777" w:rsidR="004E7E54" w:rsidRPr="00DC6FD8" w:rsidRDefault="004E7E54"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Khả năng có thể xảy ra</w:t>
            </w:r>
          </w:p>
        </w:tc>
        <w:tc>
          <w:tcPr>
            <w:tcW w:w="1276" w:type="dxa"/>
            <w:shd w:val="clear" w:color="auto" w:fill="D0CECE" w:themeFill="background2" w:themeFillShade="E6"/>
            <w:vAlign w:val="center"/>
          </w:tcPr>
          <w:p w14:paraId="658B658E" w14:textId="77777777" w:rsidR="004E7E54" w:rsidRPr="00DC6FD8" w:rsidRDefault="004E7E54"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Ảnh hưởng</w:t>
            </w:r>
          </w:p>
        </w:tc>
        <w:tc>
          <w:tcPr>
            <w:tcW w:w="3969" w:type="dxa"/>
            <w:shd w:val="clear" w:color="auto" w:fill="D0CECE" w:themeFill="background2" w:themeFillShade="E6"/>
            <w:vAlign w:val="center"/>
          </w:tcPr>
          <w:p w14:paraId="2FC3E3F6" w14:textId="77777777" w:rsidR="004E7E54" w:rsidRPr="00DC6FD8" w:rsidRDefault="004E7E54"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 xml:space="preserve">Khắc phục </w:t>
            </w:r>
          </w:p>
        </w:tc>
      </w:tr>
      <w:tr w:rsidR="004E7E54" w:rsidRPr="00DC6FD8" w14:paraId="2083C909" w14:textId="77777777" w:rsidTr="007654A7">
        <w:trPr>
          <w:trHeight w:val="537"/>
        </w:trPr>
        <w:tc>
          <w:tcPr>
            <w:tcW w:w="3430" w:type="dxa"/>
            <w:shd w:val="clear" w:color="auto" w:fill="auto"/>
            <w:vAlign w:val="center"/>
          </w:tcPr>
          <w:p w14:paraId="559F07DF" w14:textId="77777777"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Thành viên trong nhóm thiếu kỹ năng cần thiết để kiểm thử phần mềm</w:t>
            </w:r>
            <w:r w:rsidR="00320D8C" w:rsidRPr="00DC6FD8">
              <w:rPr>
                <w:rFonts w:ascii="Times New Roman" w:hAnsi="Times New Roman"/>
                <w:i w:val="0"/>
                <w:sz w:val="26"/>
                <w:szCs w:val="26"/>
              </w:rPr>
              <w:t>.</w:t>
            </w:r>
          </w:p>
        </w:tc>
        <w:tc>
          <w:tcPr>
            <w:tcW w:w="1276" w:type="dxa"/>
            <w:vAlign w:val="center"/>
          </w:tcPr>
          <w:p w14:paraId="50FDCF2D" w14:textId="77777777"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Trung bình</w:t>
            </w:r>
          </w:p>
        </w:tc>
        <w:tc>
          <w:tcPr>
            <w:tcW w:w="1276" w:type="dxa"/>
            <w:vAlign w:val="center"/>
          </w:tcPr>
          <w:p w14:paraId="3401D108" w14:textId="77777777"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Cao</w:t>
            </w:r>
          </w:p>
        </w:tc>
        <w:tc>
          <w:tcPr>
            <w:tcW w:w="3969" w:type="dxa"/>
            <w:shd w:val="clear" w:color="auto" w:fill="auto"/>
            <w:vAlign w:val="center"/>
          </w:tcPr>
          <w:p w14:paraId="44BCF806" w14:textId="77777777"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Lập kế hoạch đào tạo và hướng dẫn kỹ lưỡng từng công việc kiểm thử cho mỗi thành viên trong nhóm</w:t>
            </w:r>
            <w:r w:rsidR="00320D8C" w:rsidRPr="00DC6FD8">
              <w:rPr>
                <w:rFonts w:ascii="Times New Roman" w:hAnsi="Times New Roman"/>
                <w:i w:val="0"/>
                <w:sz w:val="26"/>
                <w:szCs w:val="26"/>
              </w:rPr>
              <w:t>.</w:t>
            </w:r>
          </w:p>
        </w:tc>
      </w:tr>
      <w:tr w:rsidR="004E7E54" w:rsidRPr="00DC6FD8" w14:paraId="40D6C23D" w14:textId="77777777" w:rsidTr="00FA4821">
        <w:trPr>
          <w:trHeight w:val="537"/>
        </w:trPr>
        <w:tc>
          <w:tcPr>
            <w:tcW w:w="3430" w:type="dxa"/>
            <w:shd w:val="clear" w:color="auto" w:fill="auto"/>
            <w:vAlign w:val="center"/>
          </w:tcPr>
          <w:p w14:paraId="7AC4235A" w14:textId="77777777"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 xml:space="preserve">Lịch trình dự án quá chặt chẽ, khó để hoàn thành </w:t>
            </w:r>
            <w:r w:rsidR="00320D8C" w:rsidRPr="00DC6FD8">
              <w:rPr>
                <w:rFonts w:ascii="Times New Roman" w:hAnsi="Times New Roman"/>
                <w:i w:val="0"/>
                <w:sz w:val="26"/>
                <w:szCs w:val="26"/>
              </w:rPr>
              <w:t>kiểm thử đúng thời hạn.</w:t>
            </w:r>
          </w:p>
        </w:tc>
        <w:tc>
          <w:tcPr>
            <w:tcW w:w="1276" w:type="dxa"/>
            <w:vAlign w:val="center"/>
          </w:tcPr>
          <w:p w14:paraId="518D1FAB" w14:textId="77777777"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 xml:space="preserve">Cao </w:t>
            </w:r>
          </w:p>
        </w:tc>
        <w:tc>
          <w:tcPr>
            <w:tcW w:w="1276" w:type="dxa"/>
            <w:vAlign w:val="center"/>
          </w:tcPr>
          <w:p w14:paraId="2E04B339" w14:textId="77777777"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Cao</w:t>
            </w:r>
          </w:p>
        </w:tc>
        <w:tc>
          <w:tcPr>
            <w:tcW w:w="3969" w:type="dxa"/>
            <w:shd w:val="clear" w:color="auto" w:fill="auto"/>
            <w:vAlign w:val="center"/>
          </w:tcPr>
          <w:p w14:paraId="055C4BDB" w14:textId="77777777"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Thiết lập ưu tiên kiểm tra cho những chức năng nào mà nhóm xác định là cần thiết và quan trọng trước</w:t>
            </w:r>
            <w:r w:rsidR="00320D8C" w:rsidRPr="00DC6FD8">
              <w:rPr>
                <w:rFonts w:ascii="Times New Roman" w:hAnsi="Times New Roman"/>
                <w:i w:val="0"/>
                <w:sz w:val="26"/>
                <w:szCs w:val="26"/>
              </w:rPr>
              <w:t>.</w:t>
            </w:r>
          </w:p>
        </w:tc>
      </w:tr>
      <w:tr w:rsidR="004E7E54" w:rsidRPr="00DC6FD8" w14:paraId="59ADC795" w14:textId="77777777" w:rsidTr="00FA4821">
        <w:trPr>
          <w:trHeight w:val="537"/>
        </w:trPr>
        <w:tc>
          <w:tcPr>
            <w:tcW w:w="3430" w:type="dxa"/>
            <w:shd w:val="clear" w:color="auto" w:fill="auto"/>
            <w:vAlign w:val="center"/>
          </w:tcPr>
          <w:p w14:paraId="09E6620C" w14:textId="77777777"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Không đủ nhân lực, nhân lực bắt đầu công việc quá muộn</w:t>
            </w:r>
            <w:r w:rsidR="00320D8C" w:rsidRPr="00DC6FD8">
              <w:rPr>
                <w:rFonts w:ascii="Times New Roman" w:hAnsi="Times New Roman"/>
                <w:i w:val="0"/>
                <w:sz w:val="26"/>
                <w:szCs w:val="26"/>
              </w:rPr>
              <w:t>.</w:t>
            </w:r>
          </w:p>
        </w:tc>
        <w:tc>
          <w:tcPr>
            <w:tcW w:w="1276" w:type="dxa"/>
            <w:vAlign w:val="center"/>
          </w:tcPr>
          <w:p w14:paraId="664C2F90" w14:textId="77777777"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 xml:space="preserve">Trung bình </w:t>
            </w:r>
          </w:p>
        </w:tc>
        <w:tc>
          <w:tcPr>
            <w:tcW w:w="1276" w:type="dxa"/>
            <w:vAlign w:val="center"/>
          </w:tcPr>
          <w:p w14:paraId="13C992EA" w14:textId="77777777"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 xml:space="preserve">Cao </w:t>
            </w:r>
          </w:p>
        </w:tc>
        <w:tc>
          <w:tcPr>
            <w:tcW w:w="3969" w:type="dxa"/>
            <w:shd w:val="clear" w:color="auto" w:fill="auto"/>
            <w:vAlign w:val="center"/>
          </w:tcPr>
          <w:p w14:paraId="3715C831" w14:textId="77777777"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Lập kế hoạch quản lý nguồn nhân lực, ngày nghỉ được dự đoán và đưa vào lịch trình, sự sai lệch trong dự đoán có thể trì hoãn kiểm thử.</w:t>
            </w:r>
          </w:p>
        </w:tc>
      </w:tr>
      <w:tr w:rsidR="004E7E54" w:rsidRPr="00DC6FD8" w14:paraId="7855E561" w14:textId="77777777" w:rsidTr="00FA4821">
        <w:trPr>
          <w:trHeight w:val="537"/>
        </w:trPr>
        <w:tc>
          <w:tcPr>
            <w:tcW w:w="3430" w:type="dxa"/>
            <w:shd w:val="clear" w:color="auto" w:fill="auto"/>
            <w:vAlign w:val="center"/>
          </w:tcPr>
          <w:p w14:paraId="7ACE796A" w14:textId="77777777"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Lỗi được tìm ra ở giai đoạn sau của kiểm thử, lỗi được tìm ra muộn có khả năng phụ thuộc vào đặc tả yêu cầu không rõ ràng và mất nhiều thời gian để giải quyết nó</w:t>
            </w:r>
            <w:r w:rsidR="00320D8C" w:rsidRPr="00DC6FD8">
              <w:rPr>
                <w:rFonts w:ascii="Times New Roman" w:hAnsi="Times New Roman"/>
                <w:i w:val="0"/>
                <w:sz w:val="26"/>
                <w:szCs w:val="26"/>
              </w:rPr>
              <w:t>.</w:t>
            </w:r>
          </w:p>
        </w:tc>
        <w:tc>
          <w:tcPr>
            <w:tcW w:w="1276" w:type="dxa"/>
            <w:vAlign w:val="center"/>
          </w:tcPr>
          <w:p w14:paraId="5E14D2FD" w14:textId="77777777"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Trung bình</w:t>
            </w:r>
          </w:p>
        </w:tc>
        <w:tc>
          <w:tcPr>
            <w:tcW w:w="1276" w:type="dxa"/>
            <w:vAlign w:val="center"/>
          </w:tcPr>
          <w:p w14:paraId="5FEF1AEF" w14:textId="77777777"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 xml:space="preserve">Cao </w:t>
            </w:r>
          </w:p>
        </w:tc>
        <w:tc>
          <w:tcPr>
            <w:tcW w:w="3969" w:type="dxa"/>
            <w:shd w:val="clear" w:color="auto" w:fill="auto"/>
            <w:vAlign w:val="center"/>
          </w:tcPr>
          <w:p w14:paraId="72E939A8" w14:textId="77777777" w:rsidR="004E7E54" w:rsidRPr="00DC6FD8" w:rsidRDefault="0077750D"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Lập kế hoạch quản lý lỗi một cách xác định để kiểm soát và sửa chữa kịp thời</w:t>
            </w:r>
            <w:r w:rsidR="00320D8C" w:rsidRPr="00DC6FD8">
              <w:rPr>
                <w:rFonts w:ascii="Times New Roman" w:hAnsi="Times New Roman"/>
                <w:i w:val="0"/>
                <w:sz w:val="26"/>
                <w:szCs w:val="26"/>
              </w:rPr>
              <w:t>.</w:t>
            </w:r>
          </w:p>
        </w:tc>
      </w:tr>
      <w:tr w:rsidR="004E7E54" w:rsidRPr="00DC6FD8" w14:paraId="427E9832" w14:textId="77777777" w:rsidTr="00FA4821">
        <w:trPr>
          <w:trHeight w:val="537"/>
        </w:trPr>
        <w:tc>
          <w:tcPr>
            <w:tcW w:w="3430" w:type="dxa"/>
            <w:shd w:val="clear" w:color="auto" w:fill="auto"/>
            <w:vAlign w:val="center"/>
          </w:tcPr>
          <w:p w14:paraId="124DA41D" w14:textId="77777777"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Phạm vi kiểm thử không được định nghĩa đầy đủ trong Test Plan và tài liệu</w:t>
            </w:r>
          </w:p>
        </w:tc>
        <w:tc>
          <w:tcPr>
            <w:tcW w:w="1276" w:type="dxa"/>
            <w:vAlign w:val="center"/>
          </w:tcPr>
          <w:p w14:paraId="479DB956" w14:textId="77777777"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 xml:space="preserve">Trung bình </w:t>
            </w:r>
          </w:p>
        </w:tc>
        <w:tc>
          <w:tcPr>
            <w:tcW w:w="1276" w:type="dxa"/>
            <w:vAlign w:val="center"/>
          </w:tcPr>
          <w:p w14:paraId="08DBF90E" w14:textId="77777777"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Trung bình</w:t>
            </w:r>
          </w:p>
        </w:tc>
        <w:tc>
          <w:tcPr>
            <w:tcW w:w="3969" w:type="dxa"/>
            <w:shd w:val="clear" w:color="auto" w:fill="auto"/>
            <w:vAlign w:val="center"/>
          </w:tcPr>
          <w:p w14:paraId="79EE3545" w14:textId="77777777"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Xác định phạm vi kiểm thử một cách đầy đủ và chi tiết</w:t>
            </w:r>
            <w:r w:rsidR="00320D8C" w:rsidRPr="00DC6FD8">
              <w:rPr>
                <w:rFonts w:ascii="Times New Roman" w:hAnsi="Times New Roman"/>
                <w:i w:val="0"/>
                <w:sz w:val="26"/>
                <w:szCs w:val="26"/>
              </w:rPr>
              <w:t>.</w:t>
            </w:r>
          </w:p>
        </w:tc>
      </w:tr>
      <w:tr w:rsidR="004E7E54" w:rsidRPr="00DC6FD8" w14:paraId="2D2304B7" w14:textId="77777777" w:rsidTr="00FA4821">
        <w:trPr>
          <w:trHeight w:val="537"/>
        </w:trPr>
        <w:tc>
          <w:tcPr>
            <w:tcW w:w="3430" w:type="dxa"/>
            <w:shd w:val="clear" w:color="auto" w:fill="auto"/>
            <w:vAlign w:val="center"/>
          </w:tcPr>
          <w:p w14:paraId="0DA18105" w14:textId="77777777"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Test Manager có kỹ năng quản lý kém thiếu kiến thức vận hành nhóm làm việc</w:t>
            </w:r>
            <w:r w:rsidR="00320D8C" w:rsidRPr="00DC6FD8">
              <w:rPr>
                <w:rFonts w:ascii="Times New Roman" w:hAnsi="Times New Roman"/>
                <w:i w:val="0"/>
                <w:sz w:val="26"/>
                <w:szCs w:val="26"/>
              </w:rPr>
              <w:t>.</w:t>
            </w:r>
          </w:p>
        </w:tc>
        <w:tc>
          <w:tcPr>
            <w:tcW w:w="1276" w:type="dxa"/>
            <w:vAlign w:val="center"/>
          </w:tcPr>
          <w:p w14:paraId="07DF61E7" w14:textId="77777777"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Trung bình</w:t>
            </w:r>
          </w:p>
        </w:tc>
        <w:tc>
          <w:tcPr>
            <w:tcW w:w="1276" w:type="dxa"/>
            <w:vAlign w:val="center"/>
          </w:tcPr>
          <w:p w14:paraId="1FBBA087" w14:textId="77777777"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 xml:space="preserve">Cao </w:t>
            </w:r>
          </w:p>
        </w:tc>
        <w:tc>
          <w:tcPr>
            <w:tcW w:w="3969" w:type="dxa"/>
            <w:shd w:val="clear" w:color="auto" w:fill="auto"/>
            <w:vAlign w:val="center"/>
          </w:tcPr>
          <w:p w14:paraId="7C0A2B10" w14:textId="77777777"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Lập kế hoạch huấn luyện đào tạo Test Manager</w:t>
            </w:r>
            <w:r w:rsidR="00320D8C" w:rsidRPr="00DC6FD8">
              <w:rPr>
                <w:rFonts w:ascii="Times New Roman" w:hAnsi="Times New Roman"/>
                <w:i w:val="0"/>
                <w:sz w:val="26"/>
                <w:szCs w:val="26"/>
              </w:rPr>
              <w:t>.</w:t>
            </w:r>
          </w:p>
        </w:tc>
      </w:tr>
      <w:tr w:rsidR="004E7E54" w:rsidRPr="00DC6FD8" w14:paraId="30365574" w14:textId="77777777" w:rsidTr="00FA4821">
        <w:trPr>
          <w:trHeight w:val="537"/>
        </w:trPr>
        <w:tc>
          <w:tcPr>
            <w:tcW w:w="3430" w:type="dxa"/>
            <w:shd w:val="clear" w:color="auto" w:fill="auto"/>
            <w:vAlign w:val="center"/>
          </w:tcPr>
          <w:p w14:paraId="3378BCB8" w14:textId="77777777"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Sự thiếu hợp tác của các thành viên trong nhóm làm giảm việc trao đổi tài liệu thảo luận vấn đề</w:t>
            </w:r>
            <w:r w:rsidR="00320D8C" w:rsidRPr="00DC6FD8">
              <w:rPr>
                <w:rFonts w:ascii="Times New Roman" w:hAnsi="Times New Roman"/>
                <w:i w:val="0"/>
                <w:sz w:val="26"/>
                <w:szCs w:val="26"/>
              </w:rPr>
              <w:t>.</w:t>
            </w:r>
          </w:p>
        </w:tc>
        <w:tc>
          <w:tcPr>
            <w:tcW w:w="1276" w:type="dxa"/>
            <w:vAlign w:val="center"/>
          </w:tcPr>
          <w:p w14:paraId="39ECA953" w14:textId="77777777"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 xml:space="preserve">Thấp  </w:t>
            </w:r>
          </w:p>
        </w:tc>
        <w:tc>
          <w:tcPr>
            <w:tcW w:w="1276" w:type="dxa"/>
            <w:vAlign w:val="center"/>
          </w:tcPr>
          <w:p w14:paraId="47289DC2" w14:textId="77777777"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Thấp</w:t>
            </w:r>
          </w:p>
        </w:tc>
        <w:tc>
          <w:tcPr>
            <w:tcW w:w="3969" w:type="dxa"/>
            <w:shd w:val="clear" w:color="auto" w:fill="auto"/>
            <w:vAlign w:val="center"/>
          </w:tcPr>
          <w:p w14:paraId="7C38F5B0" w14:textId="77777777"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Khuyến khích mỗi thành viên trong nhóm làm nhiệm vụ của mình trao đổi động viên và truyền cảm hứng cho họ vơi những nỗ lực lớn hơn</w:t>
            </w:r>
            <w:r w:rsidR="00320D8C" w:rsidRPr="00DC6FD8">
              <w:rPr>
                <w:rFonts w:ascii="Times New Roman" w:hAnsi="Times New Roman"/>
                <w:i w:val="0"/>
                <w:sz w:val="26"/>
                <w:szCs w:val="26"/>
              </w:rPr>
              <w:t>.</w:t>
            </w:r>
          </w:p>
        </w:tc>
      </w:tr>
      <w:tr w:rsidR="004E7E54" w:rsidRPr="00DC6FD8" w14:paraId="01D2654D" w14:textId="77777777" w:rsidTr="00FA4821">
        <w:trPr>
          <w:trHeight w:val="537"/>
        </w:trPr>
        <w:tc>
          <w:tcPr>
            <w:tcW w:w="3430" w:type="dxa"/>
            <w:shd w:val="clear" w:color="auto" w:fill="auto"/>
            <w:vAlign w:val="center"/>
          </w:tcPr>
          <w:p w14:paraId="2F790800" w14:textId="77777777"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Dự đoán sai ngân sách và chi phí đầu tư kiểm thử vượt quá mức cho phép</w:t>
            </w:r>
            <w:r w:rsidR="00320D8C" w:rsidRPr="00DC6FD8">
              <w:rPr>
                <w:rFonts w:ascii="Times New Roman" w:hAnsi="Times New Roman"/>
                <w:i w:val="0"/>
                <w:sz w:val="26"/>
                <w:szCs w:val="26"/>
              </w:rPr>
              <w:t>.</w:t>
            </w:r>
          </w:p>
        </w:tc>
        <w:tc>
          <w:tcPr>
            <w:tcW w:w="1276" w:type="dxa"/>
            <w:vAlign w:val="center"/>
          </w:tcPr>
          <w:p w14:paraId="5134BF11" w14:textId="77777777"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Trung bình</w:t>
            </w:r>
          </w:p>
        </w:tc>
        <w:tc>
          <w:tcPr>
            <w:tcW w:w="1276" w:type="dxa"/>
            <w:vAlign w:val="center"/>
          </w:tcPr>
          <w:p w14:paraId="6F92CB8F" w14:textId="77777777"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 xml:space="preserve">Cao </w:t>
            </w:r>
          </w:p>
        </w:tc>
        <w:tc>
          <w:tcPr>
            <w:tcW w:w="3969" w:type="dxa"/>
            <w:shd w:val="clear" w:color="auto" w:fill="auto"/>
            <w:vAlign w:val="center"/>
          </w:tcPr>
          <w:p w14:paraId="6D982BBA" w14:textId="77777777"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 xml:space="preserve">Thiết lập phạm vi trước khi bắt đầu dự án, chú ý đến việc lập kế hoạch dự án và liên tục theo dõi đánh giá </w:t>
            </w:r>
            <w:r w:rsidRPr="00DC6FD8">
              <w:rPr>
                <w:rFonts w:ascii="Times New Roman" w:hAnsi="Times New Roman"/>
                <w:i w:val="0"/>
                <w:sz w:val="26"/>
                <w:szCs w:val="26"/>
              </w:rPr>
              <w:lastRenderedPageBreak/>
              <w:t>tiến độ để kịp thời điều chỉnh cho phù hợp với ngân sách đặt ra</w:t>
            </w:r>
            <w:r w:rsidR="00320D8C" w:rsidRPr="00DC6FD8">
              <w:rPr>
                <w:rFonts w:ascii="Times New Roman" w:hAnsi="Times New Roman"/>
                <w:i w:val="0"/>
                <w:sz w:val="26"/>
                <w:szCs w:val="26"/>
              </w:rPr>
              <w:t>.</w:t>
            </w:r>
          </w:p>
        </w:tc>
      </w:tr>
      <w:tr w:rsidR="004E7E54" w:rsidRPr="00DC6FD8" w14:paraId="1E701BD1" w14:textId="77777777" w:rsidTr="00FA4821">
        <w:trPr>
          <w:trHeight w:val="1789"/>
        </w:trPr>
        <w:tc>
          <w:tcPr>
            <w:tcW w:w="3430" w:type="dxa"/>
            <w:shd w:val="clear" w:color="auto" w:fill="auto"/>
            <w:vAlign w:val="center"/>
          </w:tcPr>
          <w:p w14:paraId="7F84EFA5" w14:textId="77777777"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lastRenderedPageBreak/>
              <w:t>Phần mềm được bàn giao trễ cho nhóm kiểm thử hoặc quá trình kiểm thử phát hiện quá nhiều lỗi phải tạm ngưng dự án, kéo dài kiểm thử</w:t>
            </w:r>
            <w:r w:rsidR="00320D8C" w:rsidRPr="00DC6FD8">
              <w:rPr>
                <w:rFonts w:ascii="Times New Roman" w:hAnsi="Times New Roman"/>
                <w:i w:val="0"/>
                <w:sz w:val="26"/>
                <w:szCs w:val="26"/>
              </w:rPr>
              <w:t>.</w:t>
            </w:r>
          </w:p>
        </w:tc>
        <w:tc>
          <w:tcPr>
            <w:tcW w:w="1276" w:type="dxa"/>
            <w:vAlign w:val="center"/>
          </w:tcPr>
          <w:p w14:paraId="29EA8162" w14:textId="77777777"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 xml:space="preserve">Trung bình </w:t>
            </w:r>
          </w:p>
        </w:tc>
        <w:tc>
          <w:tcPr>
            <w:tcW w:w="1276" w:type="dxa"/>
            <w:vAlign w:val="center"/>
          </w:tcPr>
          <w:p w14:paraId="2472617F" w14:textId="77777777"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 xml:space="preserve">Cao </w:t>
            </w:r>
          </w:p>
        </w:tc>
        <w:tc>
          <w:tcPr>
            <w:tcW w:w="3969" w:type="dxa"/>
            <w:shd w:val="clear" w:color="auto" w:fill="auto"/>
            <w:vAlign w:val="center"/>
          </w:tcPr>
          <w:p w14:paraId="53131742" w14:textId="77777777"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Lập kế hoạch và thời gian xác định trước giai đoạn kiểm thử, cần liên tục theo dõi và xem xét quá trình thực thi trước khi bàn giao sản phẩm để hạn chế các lỗi trong quá trình kiểm thử</w:t>
            </w:r>
            <w:r w:rsidR="00320D8C" w:rsidRPr="00DC6FD8">
              <w:rPr>
                <w:rFonts w:ascii="Times New Roman" w:hAnsi="Times New Roman"/>
                <w:i w:val="0"/>
                <w:sz w:val="26"/>
                <w:szCs w:val="26"/>
              </w:rPr>
              <w:t>.</w:t>
            </w:r>
          </w:p>
        </w:tc>
      </w:tr>
    </w:tbl>
    <w:p w14:paraId="4DE7D66D" w14:textId="77777777" w:rsidR="009076FD" w:rsidRPr="00DC6FD8" w:rsidRDefault="009076FD" w:rsidP="009076FD">
      <w:pPr>
        <w:rPr>
          <w:rFonts w:ascii="Times New Roman" w:hAnsi="Times New Roman"/>
        </w:rPr>
      </w:pPr>
    </w:p>
    <w:p w14:paraId="5219E199" w14:textId="77777777" w:rsidR="00E729A1" w:rsidRDefault="00E729A1">
      <w:pPr>
        <w:rPr>
          <w:rFonts w:ascii="Times New Roman" w:hAnsi="Times New Roman"/>
          <w:b/>
          <w:kern w:val="28"/>
          <w:sz w:val="36"/>
        </w:rPr>
      </w:pPr>
      <w:bookmarkStart w:id="38" w:name="_Toc499244509"/>
      <w:r>
        <w:rPr>
          <w:rFonts w:ascii="Times New Roman" w:hAnsi="Times New Roman"/>
        </w:rPr>
        <w:br w:type="page"/>
      </w:r>
    </w:p>
    <w:p w14:paraId="45F087CB" w14:textId="77777777" w:rsidR="00460BBF" w:rsidRPr="00DC6FD8" w:rsidRDefault="00460BBF" w:rsidP="00460BBF">
      <w:pPr>
        <w:pStyle w:val="Heading1"/>
        <w:rPr>
          <w:rFonts w:ascii="Times New Roman" w:hAnsi="Times New Roman"/>
        </w:rPr>
      </w:pPr>
      <w:r w:rsidRPr="00DC6FD8">
        <w:rPr>
          <w:rFonts w:ascii="Times New Roman" w:hAnsi="Times New Roman"/>
        </w:rPr>
        <w:lastRenderedPageBreak/>
        <w:t>Báo cáo việc treo và lỗi</w:t>
      </w:r>
      <w:r w:rsidR="002A3C11" w:rsidRPr="00DC6FD8">
        <w:rPr>
          <w:rFonts w:ascii="Times New Roman" w:hAnsi="Times New Roman"/>
        </w:rPr>
        <w:t xml:space="preserve"> có thể xảy ra</w:t>
      </w:r>
      <w:r w:rsidRPr="00DC6FD8">
        <w:rPr>
          <w:rFonts w:ascii="Times New Roman" w:hAnsi="Times New Roman"/>
        </w:rPr>
        <w:t xml:space="preserve"> của phần mềm</w:t>
      </w:r>
      <w:bookmarkEnd w:id="38"/>
    </w:p>
    <w:p w14:paraId="37964F16" w14:textId="77777777" w:rsidR="00460BBF" w:rsidRPr="00DC6FD8" w:rsidRDefault="00460BBF" w:rsidP="00460BBF">
      <w:pPr>
        <w:pStyle w:val="Heading2"/>
        <w:rPr>
          <w:rFonts w:ascii="Times New Roman" w:hAnsi="Times New Roman"/>
          <w:sz w:val="32"/>
          <w:szCs w:val="32"/>
        </w:rPr>
      </w:pPr>
      <w:bookmarkStart w:id="39" w:name="_Toc499244510"/>
      <w:r w:rsidRPr="00DC6FD8">
        <w:rPr>
          <w:rFonts w:ascii="Times New Roman" w:hAnsi="Times New Roman"/>
          <w:sz w:val="32"/>
          <w:szCs w:val="32"/>
        </w:rPr>
        <w:t>Mức độ không nghiêm trọng ERROR</w:t>
      </w:r>
      <w:bookmarkEnd w:id="39"/>
    </w:p>
    <w:p w14:paraId="1C64DEC1" w14:textId="77777777" w:rsidR="009076FD" w:rsidRPr="00DC6FD8" w:rsidRDefault="009076FD" w:rsidP="008E0DB3">
      <w:pPr>
        <w:tabs>
          <w:tab w:val="left" w:pos="387"/>
        </w:tabs>
        <w:suppressAutoHyphens/>
        <w:spacing w:before="60" w:after="60" w:line="336" w:lineRule="auto"/>
        <w:ind w:left="288" w:firstLine="432"/>
        <w:jc w:val="both"/>
        <w:rPr>
          <w:rFonts w:ascii="Times New Roman" w:hAnsi="Times New Roman"/>
          <w:sz w:val="26"/>
          <w:szCs w:val="26"/>
        </w:rPr>
      </w:pPr>
      <w:r w:rsidRPr="00DC6FD8">
        <w:rPr>
          <w:rFonts w:ascii="Times New Roman" w:hAnsi="Times New Roman"/>
          <w:sz w:val="26"/>
          <w:szCs w:val="26"/>
        </w:rPr>
        <w:t>Hiển thị kết quả tìm kiếm thông tin không đúng dữ liệu nhập vào</w:t>
      </w:r>
      <w:r w:rsidR="00320D8C" w:rsidRPr="00DC6FD8">
        <w:rPr>
          <w:rFonts w:ascii="Times New Roman" w:hAnsi="Times New Roman"/>
          <w:sz w:val="26"/>
          <w:szCs w:val="26"/>
        </w:rPr>
        <w:t>.</w:t>
      </w:r>
    </w:p>
    <w:p w14:paraId="64C24AD5" w14:textId="77777777" w:rsidR="009076FD" w:rsidRPr="00DC6FD8" w:rsidRDefault="009076FD" w:rsidP="008E0DB3">
      <w:pPr>
        <w:tabs>
          <w:tab w:val="left" w:pos="387"/>
        </w:tabs>
        <w:suppressAutoHyphens/>
        <w:spacing w:before="60" w:after="60" w:line="336" w:lineRule="auto"/>
        <w:ind w:left="288" w:firstLine="432"/>
        <w:jc w:val="both"/>
        <w:rPr>
          <w:rFonts w:ascii="Times New Roman" w:hAnsi="Times New Roman"/>
          <w:sz w:val="26"/>
          <w:szCs w:val="26"/>
        </w:rPr>
      </w:pPr>
      <w:r w:rsidRPr="00DC6FD8">
        <w:rPr>
          <w:rFonts w:ascii="Times New Roman" w:hAnsi="Times New Roman"/>
          <w:sz w:val="26"/>
          <w:szCs w:val="26"/>
        </w:rPr>
        <w:t xml:space="preserve">Hiển thị sai thông tin cá nhân thành viên, thông </w:t>
      </w:r>
      <w:r w:rsidR="008E0DB3">
        <w:rPr>
          <w:rFonts w:ascii="Times New Roman" w:hAnsi="Times New Roman"/>
          <w:sz w:val="26"/>
          <w:szCs w:val="26"/>
        </w:rPr>
        <w:t>tin lớp, chi hội, khoa/viện, thông tin bảng điểm, số điểm rèn luyện của sinh viên</w:t>
      </w:r>
      <w:r w:rsidRPr="00DC6FD8">
        <w:rPr>
          <w:rFonts w:ascii="Times New Roman" w:hAnsi="Times New Roman"/>
          <w:sz w:val="26"/>
          <w:szCs w:val="26"/>
        </w:rPr>
        <w:t>, thông tin tài khoản quản trị viên</w:t>
      </w:r>
      <w:r w:rsidR="008E0DB3">
        <w:rPr>
          <w:rFonts w:ascii="Times New Roman" w:hAnsi="Times New Roman"/>
          <w:sz w:val="26"/>
          <w:szCs w:val="26"/>
        </w:rPr>
        <w:t xml:space="preserve"> và bất kỳ thông tin nào có liên đến việc nhập xuất dữ liệu.</w:t>
      </w:r>
    </w:p>
    <w:p w14:paraId="0CBDBA7A" w14:textId="77777777" w:rsidR="009076FD" w:rsidRPr="00DC6FD8" w:rsidRDefault="009076FD" w:rsidP="008E0DB3">
      <w:pPr>
        <w:spacing w:before="60" w:after="60" w:line="336" w:lineRule="auto"/>
        <w:ind w:left="288" w:firstLine="432"/>
        <w:rPr>
          <w:rFonts w:ascii="Times New Roman" w:hAnsi="Times New Roman"/>
          <w:sz w:val="26"/>
          <w:szCs w:val="26"/>
        </w:rPr>
      </w:pPr>
      <w:r w:rsidRPr="00DC6FD8">
        <w:rPr>
          <w:rFonts w:ascii="Times New Roman" w:hAnsi="Times New Roman"/>
          <w:sz w:val="26"/>
          <w:szCs w:val="26"/>
        </w:rPr>
        <w:t>Các chức năng</w:t>
      </w:r>
      <w:r w:rsidR="008E0DB3">
        <w:rPr>
          <w:rFonts w:ascii="Times New Roman" w:hAnsi="Times New Roman"/>
          <w:sz w:val="26"/>
          <w:szCs w:val="26"/>
        </w:rPr>
        <w:t xml:space="preserve"> hệ thống chạy</w:t>
      </w:r>
      <w:r w:rsidRPr="00DC6FD8">
        <w:rPr>
          <w:rFonts w:ascii="Times New Roman" w:hAnsi="Times New Roman"/>
          <w:sz w:val="26"/>
          <w:szCs w:val="26"/>
        </w:rPr>
        <w:t xml:space="preserve"> không ổn định</w:t>
      </w:r>
      <w:r w:rsidR="00320D8C" w:rsidRPr="00DC6FD8">
        <w:rPr>
          <w:rFonts w:ascii="Times New Roman" w:hAnsi="Times New Roman"/>
          <w:sz w:val="26"/>
          <w:szCs w:val="26"/>
        </w:rPr>
        <w:t>.</w:t>
      </w:r>
    </w:p>
    <w:p w14:paraId="65A79FC7" w14:textId="77777777" w:rsidR="009076FD" w:rsidRPr="00DC6FD8" w:rsidRDefault="009076FD" w:rsidP="009076FD">
      <w:pPr>
        <w:rPr>
          <w:rFonts w:ascii="Times New Roman" w:hAnsi="Times New Roman"/>
        </w:rPr>
      </w:pPr>
    </w:p>
    <w:p w14:paraId="6AA97DBE" w14:textId="77777777" w:rsidR="00460BBF" w:rsidRPr="00DC6FD8" w:rsidRDefault="00460BBF" w:rsidP="00460BBF">
      <w:pPr>
        <w:pStyle w:val="Heading2"/>
        <w:rPr>
          <w:rFonts w:ascii="Times New Roman" w:hAnsi="Times New Roman"/>
          <w:sz w:val="32"/>
          <w:szCs w:val="32"/>
        </w:rPr>
      </w:pPr>
      <w:bookmarkStart w:id="40" w:name="_Toc499244511"/>
      <w:r w:rsidRPr="00DC6FD8">
        <w:rPr>
          <w:rFonts w:ascii="Times New Roman" w:hAnsi="Times New Roman"/>
          <w:sz w:val="32"/>
          <w:szCs w:val="32"/>
        </w:rPr>
        <w:t>Mức độ trung bình FAULT</w:t>
      </w:r>
      <w:bookmarkEnd w:id="40"/>
    </w:p>
    <w:p w14:paraId="0349C3CF" w14:textId="77777777" w:rsidR="009076FD" w:rsidRPr="00DC6FD8" w:rsidRDefault="009076FD" w:rsidP="0020303B">
      <w:pPr>
        <w:tabs>
          <w:tab w:val="left" w:pos="387"/>
        </w:tabs>
        <w:suppressAutoHyphens/>
        <w:spacing w:before="60" w:after="60" w:line="336" w:lineRule="auto"/>
        <w:ind w:left="288" w:firstLine="432"/>
        <w:jc w:val="both"/>
        <w:rPr>
          <w:rFonts w:ascii="Times New Roman" w:hAnsi="Times New Roman"/>
          <w:sz w:val="26"/>
          <w:szCs w:val="26"/>
        </w:rPr>
      </w:pPr>
      <w:r w:rsidRPr="00DC6FD8">
        <w:rPr>
          <w:rFonts w:ascii="Times New Roman" w:hAnsi="Times New Roman"/>
          <w:sz w:val="26"/>
          <w:szCs w:val="26"/>
        </w:rPr>
        <w:t xml:space="preserve">Tìm kiếm sai </w:t>
      </w:r>
      <w:r w:rsidR="002F65AB">
        <w:rPr>
          <w:rFonts w:ascii="Times New Roman" w:hAnsi="Times New Roman"/>
          <w:sz w:val="26"/>
          <w:szCs w:val="26"/>
        </w:rPr>
        <w:t xml:space="preserve">thông tin </w:t>
      </w:r>
      <w:r w:rsidR="00500C43">
        <w:rPr>
          <w:rFonts w:ascii="Times New Roman" w:hAnsi="Times New Roman"/>
          <w:sz w:val="26"/>
          <w:szCs w:val="26"/>
        </w:rPr>
        <w:t>bài</w:t>
      </w:r>
      <w:r w:rsidR="002F65AB">
        <w:rPr>
          <w:rFonts w:ascii="Times New Roman" w:hAnsi="Times New Roman"/>
          <w:sz w:val="26"/>
          <w:szCs w:val="26"/>
        </w:rPr>
        <w:t>, thông tin trả về không khớp với dữ liệu nhập vào</w:t>
      </w:r>
      <w:r w:rsidR="00320D8C" w:rsidRPr="00DC6FD8">
        <w:rPr>
          <w:rFonts w:ascii="Times New Roman" w:hAnsi="Times New Roman"/>
          <w:sz w:val="26"/>
          <w:szCs w:val="26"/>
        </w:rPr>
        <w:t>.</w:t>
      </w:r>
    </w:p>
    <w:p w14:paraId="3FE99140" w14:textId="77777777" w:rsidR="009076FD" w:rsidRPr="00DC6FD8" w:rsidRDefault="009076FD" w:rsidP="00BC20CB">
      <w:pPr>
        <w:tabs>
          <w:tab w:val="left" w:pos="387"/>
        </w:tabs>
        <w:suppressAutoHyphens/>
        <w:spacing w:before="60" w:after="60" w:line="336" w:lineRule="auto"/>
        <w:ind w:left="288" w:firstLine="432"/>
        <w:jc w:val="both"/>
        <w:rPr>
          <w:rFonts w:ascii="Times New Roman" w:hAnsi="Times New Roman"/>
          <w:sz w:val="26"/>
          <w:szCs w:val="26"/>
        </w:rPr>
      </w:pPr>
      <w:r w:rsidRPr="00DC6FD8">
        <w:rPr>
          <w:rFonts w:ascii="Times New Roman" w:hAnsi="Times New Roman"/>
          <w:sz w:val="26"/>
          <w:szCs w:val="26"/>
        </w:rPr>
        <w:t xml:space="preserve">Không thể chỉnh sửa </w:t>
      </w:r>
      <w:r w:rsidR="00F37221">
        <w:rPr>
          <w:rFonts w:ascii="Times New Roman" w:hAnsi="Times New Roman"/>
          <w:sz w:val="26"/>
          <w:szCs w:val="26"/>
        </w:rPr>
        <w:t>bình luận ở một số vài viết.</w:t>
      </w:r>
    </w:p>
    <w:p w14:paraId="7E760ECD" w14:textId="77777777" w:rsidR="00207F65" w:rsidRDefault="009076FD" w:rsidP="0020303B">
      <w:pPr>
        <w:tabs>
          <w:tab w:val="left" w:pos="6945"/>
        </w:tabs>
        <w:spacing w:before="60" w:after="60" w:line="336" w:lineRule="auto"/>
        <w:ind w:left="288" w:firstLine="432"/>
        <w:rPr>
          <w:rFonts w:ascii="Times New Roman" w:hAnsi="Times New Roman"/>
          <w:sz w:val="26"/>
          <w:szCs w:val="26"/>
        </w:rPr>
      </w:pPr>
      <w:r w:rsidRPr="00DC6FD8">
        <w:rPr>
          <w:rFonts w:ascii="Times New Roman" w:hAnsi="Times New Roman"/>
          <w:sz w:val="26"/>
          <w:szCs w:val="26"/>
        </w:rPr>
        <w:t xml:space="preserve">Không thể chỉnh sửa thông tin tài khoản </w:t>
      </w:r>
      <w:r w:rsidR="00C71399">
        <w:rPr>
          <w:rFonts w:ascii="Times New Roman" w:hAnsi="Times New Roman"/>
          <w:sz w:val="26"/>
          <w:szCs w:val="26"/>
        </w:rPr>
        <w:t>sinh viên</w:t>
      </w:r>
      <w:r w:rsidR="00320D8C" w:rsidRPr="00DC6FD8">
        <w:rPr>
          <w:rFonts w:ascii="Times New Roman" w:hAnsi="Times New Roman"/>
          <w:sz w:val="26"/>
          <w:szCs w:val="26"/>
        </w:rPr>
        <w:t>.</w:t>
      </w:r>
    </w:p>
    <w:p w14:paraId="1222DB6A" w14:textId="77777777" w:rsidR="009076FD" w:rsidRPr="00DC6FD8" w:rsidRDefault="00207F65" w:rsidP="0020303B">
      <w:pPr>
        <w:tabs>
          <w:tab w:val="left" w:pos="6945"/>
        </w:tabs>
        <w:spacing w:before="60" w:after="60" w:line="336" w:lineRule="auto"/>
        <w:ind w:left="288" w:firstLine="432"/>
        <w:rPr>
          <w:rFonts w:ascii="Times New Roman" w:hAnsi="Times New Roman"/>
        </w:rPr>
      </w:pPr>
      <w:r>
        <w:rPr>
          <w:rFonts w:ascii="Times New Roman" w:hAnsi="Times New Roman"/>
          <w:sz w:val="26"/>
          <w:szCs w:val="26"/>
        </w:rPr>
        <w:t>Không sửa đổi được tên thư mục đã tạo.</w:t>
      </w:r>
      <w:r w:rsidR="0020303B">
        <w:rPr>
          <w:rFonts w:ascii="Times New Roman" w:hAnsi="Times New Roman"/>
          <w:sz w:val="26"/>
          <w:szCs w:val="26"/>
        </w:rPr>
        <w:tab/>
      </w:r>
    </w:p>
    <w:p w14:paraId="5E483E9C" w14:textId="77777777" w:rsidR="00460BBF" w:rsidRPr="00DC6FD8" w:rsidRDefault="00460BBF" w:rsidP="00460BBF">
      <w:pPr>
        <w:pStyle w:val="Heading2"/>
        <w:rPr>
          <w:rFonts w:ascii="Times New Roman" w:hAnsi="Times New Roman"/>
          <w:sz w:val="32"/>
          <w:szCs w:val="32"/>
        </w:rPr>
      </w:pPr>
      <w:bookmarkStart w:id="41" w:name="_Toc499244512"/>
      <w:r w:rsidRPr="00DC6FD8">
        <w:rPr>
          <w:rFonts w:ascii="Times New Roman" w:hAnsi="Times New Roman"/>
          <w:sz w:val="32"/>
          <w:szCs w:val="32"/>
        </w:rPr>
        <w:t>Mức độ nghiêm trọng FAILURE</w:t>
      </w:r>
      <w:bookmarkEnd w:id="41"/>
    </w:p>
    <w:p w14:paraId="1496BCFE" w14:textId="77777777" w:rsidR="00835A38" w:rsidRPr="00DC6FD8" w:rsidRDefault="00835A38" w:rsidP="0020303B">
      <w:pPr>
        <w:pStyle w:val="BulletText"/>
        <w:numPr>
          <w:ilvl w:val="0"/>
          <w:numId w:val="0"/>
        </w:numPr>
        <w:tabs>
          <w:tab w:val="left" w:pos="216"/>
        </w:tabs>
        <w:spacing w:before="60" w:after="60" w:line="336" w:lineRule="auto"/>
        <w:ind w:left="284" w:firstLine="425"/>
        <w:jc w:val="both"/>
        <w:rPr>
          <w:rFonts w:ascii="Times New Roman" w:hAnsi="Times New Roman"/>
          <w:sz w:val="26"/>
          <w:szCs w:val="26"/>
        </w:rPr>
      </w:pPr>
      <w:r w:rsidRPr="00DC6FD8">
        <w:rPr>
          <w:rFonts w:ascii="Times New Roman" w:hAnsi="Times New Roman"/>
          <w:sz w:val="26"/>
          <w:szCs w:val="26"/>
        </w:rPr>
        <w:t xml:space="preserve">Không thể tạo tài khoản </w:t>
      </w:r>
      <w:r w:rsidR="00BE5658">
        <w:rPr>
          <w:rFonts w:ascii="Times New Roman" w:hAnsi="Times New Roman"/>
          <w:sz w:val="26"/>
          <w:szCs w:val="26"/>
        </w:rPr>
        <w:t xml:space="preserve">mới </w:t>
      </w:r>
      <w:r w:rsidRPr="00DC6FD8">
        <w:rPr>
          <w:rFonts w:ascii="Times New Roman" w:hAnsi="Times New Roman"/>
          <w:sz w:val="26"/>
          <w:szCs w:val="26"/>
        </w:rPr>
        <w:t>cho sinh viên cũng như chỉnh sửa và lưu dữ liệu thay đổi thông tin thành viên vào cơ sỡ dữ liệu.</w:t>
      </w:r>
    </w:p>
    <w:p w14:paraId="75DD1956" w14:textId="77777777" w:rsidR="00835A38" w:rsidRPr="00DC6FD8" w:rsidRDefault="00835A38" w:rsidP="0020303B">
      <w:pPr>
        <w:pStyle w:val="BulletText"/>
        <w:numPr>
          <w:ilvl w:val="0"/>
          <w:numId w:val="0"/>
        </w:numPr>
        <w:tabs>
          <w:tab w:val="left" w:pos="216"/>
        </w:tabs>
        <w:spacing w:before="60" w:after="60" w:line="336" w:lineRule="auto"/>
        <w:ind w:left="284" w:firstLine="425"/>
        <w:jc w:val="both"/>
        <w:rPr>
          <w:rFonts w:ascii="Times New Roman" w:hAnsi="Times New Roman"/>
          <w:sz w:val="26"/>
          <w:szCs w:val="26"/>
        </w:rPr>
      </w:pPr>
      <w:r w:rsidRPr="00DC6FD8">
        <w:rPr>
          <w:rFonts w:ascii="Times New Roman" w:hAnsi="Times New Roman"/>
          <w:sz w:val="26"/>
          <w:szCs w:val="26"/>
        </w:rPr>
        <w:t>Không</w:t>
      </w:r>
      <w:r w:rsidR="002A3C11" w:rsidRPr="00DC6FD8">
        <w:rPr>
          <w:rFonts w:ascii="Times New Roman" w:hAnsi="Times New Roman"/>
          <w:sz w:val="26"/>
          <w:szCs w:val="26"/>
        </w:rPr>
        <w:t xml:space="preserve"> thể </w:t>
      </w:r>
      <w:r w:rsidR="00BE5658">
        <w:rPr>
          <w:rFonts w:ascii="Times New Roman" w:hAnsi="Times New Roman"/>
          <w:sz w:val="26"/>
          <w:szCs w:val="26"/>
        </w:rPr>
        <w:t>thêm mới danh sách các hoạt động cộng/trừ điểm rèn luyện cho sinh viên</w:t>
      </w:r>
      <w:r w:rsidR="002A3C11" w:rsidRPr="00DC6FD8">
        <w:rPr>
          <w:rFonts w:ascii="Times New Roman" w:hAnsi="Times New Roman"/>
          <w:sz w:val="26"/>
          <w:szCs w:val="26"/>
        </w:rPr>
        <w:t xml:space="preserve"> </w:t>
      </w:r>
      <w:r w:rsidR="00BE5658">
        <w:rPr>
          <w:rFonts w:ascii="Times New Roman" w:hAnsi="Times New Roman"/>
          <w:sz w:val="26"/>
          <w:szCs w:val="26"/>
        </w:rPr>
        <w:t>tham gia chấm điểm rèn luyện trực tuyến</w:t>
      </w:r>
      <w:r w:rsidR="002A3C11" w:rsidRPr="00DC6FD8">
        <w:rPr>
          <w:rFonts w:ascii="Times New Roman" w:hAnsi="Times New Roman"/>
          <w:sz w:val="26"/>
          <w:szCs w:val="26"/>
        </w:rPr>
        <w:t>.</w:t>
      </w:r>
    </w:p>
    <w:p w14:paraId="3E21F9DE" w14:textId="77777777" w:rsidR="009076FD" w:rsidRPr="00DC6FD8" w:rsidRDefault="00BE5658" w:rsidP="0020303B">
      <w:pPr>
        <w:pStyle w:val="BulletText"/>
        <w:numPr>
          <w:ilvl w:val="0"/>
          <w:numId w:val="0"/>
        </w:numPr>
        <w:tabs>
          <w:tab w:val="left" w:pos="216"/>
        </w:tabs>
        <w:spacing w:before="60" w:after="60" w:line="336" w:lineRule="auto"/>
        <w:ind w:left="284" w:firstLine="425"/>
        <w:jc w:val="both"/>
        <w:rPr>
          <w:rFonts w:ascii="Times New Roman" w:hAnsi="Times New Roman"/>
          <w:sz w:val="26"/>
          <w:szCs w:val="26"/>
        </w:rPr>
      </w:pPr>
      <w:r>
        <w:rPr>
          <w:rFonts w:ascii="Times New Roman" w:hAnsi="Times New Roman"/>
          <w:sz w:val="26"/>
          <w:szCs w:val="26"/>
        </w:rPr>
        <w:t>Admin k</w:t>
      </w:r>
      <w:r w:rsidR="00835A38" w:rsidRPr="00DC6FD8">
        <w:rPr>
          <w:rFonts w:ascii="Times New Roman" w:hAnsi="Times New Roman"/>
          <w:sz w:val="26"/>
          <w:szCs w:val="26"/>
        </w:rPr>
        <w:t>hông thể</w:t>
      </w:r>
      <w:r>
        <w:rPr>
          <w:rFonts w:ascii="Times New Roman" w:hAnsi="Times New Roman"/>
          <w:sz w:val="26"/>
          <w:szCs w:val="26"/>
        </w:rPr>
        <w:t xml:space="preserve"> tạo mới một phân quyền cho các bộ phận quản lý khác, không thực hiện được chức năng phân quyền cho</w:t>
      </w:r>
      <w:r w:rsidR="00923490">
        <w:rPr>
          <w:rFonts w:ascii="Times New Roman" w:hAnsi="Times New Roman"/>
          <w:sz w:val="26"/>
          <w:szCs w:val="26"/>
        </w:rPr>
        <w:t xml:space="preserve"> từng</w:t>
      </w:r>
      <w:r>
        <w:rPr>
          <w:rFonts w:ascii="Times New Roman" w:hAnsi="Times New Roman"/>
          <w:sz w:val="26"/>
          <w:szCs w:val="26"/>
        </w:rPr>
        <w:t xml:space="preserve"> người dùng, không thể thay đổi, chỉnh sửa cấu trúc của bảng điểm rèn luyện, không thực hiện được chức năng nhập xuất dữ liệu và các hoạt động liên quan đến truy xuất dữ liệu của toàn hệ thống</w:t>
      </w:r>
      <w:r w:rsidR="00320D8C" w:rsidRPr="00DC6FD8">
        <w:rPr>
          <w:rFonts w:ascii="Times New Roman" w:hAnsi="Times New Roman"/>
          <w:sz w:val="26"/>
          <w:szCs w:val="26"/>
        </w:rPr>
        <w:t>.</w:t>
      </w:r>
    </w:p>
    <w:p w14:paraId="387B9CC8" w14:textId="77777777" w:rsidR="009076FD" w:rsidRPr="00DC6FD8" w:rsidRDefault="009076FD" w:rsidP="009078EA">
      <w:pPr>
        <w:pStyle w:val="BulletText"/>
        <w:numPr>
          <w:ilvl w:val="0"/>
          <w:numId w:val="0"/>
        </w:numPr>
        <w:tabs>
          <w:tab w:val="left" w:pos="567"/>
        </w:tabs>
        <w:spacing w:before="60" w:after="60" w:line="336" w:lineRule="auto"/>
        <w:ind w:left="270" w:firstLine="450"/>
        <w:jc w:val="both"/>
        <w:rPr>
          <w:rFonts w:ascii="Times New Roman" w:hAnsi="Times New Roman"/>
          <w:sz w:val="26"/>
          <w:szCs w:val="26"/>
        </w:rPr>
      </w:pPr>
      <w:r w:rsidRPr="00DC6FD8">
        <w:rPr>
          <w:rFonts w:ascii="Times New Roman" w:hAnsi="Times New Roman"/>
          <w:sz w:val="26"/>
          <w:szCs w:val="26"/>
        </w:rPr>
        <w:t xml:space="preserve">Quá trình truy xuất dữ liệu </w:t>
      </w:r>
      <w:r w:rsidR="00923490">
        <w:rPr>
          <w:rFonts w:ascii="Times New Roman" w:hAnsi="Times New Roman"/>
          <w:sz w:val="26"/>
          <w:szCs w:val="26"/>
        </w:rPr>
        <w:t xml:space="preserve">của hệ thống có sự </w:t>
      </w:r>
      <w:r w:rsidRPr="00DC6FD8">
        <w:rPr>
          <w:rFonts w:ascii="Times New Roman" w:hAnsi="Times New Roman"/>
          <w:sz w:val="26"/>
          <w:szCs w:val="26"/>
        </w:rPr>
        <w:t>sa</w:t>
      </w:r>
      <w:r w:rsidR="00923490">
        <w:rPr>
          <w:rFonts w:ascii="Times New Roman" w:hAnsi="Times New Roman"/>
          <w:sz w:val="26"/>
          <w:szCs w:val="26"/>
        </w:rPr>
        <w:t xml:space="preserve">i lệch gắn thông tin sinh viên, </w:t>
      </w:r>
      <w:r w:rsidRPr="00DC6FD8">
        <w:rPr>
          <w:rFonts w:ascii="Times New Roman" w:hAnsi="Times New Roman"/>
          <w:sz w:val="26"/>
          <w:szCs w:val="26"/>
        </w:rPr>
        <w:t>c</w:t>
      </w:r>
      <w:r w:rsidR="00923490">
        <w:rPr>
          <w:rFonts w:ascii="Times New Roman" w:hAnsi="Times New Roman"/>
          <w:sz w:val="26"/>
          <w:szCs w:val="26"/>
        </w:rPr>
        <w:t>án bộ, lớp, chi hội, khoa/viện…</w:t>
      </w:r>
      <w:r w:rsidR="00384A4C" w:rsidRPr="00DC6FD8">
        <w:rPr>
          <w:rFonts w:ascii="Times New Roman" w:hAnsi="Times New Roman"/>
          <w:sz w:val="26"/>
          <w:szCs w:val="26"/>
        </w:rPr>
        <w:t xml:space="preserve"> này cho </w:t>
      </w:r>
      <w:r w:rsidR="00923490">
        <w:rPr>
          <w:rFonts w:ascii="Times New Roman" w:hAnsi="Times New Roman"/>
          <w:sz w:val="26"/>
          <w:szCs w:val="26"/>
        </w:rPr>
        <w:t>thông tin sinh viên, cán bộ, lớp, chi hội…</w:t>
      </w:r>
      <w:r w:rsidRPr="00DC6FD8">
        <w:rPr>
          <w:rFonts w:ascii="Times New Roman" w:hAnsi="Times New Roman"/>
          <w:sz w:val="26"/>
          <w:szCs w:val="26"/>
        </w:rPr>
        <w:t xml:space="preserve"> khác</w:t>
      </w:r>
      <w:r w:rsidR="00320D8C" w:rsidRPr="00DC6FD8">
        <w:rPr>
          <w:rFonts w:ascii="Times New Roman" w:hAnsi="Times New Roman"/>
          <w:sz w:val="26"/>
          <w:szCs w:val="26"/>
        </w:rPr>
        <w:t>.</w:t>
      </w:r>
    </w:p>
    <w:p w14:paraId="793A640B" w14:textId="77777777" w:rsidR="009076FD" w:rsidRPr="00DC6FD8" w:rsidRDefault="009076FD" w:rsidP="0020303B">
      <w:pPr>
        <w:pStyle w:val="BulletText"/>
        <w:numPr>
          <w:ilvl w:val="0"/>
          <w:numId w:val="0"/>
        </w:numPr>
        <w:tabs>
          <w:tab w:val="left" w:pos="216"/>
        </w:tabs>
        <w:spacing w:before="60" w:after="60" w:line="336" w:lineRule="auto"/>
        <w:ind w:left="284" w:firstLine="425"/>
        <w:jc w:val="both"/>
        <w:rPr>
          <w:rFonts w:ascii="Times New Roman" w:hAnsi="Times New Roman"/>
          <w:sz w:val="26"/>
          <w:szCs w:val="26"/>
        </w:rPr>
      </w:pPr>
      <w:r w:rsidRPr="00DC6FD8">
        <w:rPr>
          <w:rFonts w:ascii="Times New Roman" w:hAnsi="Times New Roman"/>
          <w:sz w:val="26"/>
          <w:szCs w:val="26"/>
        </w:rPr>
        <w:lastRenderedPageBreak/>
        <w:t>Không thể đăng nhập vào hệ thống</w:t>
      </w:r>
      <w:r w:rsidR="00320D8C" w:rsidRPr="00DC6FD8">
        <w:rPr>
          <w:rFonts w:ascii="Times New Roman" w:hAnsi="Times New Roman"/>
          <w:sz w:val="26"/>
          <w:szCs w:val="26"/>
        </w:rPr>
        <w:t>.</w:t>
      </w:r>
    </w:p>
    <w:p w14:paraId="501CED76" w14:textId="77777777" w:rsidR="00835A38" w:rsidRPr="00DC6FD8" w:rsidRDefault="00835A38" w:rsidP="0020303B">
      <w:pPr>
        <w:pStyle w:val="BulletText"/>
        <w:numPr>
          <w:ilvl w:val="0"/>
          <w:numId w:val="0"/>
        </w:numPr>
        <w:tabs>
          <w:tab w:val="left" w:pos="216"/>
        </w:tabs>
        <w:spacing w:before="60" w:after="60" w:line="336" w:lineRule="auto"/>
        <w:ind w:left="284" w:firstLine="425"/>
        <w:jc w:val="both"/>
        <w:rPr>
          <w:rFonts w:ascii="Times New Roman" w:hAnsi="Times New Roman"/>
          <w:sz w:val="26"/>
          <w:szCs w:val="26"/>
        </w:rPr>
      </w:pPr>
      <w:r w:rsidRPr="00DC6FD8">
        <w:rPr>
          <w:rFonts w:ascii="Times New Roman" w:hAnsi="Times New Roman"/>
          <w:sz w:val="26"/>
          <w:szCs w:val="26"/>
        </w:rPr>
        <w:t xml:space="preserve">Không thể đổi mật khẩu tài khoản </w:t>
      </w:r>
      <w:r w:rsidR="0045519F">
        <w:rPr>
          <w:rFonts w:ascii="Times New Roman" w:hAnsi="Times New Roman"/>
          <w:sz w:val="26"/>
          <w:szCs w:val="26"/>
        </w:rPr>
        <w:t>sinh viên</w:t>
      </w:r>
      <w:r w:rsidR="00320D8C" w:rsidRPr="00DC6FD8">
        <w:rPr>
          <w:rFonts w:ascii="Times New Roman" w:hAnsi="Times New Roman"/>
          <w:sz w:val="26"/>
          <w:szCs w:val="26"/>
        </w:rPr>
        <w:t>.</w:t>
      </w:r>
    </w:p>
    <w:p w14:paraId="00CE9E44" w14:textId="77777777" w:rsidR="00835A38" w:rsidRPr="00DC6FD8" w:rsidRDefault="00835A38" w:rsidP="0020303B">
      <w:pPr>
        <w:pStyle w:val="BulletText"/>
        <w:numPr>
          <w:ilvl w:val="0"/>
          <w:numId w:val="0"/>
        </w:numPr>
        <w:tabs>
          <w:tab w:val="left" w:pos="216"/>
        </w:tabs>
        <w:spacing w:before="60" w:after="60" w:line="336" w:lineRule="auto"/>
        <w:ind w:left="284" w:firstLine="425"/>
        <w:jc w:val="both"/>
        <w:rPr>
          <w:rFonts w:ascii="Times New Roman" w:hAnsi="Times New Roman"/>
          <w:sz w:val="26"/>
          <w:szCs w:val="26"/>
        </w:rPr>
      </w:pPr>
      <w:r w:rsidRPr="00DC6FD8">
        <w:rPr>
          <w:rFonts w:ascii="Times New Roman" w:hAnsi="Times New Roman"/>
          <w:sz w:val="26"/>
          <w:szCs w:val="26"/>
        </w:rPr>
        <w:t>Không thể đăng xuất khỏi hệ thống</w:t>
      </w:r>
      <w:r w:rsidR="00320D8C" w:rsidRPr="00DC6FD8">
        <w:rPr>
          <w:rFonts w:ascii="Times New Roman" w:hAnsi="Times New Roman"/>
          <w:sz w:val="26"/>
          <w:szCs w:val="26"/>
        </w:rPr>
        <w:t>.</w:t>
      </w:r>
    </w:p>
    <w:p w14:paraId="119A3461" w14:textId="77777777" w:rsidR="00460BBF" w:rsidRPr="00DC6FD8" w:rsidRDefault="00460BBF" w:rsidP="00320D8C">
      <w:pPr>
        <w:spacing w:before="60" w:after="60"/>
        <w:rPr>
          <w:rFonts w:ascii="Times New Roman" w:hAnsi="Times New Roman"/>
        </w:rPr>
      </w:pPr>
    </w:p>
    <w:p w14:paraId="63D81E04" w14:textId="77777777" w:rsidR="008F084E" w:rsidRPr="00DC6FD8" w:rsidRDefault="008F084E" w:rsidP="00131EBB">
      <w:pPr>
        <w:spacing w:before="60" w:after="60"/>
        <w:rPr>
          <w:rFonts w:ascii="Times New Roman" w:hAnsi="Times New Roman"/>
          <w:sz w:val="26"/>
          <w:szCs w:val="26"/>
        </w:rPr>
      </w:pPr>
    </w:p>
    <w:p w14:paraId="75046E4E" w14:textId="77777777" w:rsidR="009B06C6" w:rsidRPr="00DC6FD8" w:rsidRDefault="009B06C6" w:rsidP="00E3734E">
      <w:pPr>
        <w:rPr>
          <w:rFonts w:ascii="Times New Roman" w:hAnsi="Times New Roman"/>
        </w:rPr>
      </w:pPr>
    </w:p>
    <w:p w14:paraId="4608AF9B" w14:textId="77777777" w:rsidR="009B06C6" w:rsidRPr="00DC6FD8" w:rsidRDefault="009B06C6" w:rsidP="00E3734E">
      <w:pPr>
        <w:rPr>
          <w:rFonts w:ascii="Times New Roman" w:hAnsi="Times New Roman"/>
        </w:rPr>
      </w:pPr>
    </w:p>
    <w:p w14:paraId="56459E28" w14:textId="77777777" w:rsidR="009423F4" w:rsidRPr="00DC6FD8" w:rsidRDefault="009423F4" w:rsidP="00FA7D34">
      <w:pPr>
        <w:rPr>
          <w:rFonts w:ascii="Times New Roman" w:hAnsi="Times New Roman"/>
          <w:sz w:val="26"/>
          <w:szCs w:val="26"/>
        </w:rPr>
      </w:pPr>
    </w:p>
    <w:p w14:paraId="47D13DFF" w14:textId="77777777" w:rsidR="00A16848" w:rsidRPr="00DC6FD8" w:rsidRDefault="00A16848" w:rsidP="003C43C1">
      <w:pPr>
        <w:rPr>
          <w:rFonts w:ascii="Times New Roman" w:hAnsi="Times New Roman"/>
        </w:rPr>
      </w:pPr>
      <w:bookmarkStart w:id="42" w:name="__RefHeading___Toc343415449"/>
      <w:bookmarkEnd w:id="42"/>
    </w:p>
    <w:p w14:paraId="414434D5" w14:textId="77777777" w:rsidR="00C7712B" w:rsidRPr="00DC6FD8" w:rsidRDefault="00C7712B" w:rsidP="00C7712B">
      <w:pPr>
        <w:rPr>
          <w:rFonts w:ascii="Times New Roman" w:hAnsi="Times New Roman"/>
        </w:rPr>
      </w:pPr>
      <w:bookmarkStart w:id="43" w:name="_Toc439994698"/>
      <w:bookmarkStart w:id="44" w:name="_Toc441231003"/>
    </w:p>
    <w:p w14:paraId="70AB9702" w14:textId="77777777" w:rsidR="00C7712B" w:rsidRPr="00DC6FD8" w:rsidRDefault="00C7712B" w:rsidP="00C7712B">
      <w:pPr>
        <w:ind w:firstLine="720"/>
        <w:jc w:val="center"/>
        <w:rPr>
          <w:rFonts w:ascii="Times New Roman" w:hAnsi="Times New Roman"/>
          <w:sz w:val="28"/>
        </w:rPr>
      </w:pPr>
    </w:p>
    <w:p w14:paraId="01CD1A72" w14:textId="77777777" w:rsidR="00C7712B" w:rsidRPr="00DC6FD8" w:rsidRDefault="00C7712B" w:rsidP="00C7712B">
      <w:pPr>
        <w:ind w:firstLine="720"/>
        <w:jc w:val="center"/>
        <w:rPr>
          <w:rFonts w:ascii="Times New Roman" w:hAnsi="Times New Roman"/>
          <w:sz w:val="28"/>
        </w:rPr>
      </w:pPr>
    </w:p>
    <w:p w14:paraId="347C3E7D" w14:textId="77777777" w:rsidR="00C7712B" w:rsidRPr="00DC6FD8" w:rsidRDefault="00C7712B" w:rsidP="00C7712B">
      <w:pPr>
        <w:ind w:firstLine="720"/>
        <w:jc w:val="center"/>
        <w:rPr>
          <w:rFonts w:ascii="Times New Roman" w:hAnsi="Times New Roman"/>
          <w:sz w:val="28"/>
        </w:rPr>
      </w:pPr>
    </w:p>
    <w:p w14:paraId="1D76084C" w14:textId="77777777" w:rsidR="00C7712B" w:rsidRPr="00DC6FD8" w:rsidRDefault="00C7712B" w:rsidP="00C7712B">
      <w:pPr>
        <w:ind w:firstLine="720"/>
        <w:jc w:val="center"/>
        <w:rPr>
          <w:rFonts w:ascii="Times New Roman" w:hAnsi="Times New Roman"/>
          <w:sz w:val="28"/>
        </w:rPr>
      </w:pPr>
    </w:p>
    <w:p w14:paraId="54290FA5" w14:textId="77777777" w:rsidR="00C7712B" w:rsidRPr="00DC6FD8" w:rsidRDefault="00C7712B" w:rsidP="00C7712B">
      <w:pPr>
        <w:ind w:firstLine="720"/>
        <w:jc w:val="center"/>
        <w:rPr>
          <w:rFonts w:ascii="Times New Roman" w:hAnsi="Times New Roman"/>
          <w:sz w:val="28"/>
        </w:rPr>
      </w:pPr>
    </w:p>
    <w:p w14:paraId="464A0415" w14:textId="77777777" w:rsidR="00C7712B" w:rsidRPr="00DC6FD8" w:rsidRDefault="00C7712B" w:rsidP="00C7712B">
      <w:pPr>
        <w:ind w:firstLine="720"/>
        <w:jc w:val="center"/>
        <w:rPr>
          <w:rFonts w:ascii="Times New Roman" w:hAnsi="Times New Roman"/>
          <w:sz w:val="28"/>
        </w:rPr>
      </w:pPr>
    </w:p>
    <w:bookmarkEnd w:id="1"/>
    <w:bookmarkEnd w:id="43"/>
    <w:bookmarkEnd w:id="44"/>
    <w:p w14:paraId="208B7CFC" w14:textId="77777777" w:rsidR="00C0452E" w:rsidRPr="00DC6FD8" w:rsidRDefault="00C0452E" w:rsidP="00757428">
      <w:pPr>
        <w:jc w:val="center"/>
        <w:rPr>
          <w:rFonts w:ascii="Times New Roman" w:hAnsi="Times New Roman"/>
          <w:sz w:val="28"/>
        </w:rPr>
        <w:sectPr w:rsidR="00C0452E" w:rsidRPr="00DC6FD8" w:rsidSect="007B0228">
          <w:headerReference w:type="even" r:id="rId11"/>
          <w:headerReference w:type="default" r:id="rId12"/>
          <w:footerReference w:type="even" r:id="rId13"/>
          <w:footerReference w:type="default" r:id="rId14"/>
          <w:headerReference w:type="first" r:id="rId15"/>
          <w:footerReference w:type="first" r:id="rId16"/>
          <w:pgSz w:w="12240" w:h="15840"/>
          <w:pgMar w:top="2160" w:right="1296" w:bottom="1440" w:left="1296" w:header="720" w:footer="720" w:gutter="0"/>
          <w:pgNumType w:start="1"/>
          <w:cols w:space="720"/>
          <w:docGrid w:linePitch="600" w:charSpace="32768"/>
        </w:sectPr>
      </w:pPr>
      <w:r>
        <w:rPr>
          <w:rFonts w:ascii="Times New Roman" w:hAnsi="Times New Roman"/>
          <w:sz w:val="28"/>
        </w:rPr>
        <w:t>The end</w:t>
      </w:r>
    </w:p>
    <w:p w14:paraId="2246A3D8" w14:textId="77777777" w:rsidR="00405ED1" w:rsidRPr="00DC6FD8" w:rsidRDefault="00405ED1" w:rsidP="00C7712B">
      <w:pPr>
        <w:rPr>
          <w:rFonts w:ascii="Times New Roman" w:hAnsi="Times New Roman"/>
          <w:sz w:val="28"/>
        </w:rPr>
      </w:pPr>
    </w:p>
    <w:sectPr w:rsidR="00405ED1" w:rsidRPr="00DC6FD8" w:rsidSect="005F2E9D">
      <w:headerReference w:type="default" r:id="rId17"/>
      <w:pgSz w:w="12240" w:h="15840"/>
      <w:pgMar w:top="1440" w:right="1296" w:bottom="1440" w:left="1296"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88240" w14:textId="77777777" w:rsidR="004254D3" w:rsidRDefault="004254D3">
      <w:r>
        <w:separator/>
      </w:r>
    </w:p>
  </w:endnote>
  <w:endnote w:type="continuationSeparator" w:id="0">
    <w:p w14:paraId="7690ECE9" w14:textId="77777777" w:rsidR="004254D3" w:rsidRDefault="00425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9B275" w14:textId="77777777" w:rsidR="00AC3960" w:rsidRPr="002A19DA" w:rsidRDefault="00AC3960" w:rsidP="002A19DA">
    <w:pPr>
      <w:pStyle w:val="Footer"/>
    </w:pPr>
    <w:r w:rsidRPr="002A19DA">
      <w:rPr>
        <w:rFonts w:ascii="Times New Roman" w:hAnsi="Times New Roman"/>
      </w:rPr>
      <w:t>Software Engineering, Faculty of Information Technology, Can Tho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9BEF2" w14:textId="77777777" w:rsidR="00AC3960" w:rsidRDefault="00AC396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95DE9" w14:textId="77777777" w:rsidR="00AC3960" w:rsidRPr="002A19DA" w:rsidRDefault="00AC3960" w:rsidP="002A19DA">
    <w:pPr>
      <w:pStyle w:val="Footer"/>
    </w:pPr>
    <w:r w:rsidRPr="002A19DA">
      <w:t>Software Engineering, Faculty of Information Technology, Can Tho University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E6E2C" w14:textId="77777777" w:rsidR="00AC3960" w:rsidRDefault="00AC396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28C970" w14:textId="77777777" w:rsidR="004254D3" w:rsidRDefault="004254D3">
      <w:r>
        <w:separator/>
      </w:r>
    </w:p>
  </w:footnote>
  <w:footnote w:type="continuationSeparator" w:id="0">
    <w:p w14:paraId="04499EF2" w14:textId="77777777" w:rsidR="004254D3" w:rsidRDefault="004254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DE515" w14:textId="77777777" w:rsidR="00AC3960" w:rsidRPr="000C44D3" w:rsidRDefault="00AC3960">
    <w:pPr>
      <w:pStyle w:val="Header"/>
      <w:rPr>
        <w:rFonts w:ascii="Times New Roman" w:hAnsi="Times New Roman"/>
      </w:rPr>
    </w:pPr>
    <w:r>
      <w:rPr>
        <w:rFonts w:ascii="Times New Roman" w:hAnsi="Times New Roman"/>
      </w:rPr>
      <w:t>Kế hoạch kiểm thử</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Pr>
        <w:rFonts w:ascii="Times New Roman" w:hAnsi="Times New Roman"/>
        <w:noProof/>
      </w:rPr>
      <w:t>iii</w:t>
    </w:r>
    <w:r w:rsidRPr="000C44D3">
      <w:rPr>
        <w:rFonts w:ascii="Times New Roman" w:hAnsi="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48101" w14:textId="77777777" w:rsidR="00AC3960" w:rsidRDefault="00AC396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E303A" w14:textId="77777777" w:rsidR="00AC3960" w:rsidRDefault="00AC3960">
    <w:pPr>
      <w:pStyle w:val="Header"/>
      <w:tabs>
        <w:tab w:val="clear" w:pos="9360"/>
        <w:tab w:val="right" w:pos="9630"/>
      </w:tabs>
    </w:pPr>
    <w:r>
      <w:rPr>
        <w:rFonts w:ascii="Times New Roman" w:hAnsi="Times New Roman"/>
      </w:rPr>
      <w:t>Kế hoạch kiểm thử</w:t>
    </w:r>
    <w:r>
      <w:rPr>
        <w:rFonts w:ascii="Times New Roman" w:hAnsi="Times New Roman"/>
      </w:rPr>
      <w:tab/>
    </w:r>
    <w:r>
      <w:rPr>
        <w:rFonts w:ascii="Times New Roman" w:hAnsi="Times New Roman"/>
      </w:rPr>
      <w:tab/>
      <w:t xml:space="preserve">Trang </w:t>
    </w:r>
    <w:r>
      <w:fldChar w:fldCharType="begin"/>
    </w:r>
    <w:r>
      <w:instrText xml:space="preserve"> PAGE </w:instrText>
    </w:r>
    <w:r>
      <w:fldChar w:fldCharType="separate"/>
    </w:r>
    <w:r>
      <w:rPr>
        <w:noProof/>
      </w:rPr>
      <w:t>19</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F15E5" w14:textId="77777777" w:rsidR="00AC3960" w:rsidRDefault="00AC396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67E2C" w14:textId="77777777" w:rsidR="00AC3960" w:rsidRPr="002A19DA" w:rsidRDefault="00AC3960" w:rsidP="00C0452E">
    <w:pPr>
      <w:pStyle w:val="Footer"/>
    </w:pPr>
    <w:r>
      <w:t xml:space="preserve">Kế hoạch kiểm thử </w:t>
    </w:r>
  </w:p>
  <w:p w14:paraId="71C333B3" w14:textId="77777777" w:rsidR="00AC3960" w:rsidRDefault="00AC3960" w:rsidP="00C0452E">
    <w:pPr>
      <w:pStyle w:val="Header"/>
    </w:pPr>
  </w:p>
  <w:p w14:paraId="68A3526F" w14:textId="77777777" w:rsidR="00AC3960" w:rsidRPr="00C0452E" w:rsidRDefault="00AC3960" w:rsidP="00C045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AB28B85C"/>
    <w:lvl w:ilvl="0">
      <w:start w:val="1"/>
      <w:numFmt w:val="decimal"/>
      <w:pStyle w:val="Heading1"/>
      <w:lvlText w:val="%1."/>
      <w:legacy w:legacy="1" w:legacySpace="144" w:legacyIndent="0"/>
      <w:lvlJc w:val="left"/>
      <w:rPr>
        <w:color w:val="auto"/>
        <w:sz w:val="36"/>
        <w:szCs w:val="32"/>
      </w:rPr>
    </w:lvl>
    <w:lvl w:ilvl="1">
      <w:start w:val="1"/>
      <w:numFmt w:val="decimal"/>
      <w:pStyle w:val="Heading2"/>
      <w:lvlText w:val="%1.%2"/>
      <w:legacy w:legacy="1" w:legacySpace="144" w:legacyIndent="0"/>
      <w:lvlJc w:val="left"/>
      <w:rPr>
        <w:b/>
        <w:color w:val="auto"/>
        <w:sz w:val="32"/>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03"/>
    <w:multiLevelType w:val="multilevel"/>
    <w:tmpl w:val="00000003"/>
    <w:name w:val="WW8Num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2"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0000006"/>
    <w:multiLevelType w:val="multilevel"/>
    <w:tmpl w:val="00000006"/>
    <w:name w:val="WW8Num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Symbol" w:hAnsi="Symbol" w:cs="Symbol" w:hint="default"/>
      </w:rPr>
    </w:lvl>
    <w:lvl w:ilvl="5">
      <w:start w:val="1"/>
      <w:numFmt w:val="bullet"/>
      <w:lvlText w:val=""/>
      <w:lvlJc w:val="left"/>
      <w:pPr>
        <w:tabs>
          <w:tab w:val="num" w:pos="2880"/>
        </w:tabs>
        <w:ind w:left="2880" w:hanging="360"/>
      </w:pPr>
      <w:rPr>
        <w:rFonts w:ascii="Symbol" w:hAnsi="Symbol" w:cs="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Symbol" w:hAnsi="Symbol" w:cs="Symbol" w:hint="default"/>
      </w:rPr>
    </w:lvl>
    <w:lvl w:ilvl="8">
      <w:start w:val="1"/>
      <w:numFmt w:val="bullet"/>
      <w:lvlText w:val=""/>
      <w:lvlJc w:val="left"/>
      <w:pPr>
        <w:tabs>
          <w:tab w:val="num" w:pos="3960"/>
        </w:tabs>
        <w:ind w:left="3960" w:hanging="360"/>
      </w:pPr>
      <w:rPr>
        <w:rFonts w:ascii="Symbol" w:hAnsi="Symbol" w:cs="Symbol" w:hint="default"/>
      </w:rPr>
    </w:lvl>
  </w:abstractNum>
  <w:abstractNum w:abstractNumId="5"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6"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cs="Courier New" w:hint="default"/>
        <w:sz w:val="23"/>
        <w:szCs w:val="23"/>
      </w:rPr>
    </w:lvl>
    <w:lvl w:ilvl="1">
      <w:start w:val="1"/>
      <w:numFmt w:val="bullet"/>
      <w:lvlText w:val=""/>
      <w:lvlJc w:val="left"/>
      <w:pPr>
        <w:tabs>
          <w:tab w:val="num" w:pos="1440"/>
        </w:tabs>
        <w:ind w:left="1440" w:hanging="360"/>
      </w:pPr>
      <w:rPr>
        <w:rFonts w:ascii="Symbol" w:hAnsi="Symbol" w:cs="Courier New" w:hint="default"/>
        <w:sz w:val="23"/>
        <w:szCs w:val="23"/>
      </w:rPr>
    </w:lvl>
    <w:lvl w:ilvl="2">
      <w:start w:val="1"/>
      <w:numFmt w:val="bullet"/>
      <w:lvlText w:val=""/>
      <w:lvlJc w:val="left"/>
      <w:pPr>
        <w:tabs>
          <w:tab w:val="num" w:pos="1800"/>
        </w:tabs>
        <w:ind w:left="1800" w:hanging="360"/>
      </w:pPr>
      <w:rPr>
        <w:rFonts w:ascii="Symbol" w:hAnsi="Symbol" w:cs="Courier New" w:hint="default"/>
        <w:sz w:val="23"/>
        <w:szCs w:val="23"/>
      </w:rPr>
    </w:lvl>
    <w:lvl w:ilvl="3">
      <w:start w:val="1"/>
      <w:numFmt w:val="bullet"/>
      <w:lvlText w:val=""/>
      <w:lvlJc w:val="left"/>
      <w:pPr>
        <w:tabs>
          <w:tab w:val="num" w:pos="2160"/>
        </w:tabs>
        <w:ind w:left="2160" w:hanging="360"/>
      </w:pPr>
      <w:rPr>
        <w:rFonts w:ascii="Symbol" w:hAnsi="Symbol" w:cs="Courier New" w:hint="default"/>
        <w:sz w:val="23"/>
        <w:szCs w:val="23"/>
      </w:rPr>
    </w:lvl>
    <w:lvl w:ilvl="4">
      <w:start w:val="1"/>
      <w:numFmt w:val="bullet"/>
      <w:lvlText w:val=""/>
      <w:lvlJc w:val="left"/>
      <w:pPr>
        <w:tabs>
          <w:tab w:val="num" w:pos="2520"/>
        </w:tabs>
        <w:ind w:left="2520" w:hanging="360"/>
      </w:pPr>
      <w:rPr>
        <w:rFonts w:ascii="Symbol" w:hAnsi="Symbol" w:cs="Courier New" w:hint="default"/>
        <w:sz w:val="23"/>
        <w:szCs w:val="23"/>
      </w:rPr>
    </w:lvl>
    <w:lvl w:ilvl="5">
      <w:start w:val="1"/>
      <w:numFmt w:val="bullet"/>
      <w:lvlText w:val=""/>
      <w:lvlJc w:val="left"/>
      <w:pPr>
        <w:tabs>
          <w:tab w:val="num" w:pos="2880"/>
        </w:tabs>
        <w:ind w:left="2880" w:hanging="360"/>
      </w:pPr>
      <w:rPr>
        <w:rFonts w:ascii="Symbol" w:hAnsi="Symbol" w:cs="Courier New" w:hint="default"/>
        <w:sz w:val="23"/>
        <w:szCs w:val="23"/>
      </w:rPr>
    </w:lvl>
    <w:lvl w:ilvl="6">
      <w:start w:val="1"/>
      <w:numFmt w:val="bullet"/>
      <w:lvlText w:val=""/>
      <w:lvlJc w:val="left"/>
      <w:pPr>
        <w:tabs>
          <w:tab w:val="num" w:pos="3240"/>
        </w:tabs>
        <w:ind w:left="3240" w:hanging="360"/>
      </w:pPr>
      <w:rPr>
        <w:rFonts w:ascii="Symbol" w:hAnsi="Symbol" w:cs="Courier New" w:hint="default"/>
        <w:sz w:val="23"/>
        <w:szCs w:val="23"/>
      </w:rPr>
    </w:lvl>
    <w:lvl w:ilvl="7">
      <w:start w:val="1"/>
      <w:numFmt w:val="bullet"/>
      <w:lvlText w:val=""/>
      <w:lvlJc w:val="left"/>
      <w:pPr>
        <w:tabs>
          <w:tab w:val="num" w:pos="3600"/>
        </w:tabs>
        <w:ind w:left="3600" w:hanging="360"/>
      </w:pPr>
      <w:rPr>
        <w:rFonts w:ascii="Symbol" w:hAnsi="Symbol" w:cs="Courier New" w:hint="default"/>
        <w:sz w:val="23"/>
        <w:szCs w:val="23"/>
      </w:rPr>
    </w:lvl>
    <w:lvl w:ilvl="8">
      <w:start w:val="1"/>
      <w:numFmt w:val="bullet"/>
      <w:lvlText w:val=""/>
      <w:lvlJc w:val="left"/>
      <w:pPr>
        <w:tabs>
          <w:tab w:val="num" w:pos="3960"/>
        </w:tabs>
        <w:ind w:left="3960" w:hanging="360"/>
      </w:pPr>
      <w:rPr>
        <w:rFonts w:ascii="Symbol" w:hAnsi="Symbol" w:cs="Courier New" w:hint="default"/>
        <w:sz w:val="23"/>
        <w:szCs w:val="23"/>
      </w:rPr>
    </w:lvl>
  </w:abstractNum>
  <w:abstractNum w:abstractNumId="8"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Wingdings" w:hint="default"/>
      </w:rPr>
    </w:lvl>
    <w:lvl w:ilvl="1">
      <w:start w:val="1"/>
      <w:numFmt w:val="bullet"/>
      <w:lvlText w:val=""/>
      <w:lvlJc w:val="left"/>
      <w:pPr>
        <w:tabs>
          <w:tab w:val="num" w:pos="1080"/>
        </w:tabs>
        <w:ind w:left="1080" w:hanging="360"/>
      </w:pPr>
      <w:rPr>
        <w:rFonts w:ascii="Symbol" w:hAnsi="Symbol" w:cs="Wingdings" w:hint="default"/>
      </w:rPr>
    </w:lvl>
    <w:lvl w:ilvl="2">
      <w:start w:val="1"/>
      <w:numFmt w:val="bullet"/>
      <w:lvlText w:val=""/>
      <w:lvlJc w:val="left"/>
      <w:pPr>
        <w:tabs>
          <w:tab w:val="num" w:pos="1440"/>
        </w:tabs>
        <w:ind w:left="1440" w:hanging="360"/>
      </w:pPr>
      <w:rPr>
        <w:rFonts w:ascii="Symbol" w:hAnsi="Symbol" w:cs="Wingdings" w:hint="default"/>
      </w:rPr>
    </w:lvl>
    <w:lvl w:ilvl="3">
      <w:start w:val="1"/>
      <w:numFmt w:val="bullet"/>
      <w:lvlText w:val=""/>
      <w:lvlJc w:val="left"/>
      <w:pPr>
        <w:tabs>
          <w:tab w:val="num" w:pos="1800"/>
        </w:tabs>
        <w:ind w:left="1800" w:hanging="360"/>
      </w:pPr>
      <w:rPr>
        <w:rFonts w:ascii="Symbol" w:hAnsi="Symbol" w:cs="Wingdings" w:hint="default"/>
      </w:rPr>
    </w:lvl>
    <w:lvl w:ilvl="4">
      <w:start w:val="1"/>
      <w:numFmt w:val="bullet"/>
      <w:lvlText w:val=""/>
      <w:lvlJc w:val="left"/>
      <w:pPr>
        <w:tabs>
          <w:tab w:val="num" w:pos="2160"/>
        </w:tabs>
        <w:ind w:left="2160" w:hanging="360"/>
      </w:pPr>
      <w:rPr>
        <w:rFonts w:ascii="Symbol" w:hAnsi="Symbol" w:cs="Wingdings" w:hint="default"/>
      </w:rPr>
    </w:lvl>
    <w:lvl w:ilvl="5">
      <w:start w:val="1"/>
      <w:numFmt w:val="bullet"/>
      <w:lvlText w:val=""/>
      <w:lvlJc w:val="left"/>
      <w:pPr>
        <w:tabs>
          <w:tab w:val="num" w:pos="2520"/>
        </w:tabs>
        <w:ind w:left="2520" w:hanging="360"/>
      </w:pPr>
      <w:rPr>
        <w:rFonts w:ascii="Symbol" w:hAnsi="Symbol" w:cs="Wingdings" w:hint="default"/>
      </w:rPr>
    </w:lvl>
    <w:lvl w:ilvl="6">
      <w:start w:val="1"/>
      <w:numFmt w:val="bullet"/>
      <w:lvlText w:val=""/>
      <w:lvlJc w:val="left"/>
      <w:pPr>
        <w:tabs>
          <w:tab w:val="num" w:pos="2880"/>
        </w:tabs>
        <w:ind w:left="2880" w:hanging="360"/>
      </w:pPr>
      <w:rPr>
        <w:rFonts w:ascii="Symbol" w:hAnsi="Symbol" w:cs="Wingdings" w:hint="default"/>
      </w:rPr>
    </w:lvl>
    <w:lvl w:ilvl="7">
      <w:start w:val="1"/>
      <w:numFmt w:val="bullet"/>
      <w:lvlText w:val=""/>
      <w:lvlJc w:val="left"/>
      <w:pPr>
        <w:tabs>
          <w:tab w:val="num" w:pos="3240"/>
        </w:tabs>
        <w:ind w:left="3240" w:hanging="360"/>
      </w:pPr>
      <w:rPr>
        <w:rFonts w:ascii="Symbol" w:hAnsi="Symbol" w:cs="Wingdings" w:hint="default"/>
      </w:rPr>
    </w:lvl>
    <w:lvl w:ilvl="8">
      <w:start w:val="1"/>
      <w:numFmt w:val="bullet"/>
      <w:lvlText w:val=""/>
      <w:lvlJc w:val="left"/>
      <w:pPr>
        <w:tabs>
          <w:tab w:val="num" w:pos="3600"/>
        </w:tabs>
        <w:ind w:left="3600" w:hanging="360"/>
      </w:pPr>
      <w:rPr>
        <w:rFonts w:ascii="Symbol" w:hAnsi="Symbol" w:cs="Wingdings" w:hint="default"/>
      </w:rPr>
    </w:lvl>
  </w:abstractNum>
  <w:abstractNum w:abstractNumId="9"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1"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100B323F"/>
    <w:multiLevelType w:val="hybridMultilevel"/>
    <w:tmpl w:val="D3A0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BA1DED"/>
    <w:multiLevelType w:val="hybridMultilevel"/>
    <w:tmpl w:val="7A129E6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134501C9"/>
    <w:multiLevelType w:val="hybridMultilevel"/>
    <w:tmpl w:val="147AEA9C"/>
    <w:lvl w:ilvl="0" w:tplc="0409000B">
      <w:start w:val="1"/>
      <w:numFmt w:val="bullet"/>
      <w:pStyle w:val="BulletTex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1BA0006">
      <w:start w:val="4"/>
      <w:numFmt w:val="bullet"/>
      <w:lvlText w:val=""/>
      <w:lvlJc w:val="left"/>
      <w:pPr>
        <w:ind w:left="2160" w:hanging="360"/>
      </w:pPr>
      <w:rPr>
        <w:rFonts w:ascii="Wingdings" w:eastAsia="Times New Roman"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EF710A"/>
    <w:multiLevelType w:val="hybridMultilevel"/>
    <w:tmpl w:val="C442AB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0A7413"/>
    <w:multiLevelType w:val="hybridMultilevel"/>
    <w:tmpl w:val="9AA68064"/>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9" w15:restartNumberingAfterBreak="0">
    <w:nsid w:val="2F6205A1"/>
    <w:multiLevelType w:val="hybridMultilevel"/>
    <w:tmpl w:val="4594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AA3798"/>
    <w:multiLevelType w:val="hybridMultilevel"/>
    <w:tmpl w:val="EBE69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63285B"/>
    <w:multiLevelType w:val="hybridMultilevel"/>
    <w:tmpl w:val="9C2EF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49D167C"/>
    <w:multiLevelType w:val="hybridMultilevel"/>
    <w:tmpl w:val="97BA5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B71751"/>
    <w:multiLevelType w:val="hybridMultilevel"/>
    <w:tmpl w:val="862A71B0"/>
    <w:lvl w:ilvl="0" w:tplc="DA06BB8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3E0E65"/>
    <w:multiLevelType w:val="hybridMultilevel"/>
    <w:tmpl w:val="F272BD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 w15:restartNumberingAfterBreak="0">
    <w:nsid w:val="499109E8"/>
    <w:multiLevelType w:val="hybridMultilevel"/>
    <w:tmpl w:val="1A78D642"/>
    <w:lvl w:ilvl="0" w:tplc="52A888AE">
      <w:numFmt w:val="bullet"/>
      <w:lvlText w:val=""/>
      <w:lvlJc w:val="left"/>
      <w:pPr>
        <w:ind w:left="1069" w:hanging="360"/>
      </w:pPr>
      <w:rPr>
        <w:rFonts w:ascii="Wingdings" w:eastAsia="Times New Roman" w:hAnsi="Wingdings"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6" w15:restartNumberingAfterBreak="0">
    <w:nsid w:val="4CD255F2"/>
    <w:multiLevelType w:val="hybridMultilevel"/>
    <w:tmpl w:val="4268DFDC"/>
    <w:lvl w:ilvl="0" w:tplc="AF4802EC">
      <w:start w:val="1"/>
      <w:numFmt w:val="bullet"/>
      <w:pStyle w:val="ListBulltet5"/>
      <w:lvlText w:val=""/>
      <w:lvlJc w:val="left"/>
      <w:pPr>
        <w:tabs>
          <w:tab w:val="num" w:pos="4123"/>
        </w:tabs>
        <w:ind w:left="4123" w:hanging="360"/>
      </w:pPr>
      <w:rPr>
        <w:rFonts w:ascii="Symbol" w:hAnsi="Symbol" w:hint="default"/>
      </w:rPr>
    </w:lvl>
    <w:lvl w:ilvl="1" w:tplc="04090003" w:tentative="1">
      <w:start w:val="1"/>
      <w:numFmt w:val="bullet"/>
      <w:lvlText w:val="o"/>
      <w:lvlJc w:val="left"/>
      <w:pPr>
        <w:tabs>
          <w:tab w:val="num" w:pos="4843"/>
        </w:tabs>
        <w:ind w:left="4843" w:hanging="360"/>
      </w:pPr>
      <w:rPr>
        <w:rFonts w:ascii="Courier New" w:hAnsi="Courier New" w:cs="Courier New" w:hint="default"/>
      </w:rPr>
    </w:lvl>
    <w:lvl w:ilvl="2" w:tplc="04090005" w:tentative="1">
      <w:start w:val="1"/>
      <w:numFmt w:val="bullet"/>
      <w:lvlText w:val=""/>
      <w:lvlJc w:val="left"/>
      <w:pPr>
        <w:tabs>
          <w:tab w:val="num" w:pos="5563"/>
        </w:tabs>
        <w:ind w:left="5563" w:hanging="360"/>
      </w:pPr>
      <w:rPr>
        <w:rFonts w:ascii="Wingdings" w:hAnsi="Wingdings" w:hint="default"/>
      </w:rPr>
    </w:lvl>
    <w:lvl w:ilvl="3" w:tplc="04090001" w:tentative="1">
      <w:start w:val="1"/>
      <w:numFmt w:val="bullet"/>
      <w:lvlText w:val=""/>
      <w:lvlJc w:val="left"/>
      <w:pPr>
        <w:tabs>
          <w:tab w:val="num" w:pos="6283"/>
        </w:tabs>
        <w:ind w:left="6283" w:hanging="360"/>
      </w:pPr>
      <w:rPr>
        <w:rFonts w:ascii="Symbol" w:hAnsi="Symbol" w:hint="default"/>
      </w:rPr>
    </w:lvl>
    <w:lvl w:ilvl="4" w:tplc="04090003" w:tentative="1">
      <w:start w:val="1"/>
      <w:numFmt w:val="bullet"/>
      <w:lvlText w:val="o"/>
      <w:lvlJc w:val="left"/>
      <w:pPr>
        <w:tabs>
          <w:tab w:val="num" w:pos="7003"/>
        </w:tabs>
        <w:ind w:left="7003" w:hanging="360"/>
      </w:pPr>
      <w:rPr>
        <w:rFonts w:ascii="Courier New" w:hAnsi="Courier New" w:cs="Courier New" w:hint="default"/>
      </w:rPr>
    </w:lvl>
    <w:lvl w:ilvl="5" w:tplc="04090005" w:tentative="1">
      <w:start w:val="1"/>
      <w:numFmt w:val="bullet"/>
      <w:lvlText w:val=""/>
      <w:lvlJc w:val="left"/>
      <w:pPr>
        <w:tabs>
          <w:tab w:val="num" w:pos="7723"/>
        </w:tabs>
        <w:ind w:left="7723" w:hanging="360"/>
      </w:pPr>
      <w:rPr>
        <w:rFonts w:ascii="Wingdings" w:hAnsi="Wingdings" w:hint="default"/>
      </w:rPr>
    </w:lvl>
    <w:lvl w:ilvl="6" w:tplc="04090001" w:tentative="1">
      <w:start w:val="1"/>
      <w:numFmt w:val="bullet"/>
      <w:lvlText w:val=""/>
      <w:lvlJc w:val="left"/>
      <w:pPr>
        <w:tabs>
          <w:tab w:val="num" w:pos="8443"/>
        </w:tabs>
        <w:ind w:left="8443" w:hanging="360"/>
      </w:pPr>
      <w:rPr>
        <w:rFonts w:ascii="Symbol" w:hAnsi="Symbol" w:hint="default"/>
      </w:rPr>
    </w:lvl>
    <w:lvl w:ilvl="7" w:tplc="04090003" w:tentative="1">
      <w:start w:val="1"/>
      <w:numFmt w:val="bullet"/>
      <w:lvlText w:val="o"/>
      <w:lvlJc w:val="left"/>
      <w:pPr>
        <w:tabs>
          <w:tab w:val="num" w:pos="9163"/>
        </w:tabs>
        <w:ind w:left="9163" w:hanging="360"/>
      </w:pPr>
      <w:rPr>
        <w:rFonts w:ascii="Courier New" w:hAnsi="Courier New" w:cs="Courier New" w:hint="default"/>
      </w:rPr>
    </w:lvl>
    <w:lvl w:ilvl="8" w:tplc="04090005" w:tentative="1">
      <w:start w:val="1"/>
      <w:numFmt w:val="bullet"/>
      <w:lvlText w:val=""/>
      <w:lvlJc w:val="left"/>
      <w:pPr>
        <w:tabs>
          <w:tab w:val="num" w:pos="9883"/>
        </w:tabs>
        <w:ind w:left="9883" w:hanging="360"/>
      </w:pPr>
      <w:rPr>
        <w:rFonts w:ascii="Wingdings" w:hAnsi="Wingdings" w:hint="default"/>
      </w:rPr>
    </w:lvl>
  </w:abstractNum>
  <w:abstractNum w:abstractNumId="27" w15:restartNumberingAfterBreak="0">
    <w:nsid w:val="514043B2"/>
    <w:multiLevelType w:val="hybridMultilevel"/>
    <w:tmpl w:val="95BA8F22"/>
    <w:lvl w:ilvl="0" w:tplc="DA06BB80">
      <w:start w:val="1"/>
      <w:numFmt w:val="bullet"/>
      <w:lvlText w:val="+"/>
      <w:lvlJc w:val="left"/>
      <w:pPr>
        <w:ind w:left="1713" w:hanging="360"/>
      </w:pPr>
      <w:rPr>
        <w:rFonts w:ascii="Courier New" w:hAnsi="Courier New"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8" w15:restartNumberingAfterBreak="0">
    <w:nsid w:val="52C51A9E"/>
    <w:multiLevelType w:val="hybridMultilevel"/>
    <w:tmpl w:val="A1C0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C20685"/>
    <w:multiLevelType w:val="hybridMultilevel"/>
    <w:tmpl w:val="B66A8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9463AB"/>
    <w:multiLevelType w:val="hybridMultilevel"/>
    <w:tmpl w:val="BA14260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71F6315E"/>
    <w:multiLevelType w:val="hybridMultilevel"/>
    <w:tmpl w:val="3A8EDF9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723D4E8E"/>
    <w:multiLevelType w:val="hybridMultilevel"/>
    <w:tmpl w:val="1C58CF70"/>
    <w:lvl w:ilvl="0" w:tplc="DA06BB80">
      <w:start w:val="1"/>
      <w:numFmt w:val="bullet"/>
      <w:lvlText w:val="+"/>
      <w:lvlJc w:val="left"/>
      <w:pPr>
        <w:ind w:left="1429" w:hanging="360"/>
      </w:pPr>
      <w:rPr>
        <w:rFonts w:ascii="Courier New" w:hAnsi="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7F0668E1"/>
    <w:multiLevelType w:val="hybridMultilevel"/>
    <w:tmpl w:val="88BC3380"/>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num w:numId="1">
    <w:abstractNumId w:val="0"/>
  </w:num>
  <w:num w:numId="2">
    <w:abstractNumId w:val="0"/>
  </w:num>
  <w:num w:numId="3">
    <w:abstractNumId w:val="16"/>
  </w:num>
  <w:num w:numId="4">
    <w:abstractNumId w:val="24"/>
  </w:num>
  <w:num w:numId="5">
    <w:abstractNumId w:val="21"/>
  </w:num>
  <w:num w:numId="6">
    <w:abstractNumId w:val="22"/>
  </w:num>
  <w:num w:numId="7">
    <w:abstractNumId w:val="33"/>
  </w:num>
  <w:num w:numId="8">
    <w:abstractNumId w:val="18"/>
  </w:num>
  <w:num w:numId="9">
    <w:abstractNumId w:val="26"/>
  </w:num>
  <w:num w:numId="10">
    <w:abstractNumId w:val="23"/>
  </w:num>
  <w:num w:numId="11">
    <w:abstractNumId w:val="28"/>
  </w:num>
  <w:num w:numId="12">
    <w:abstractNumId w:val="29"/>
  </w:num>
  <w:num w:numId="13">
    <w:abstractNumId w:val="30"/>
  </w:num>
  <w:num w:numId="14">
    <w:abstractNumId w:val="19"/>
  </w:num>
  <w:num w:numId="15">
    <w:abstractNumId w:val="20"/>
  </w:num>
  <w:num w:numId="16">
    <w:abstractNumId w:val="14"/>
  </w:num>
  <w:num w:numId="17">
    <w:abstractNumId w:val="32"/>
  </w:num>
  <w:num w:numId="18">
    <w:abstractNumId w:val="15"/>
  </w:num>
  <w:num w:numId="19">
    <w:abstractNumId w:val="31"/>
  </w:num>
  <w:num w:numId="20">
    <w:abstractNumId w:val="17"/>
  </w:num>
  <w:num w:numId="21">
    <w:abstractNumId w:val="27"/>
  </w:num>
  <w:num w:numId="22">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01DB5"/>
    <w:rsid w:val="00003245"/>
    <w:rsid w:val="00003D01"/>
    <w:rsid w:val="00003E55"/>
    <w:rsid w:val="00005E79"/>
    <w:rsid w:val="000074BB"/>
    <w:rsid w:val="000110CF"/>
    <w:rsid w:val="00013958"/>
    <w:rsid w:val="00014CDB"/>
    <w:rsid w:val="000257D9"/>
    <w:rsid w:val="000324D3"/>
    <w:rsid w:val="00034FDB"/>
    <w:rsid w:val="00035453"/>
    <w:rsid w:val="000358D6"/>
    <w:rsid w:val="000408A9"/>
    <w:rsid w:val="000408CC"/>
    <w:rsid w:val="000427DD"/>
    <w:rsid w:val="00043BC3"/>
    <w:rsid w:val="000442DD"/>
    <w:rsid w:val="00044CB5"/>
    <w:rsid w:val="00051412"/>
    <w:rsid w:val="000517D7"/>
    <w:rsid w:val="00053029"/>
    <w:rsid w:val="00053944"/>
    <w:rsid w:val="000546B0"/>
    <w:rsid w:val="000565DE"/>
    <w:rsid w:val="00057105"/>
    <w:rsid w:val="000617C0"/>
    <w:rsid w:val="00061EB1"/>
    <w:rsid w:val="00062412"/>
    <w:rsid w:val="00062441"/>
    <w:rsid w:val="00066222"/>
    <w:rsid w:val="000717FC"/>
    <w:rsid w:val="000771F2"/>
    <w:rsid w:val="00080256"/>
    <w:rsid w:val="000814DE"/>
    <w:rsid w:val="00082FC0"/>
    <w:rsid w:val="000838FD"/>
    <w:rsid w:val="00086ABD"/>
    <w:rsid w:val="00086DA7"/>
    <w:rsid w:val="00090375"/>
    <w:rsid w:val="00091490"/>
    <w:rsid w:val="000914C0"/>
    <w:rsid w:val="000955C3"/>
    <w:rsid w:val="000965FB"/>
    <w:rsid w:val="000A119D"/>
    <w:rsid w:val="000A1E6E"/>
    <w:rsid w:val="000B0971"/>
    <w:rsid w:val="000B240B"/>
    <w:rsid w:val="000B5AAC"/>
    <w:rsid w:val="000B6491"/>
    <w:rsid w:val="000B73C1"/>
    <w:rsid w:val="000C1EEC"/>
    <w:rsid w:val="000C44D3"/>
    <w:rsid w:val="000C4FAB"/>
    <w:rsid w:val="000C7A19"/>
    <w:rsid w:val="000C7A3A"/>
    <w:rsid w:val="000D0609"/>
    <w:rsid w:val="000D0B5E"/>
    <w:rsid w:val="000D0CE1"/>
    <w:rsid w:val="000D5221"/>
    <w:rsid w:val="000D5CD8"/>
    <w:rsid w:val="000D7F31"/>
    <w:rsid w:val="000E0092"/>
    <w:rsid w:val="000F1549"/>
    <w:rsid w:val="000F175A"/>
    <w:rsid w:val="000F1F01"/>
    <w:rsid w:val="000F42EE"/>
    <w:rsid w:val="00102A58"/>
    <w:rsid w:val="00104791"/>
    <w:rsid w:val="00104C35"/>
    <w:rsid w:val="001057DC"/>
    <w:rsid w:val="00107D5C"/>
    <w:rsid w:val="0011162A"/>
    <w:rsid w:val="00116168"/>
    <w:rsid w:val="001163B3"/>
    <w:rsid w:val="00116B82"/>
    <w:rsid w:val="00120475"/>
    <w:rsid w:val="0012525D"/>
    <w:rsid w:val="00131EBB"/>
    <w:rsid w:val="001320AB"/>
    <w:rsid w:val="0013576C"/>
    <w:rsid w:val="00137F1E"/>
    <w:rsid w:val="00140BC2"/>
    <w:rsid w:val="00144130"/>
    <w:rsid w:val="00144B2A"/>
    <w:rsid w:val="00146F8E"/>
    <w:rsid w:val="00146FC8"/>
    <w:rsid w:val="0014786D"/>
    <w:rsid w:val="00147A6A"/>
    <w:rsid w:val="00154546"/>
    <w:rsid w:val="00155274"/>
    <w:rsid w:val="00156696"/>
    <w:rsid w:val="001608E3"/>
    <w:rsid w:val="00160ACF"/>
    <w:rsid w:val="00161B80"/>
    <w:rsid w:val="001659FB"/>
    <w:rsid w:val="00165CDE"/>
    <w:rsid w:val="001706D7"/>
    <w:rsid w:val="00173329"/>
    <w:rsid w:val="001772AA"/>
    <w:rsid w:val="00177EF6"/>
    <w:rsid w:val="00180B43"/>
    <w:rsid w:val="001814DF"/>
    <w:rsid w:val="00181E68"/>
    <w:rsid w:val="001846CF"/>
    <w:rsid w:val="00187E4C"/>
    <w:rsid w:val="0019099D"/>
    <w:rsid w:val="00190EEF"/>
    <w:rsid w:val="00191130"/>
    <w:rsid w:val="00192E9D"/>
    <w:rsid w:val="00193495"/>
    <w:rsid w:val="00193C2E"/>
    <w:rsid w:val="00195F23"/>
    <w:rsid w:val="00197568"/>
    <w:rsid w:val="001A0F8F"/>
    <w:rsid w:val="001A10DD"/>
    <w:rsid w:val="001A3232"/>
    <w:rsid w:val="001A4318"/>
    <w:rsid w:val="001A46D0"/>
    <w:rsid w:val="001A4FE2"/>
    <w:rsid w:val="001A5605"/>
    <w:rsid w:val="001A6DBC"/>
    <w:rsid w:val="001A78DD"/>
    <w:rsid w:val="001A7BC3"/>
    <w:rsid w:val="001B3ADD"/>
    <w:rsid w:val="001B473D"/>
    <w:rsid w:val="001C33D0"/>
    <w:rsid w:val="001C38A3"/>
    <w:rsid w:val="001C4100"/>
    <w:rsid w:val="001C4A49"/>
    <w:rsid w:val="001D40FC"/>
    <w:rsid w:val="001D4CA1"/>
    <w:rsid w:val="001D4D64"/>
    <w:rsid w:val="001D5C66"/>
    <w:rsid w:val="001D7306"/>
    <w:rsid w:val="001E0E5F"/>
    <w:rsid w:val="001E10D6"/>
    <w:rsid w:val="001E21F2"/>
    <w:rsid w:val="001E2E26"/>
    <w:rsid w:val="001E3664"/>
    <w:rsid w:val="001E410D"/>
    <w:rsid w:val="001F5AB5"/>
    <w:rsid w:val="001F76C8"/>
    <w:rsid w:val="0020303B"/>
    <w:rsid w:val="002055BB"/>
    <w:rsid w:val="00207F65"/>
    <w:rsid w:val="0021598B"/>
    <w:rsid w:val="00215D68"/>
    <w:rsid w:val="00223106"/>
    <w:rsid w:val="0022496D"/>
    <w:rsid w:val="00226B58"/>
    <w:rsid w:val="00230A05"/>
    <w:rsid w:val="002313DA"/>
    <w:rsid w:val="0023219F"/>
    <w:rsid w:val="0023243F"/>
    <w:rsid w:val="00232E76"/>
    <w:rsid w:val="002330FA"/>
    <w:rsid w:val="00234004"/>
    <w:rsid w:val="002410B6"/>
    <w:rsid w:val="00241F25"/>
    <w:rsid w:val="002447D8"/>
    <w:rsid w:val="00244F6C"/>
    <w:rsid w:val="00247EFC"/>
    <w:rsid w:val="0025283C"/>
    <w:rsid w:val="00252A34"/>
    <w:rsid w:val="00253976"/>
    <w:rsid w:val="00262B55"/>
    <w:rsid w:val="002652CF"/>
    <w:rsid w:val="00270C63"/>
    <w:rsid w:val="0027321D"/>
    <w:rsid w:val="00281A29"/>
    <w:rsid w:val="00282861"/>
    <w:rsid w:val="00283D19"/>
    <w:rsid w:val="00293D74"/>
    <w:rsid w:val="0029464C"/>
    <w:rsid w:val="002958A3"/>
    <w:rsid w:val="002958BB"/>
    <w:rsid w:val="00297F0E"/>
    <w:rsid w:val="002A19DA"/>
    <w:rsid w:val="002A3C11"/>
    <w:rsid w:val="002A40EE"/>
    <w:rsid w:val="002A7E78"/>
    <w:rsid w:val="002A7FE3"/>
    <w:rsid w:val="002B22F6"/>
    <w:rsid w:val="002B602A"/>
    <w:rsid w:val="002B6651"/>
    <w:rsid w:val="002B68F2"/>
    <w:rsid w:val="002B6F42"/>
    <w:rsid w:val="002D376F"/>
    <w:rsid w:val="002D72D6"/>
    <w:rsid w:val="002D7C27"/>
    <w:rsid w:val="002E08A4"/>
    <w:rsid w:val="002E17E4"/>
    <w:rsid w:val="002E2CDC"/>
    <w:rsid w:val="002E3030"/>
    <w:rsid w:val="002E4154"/>
    <w:rsid w:val="002E6ACA"/>
    <w:rsid w:val="002E74D9"/>
    <w:rsid w:val="002F161F"/>
    <w:rsid w:val="002F43BC"/>
    <w:rsid w:val="002F4865"/>
    <w:rsid w:val="002F535B"/>
    <w:rsid w:val="002F65AB"/>
    <w:rsid w:val="002F66E8"/>
    <w:rsid w:val="00303F95"/>
    <w:rsid w:val="00304898"/>
    <w:rsid w:val="003058E7"/>
    <w:rsid w:val="0030671A"/>
    <w:rsid w:val="00306C85"/>
    <w:rsid w:val="0030721E"/>
    <w:rsid w:val="00310BB7"/>
    <w:rsid w:val="00314D94"/>
    <w:rsid w:val="00316CAB"/>
    <w:rsid w:val="00320D8C"/>
    <w:rsid w:val="0033220D"/>
    <w:rsid w:val="0033268C"/>
    <w:rsid w:val="00333D2C"/>
    <w:rsid w:val="00334504"/>
    <w:rsid w:val="00337981"/>
    <w:rsid w:val="00337C41"/>
    <w:rsid w:val="00341C14"/>
    <w:rsid w:val="00346EA9"/>
    <w:rsid w:val="00352248"/>
    <w:rsid w:val="00353D84"/>
    <w:rsid w:val="00357418"/>
    <w:rsid w:val="003640C0"/>
    <w:rsid w:val="003645E4"/>
    <w:rsid w:val="00366E5F"/>
    <w:rsid w:val="00367DF7"/>
    <w:rsid w:val="00372B8B"/>
    <w:rsid w:val="00373FCD"/>
    <w:rsid w:val="003825C9"/>
    <w:rsid w:val="00384A4C"/>
    <w:rsid w:val="00387A2B"/>
    <w:rsid w:val="0039029F"/>
    <w:rsid w:val="00391D5B"/>
    <w:rsid w:val="003A4FD8"/>
    <w:rsid w:val="003A7133"/>
    <w:rsid w:val="003A74C6"/>
    <w:rsid w:val="003B0A57"/>
    <w:rsid w:val="003B11A3"/>
    <w:rsid w:val="003B24A8"/>
    <w:rsid w:val="003B2504"/>
    <w:rsid w:val="003B29B2"/>
    <w:rsid w:val="003B3C02"/>
    <w:rsid w:val="003B5493"/>
    <w:rsid w:val="003B691E"/>
    <w:rsid w:val="003B76AD"/>
    <w:rsid w:val="003B7AC4"/>
    <w:rsid w:val="003C0D2D"/>
    <w:rsid w:val="003C2480"/>
    <w:rsid w:val="003C402C"/>
    <w:rsid w:val="003C43C1"/>
    <w:rsid w:val="003C5702"/>
    <w:rsid w:val="003C7A01"/>
    <w:rsid w:val="003D3151"/>
    <w:rsid w:val="003D3621"/>
    <w:rsid w:val="003D64B3"/>
    <w:rsid w:val="003E1CEA"/>
    <w:rsid w:val="003E7743"/>
    <w:rsid w:val="003E7FEF"/>
    <w:rsid w:val="003F41E6"/>
    <w:rsid w:val="003F73F8"/>
    <w:rsid w:val="00403865"/>
    <w:rsid w:val="00405ED1"/>
    <w:rsid w:val="004070A3"/>
    <w:rsid w:val="00407A7C"/>
    <w:rsid w:val="0041160B"/>
    <w:rsid w:val="00411A4E"/>
    <w:rsid w:val="004151E4"/>
    <w:rsid w:val="00415FDA"/>
    <w:rsid w:val="00417FB5"/>
    <w:rsid w:val="00421A80"/>
    <w:rsid w:val="00424E04"/>
    <w:rsid w:val="004254D3"/>
    <w:rsid w:val="004304AE"/>
    <w:rsid w:val="004330B5"/>
    <w:rsid w:val="00433B47"/>
    <w:rsid w:val="0043524B"/>
    <w:rsid w:val="00436817"/>
    <w:rsid w:val="004372F9"/>
    <w:rsid w:val="00441C76"/>
    <w:rsid w:val="00442111"/>
    <w:rsid w:val="00442B6C"/>
    <w:rsid w:val="004435A2"/>
    <w:rsid w:val="00444673"/>
    <w:rsid w:val="00444EA8"/>
    <w:rsid w:val="00445AEC"/>
    <w:rsid w:val="0044644B"/>
    <w:rsid w:val="0045519F"/>
    <w:rsid w:val="00455275"/>
    <w:rsid w:val="00460BBF"/>
    <w:rsid w:val="00460E44"/>
    <w:rsid w:val="00464761"/>
    <w:rsid w:val="00472456"/>
    <w:rsid w:val="00474433"/>
    <w:rsid w:val="00476023"/>
    <w:rsid w:val="00477299"/>
    <w:rsid w:val="00477529"/>
    <w:rsid w:val="0048366B"/>
    <w:rsid w:val="00487B69"/>
    <w:rsid w:val="004949C5"/>
    <w:rsid w:val="00495079"/>
    <w:rsid w:val="0049784B"/>
    <w:rsid w:val="004A23CF"/>
    <w:rsid w:val="004A3861"/>
    <w:rsid w:val="004A4729"/>
    <w:rsid w:val="004A7035"/>
    <w:rsid w:val="004B4BA3"/>
    <w:rsid w:val="004B5139"/>
    <w:rsid w:val="004B61D2"/>
    <w:rsid w:val="004B65C8"/>
    <w:rsid w:val="004B6665"/>
    <w:rsid w:val="004B6C94"/>
    <w:rsid w:val="004C0FFA"/>
    <w:rsid w:val="004C1671"/>
    <w:rsid w:val="004C4021"/>
    <w:rsid w:val="004C498C"/>
    <w:rsid w:val="004C7025"/>
    <w:rsid w:val="004D18FD"/>
    <w:rsid w:val="004D22E7"/>
    <w:rsid w:val="004D2411"/>
    <w:rsid w:val="004D2521"/>
    <w:rsid w:val="004D2576"/>
    <w:rsid w:val="004D2B24"/>
    <w:rsid w:val="004D67F6"/>
    <w:rsid w:val="004E183D"/>
    <w:rsid w:val="004E2839"/>
    <w:rsid w:val="004E4680"/>
    <w:rsid w:val="004E7E54"/>
    <w:rsid w:val="004F08A5"/>
    <w:rsid w:val="004F4F01"/>
    <w:rsid w:val="00500222"/>
    <w:rsid w:val="00500C43"/>
    <w:rsid w:val="00501A3B"/>
    <w:rsid w:val="00503CE6"/>
    <w:rsid w:val="00504C79"/>
    <w:rsid w:val="005075E2"/>
    <w:rsid w:val="00507AE3"/>
    <w:rsid w:val="00507AEA"/>
    <w:rsid w:val="005131AA"/>
    <w:rsid w:val="00514A97"/>
    <w:rsid w:val="00521C73"/>
    <w:rsid w:val="00525DB0"/>
    <w:rsid w:val="0053575A"/>
    <w:rsid w:val="00543834"/>
    <w:rsid w:val="00544FA8"/>
    <w:rsid w:val="0055333D"/>
    <w:rsid w:val="0055560D"/>
    <w:rsid w:val="00560DE3"/>
    <w:rsid w:val="00570B5B"/>
    <w:rsid w:val="00570DD4"/>
    <w:rsid w:val="00571F68"/>
    <w:rsid w:val="00580D8C"/>
    <w:rsid w:val="00585F2E"/>
    <w:rsid w:val="00587938"/>
    <w:rsid w:val="005914A3"/>
    <w:rsid w:val="005920FE"/>
    <w:rsid w:val="00593A38"/>
    <w:rsid w:val="00593DFD"/>
    <w:rsid w:val="0059611B"/>
    <w:rsid w:val="00597CEB"/>
    <w:rsid w:val="005A3067"/>
    <w:rsid w:val="005A630C"/>
    <w:rsid w:val="005A6AA4"/>
    <w:rsid w:val="005A71AD"/>
    <w:rsid w:val="005B35F3"/>
    <w:rsid w:val="005B52EC"/>
    <w:rsid w:val="005B697B"/>
    <w:rsid w:val="005B7F53"/>
    <w:rsid w:val="005C1441"/>
    <w:rsid w:val="005C3A4F"/>
    <w:rsid w:val="005C4530"/>
    <w:rsid w:val="005C65CF"/>
    <w:rsid w:val="005C7559"/>
    <w:rsid w:val="005C7BEB"/>
    <w:rsid w:val="005D1370"/>
    <w:rsid w:val="005D260E"/>
    <w:rsid w:val="005D3D58"/>
    <w:rsid w:val="005D5561"/>
    <w:rsid w:val="005D61B8"/>
    <w:rsid w:val="005E1291"/>
    <w:rsid w:val="005E2105"/>
    <w:rsid w:val="005E297E"/>
    <w:rsid w:val="005E4B49"/>
    <w:rsid w:val="005E5B40"/>
    <w:rsid w:val="005E6376"/>
    <w:rsid w:val="005E78CA"/>
    <w:rsid w:val="005F0246"/>
    <w:rsid w:val="005F2D3D"/>
    <w:rsid w:val="005F2E9D"/>
    <w:rsid w:val="005F5579"/>
    <w:rsid w:val="00601CF1"/>
    <w:rsid w:val="00602E72"/>
    <w:rsid w:val="00603F8B"/>
    <w:rsid w:val="00604775"/>
    <w:rsid w:val="006059D4"/>
    <w:rsid w:val="00605E65"/>
    <w:rsid w:val="006070A2"/>
    <w:rsid w:val="0061201C"/>
    <w:rsid w:val="00614B70"/>
    <w:rsid w:val="00617616"/>
    <w:rsid w:val="00617A0F"/>
    <w:rsid w:val="00620C09"/>
    <w:rsid w:val="00622D1F"/>
    <w:rsid w:val="00622EA7"/>
    <w:rsid w:val="00622F8F"/>
    <w:rsid w:val="00630A12"/>
    <w:rsid w:val="00632D4A"/>
    <w:rsid w:val="00634172"/>
    <w:rsid w:val="00634BCD"/>
    <w:rsid w:val="00635274"/>
    <w:rsid w:val="00635B91"/>
    <w:rsid w:val="00637E00"/>
    <w:rsid w:val="006418F1"/>
    <w:rsid w:val="00642068"/>
    <w:rsid w:val="00645172"/>
    <w:rsid w:val="00645CE1"/>
    <w:rsid w:val="00651799"/>
    <w:rsid w:val="0066026F"/>
    <w:rsid w:val="006644E0"/>
    <w:rsid w:val="00665484"/>
    <w:rsid w:val="00665DB9"/>
    <w:rsid w:val="00675901"/>
    <w:rsid w:val="00676194"/>
    <w:rsid w:val="00676CBD"/>
    <w:rsid w:val="006772C4"/>
    <w:rsid w:val="00677427"/>
    <w:rsid w:val="00677720"/>
    <w:rsid w:val="00681518"/>
    <w:rsid w:val="006841A4"/>
    <w:rsid w:val="0068670C"/>
    <w:rsid w:val="006914B1"/>
    <w:rsid w:val="00691E14"/>
    <w:rsid w:val="00694C9F"/>
    <w:rsid w:val="00694D63"/>
    <w:rsid w:val="00697873"/>
    <w:rsid w:val="006A2DFB"/>
    <w:rsid w:val="006A5232"/>
    <w:rsid w:val="006B0BDC"/>
    <w:rsid w:val="006B1100"/>
    <w:rsid w:val="006B4AC8"/>
    <w:rsid w:val="006B780E"/>
    <w:rsid w:val="006C2221"/>
    <w:rsid w:val="006C352C"/>
    <w:rsid w:val="006C7D21"/>
    <w:rsid w:val="006D3D72"/>
    <w:rsid w:val="006D46AA"/>
    <w:rsid w:val="006D64A5"/>
    <w:rsid w:val="006E005C"/>
    <w:rsid w:val="006E07C4"/>
    <w:rsid w:val="006E1777"/>
    <w:rsid w:val="006E4D4F"/>
    <w:rsid w:val="006E71AA"/>
    <w:rsid w:val="006F0F71"/>
    <w:rsid w:val="006F20D6"/>
    <w:rsid w:val="006F2D84"/>
    <w:rsid w:val="006F3B27"/>
    <w:rsid w:val="006F718B"/>
    <w:rsid w:val="00700AEB"/>
    <w:rsid w:val="00700F9E"/>
    <w:rsid w:val="00711BC2"/>
    <w:rsid w:val="00711E66"/>
    <w:rsid w:val="007131AD"/>
    <w:rsid w:val="0071546A"/>
    <w:rsid w:val="00720D52"/>
    <w:rsid w:val="00723228"/>
    <w:rsid w:val="007235B2"/>
    <w:rsid w:val="0072425E"/>
    <w:rsid w:val="00730169"/>
    <w:rsid w:val="00730DAB"/>
    <w:rsid w:val="0073241D"/>
    <w:rsid w:val="00733619"/>
    <w:rsid w:val="00735965"/>
    <w:rsid w:val="00736369"/>
    <w:rsid w:val="00741C3E"/>
    <w:rsid w:val="00746EA0"/>
    <w:rsid w:val="007470A4"/>
    <w:rsid w:val="00753557"/>
    <w:rsid w:val="00755752"/>
    <w:rsid w:val="00757428"/>
    <w:rsid w:val="00760521"/>
    <w:rsid w:val="007639EE"/>
    <w:rsid w:val="00764E28"/>
    <w:rsid w:val="007654A7"/>
    <w:rsid w:val="007663D8"/>
    <w:rsid w:val="00766FC1"/>
    <w:rsid w:val="00767A67"/>
    <w:rsid w:val="00767CF3"/>
    <w:rsid w:val="00775EAC"/>
    <w:rsid w:val="0077719E"/>
    <w:rsid w:val="0077750D"/>
    <w:rsid w:val="00782658"/>
    <w:rsid w:val="00782B63"/>
    <w:rsid w:val="00784358"/>
    <w:rsid w:val="007844AA"/>
    <w:rsid w:val="00787330"/>
    <w:rsid w:val="0079042A"/>
    <w:rsid w:val="007906C9"/>
    <w:rsid w:val="00790844"/>
    <w:rsid w:val="00792409"/>
    <w:rsid w:val="0079253A"/>
    <w:rsid w:val="00793096"/>
    <w:rsid w:val="0079682D"/>
    <w:rsid w:val="007A2820"/>
    <w:rsid w:val="007A561F"/>
    <w:rsid w:val="007A6219"/>
    <w:rsid w:val="007B0228"/>
    <w:rsid w:val="007B060D"/>
    <w:rsid w:val="007B4936"/>
    <w:rsid w:val="007B5F1E"/>
    <w:rsid w:val="007C1510"/>
    <w:rsid w:val="007C27C9"/>
    <w:rsid w:val="007C3BFB"/>
    <w:rsid w:val="007C6E04"/>
    <w:rsid w:val="007C7B40"/>
    <w:rsid w:val="007E0820"/>
    <w:rsid w:val="007E69D8"/>
    <w:rsid w:val="007E7439"/>
    <w:rsid w:val="007F0BF5"/>
    <w:rsid w:val="007F0FEF"/>
    <w:rsid w:val="007F2895"/>
    <w:rsid w:val="007F28A9"/>
    <w:rsid w:val="007F520C"/>
    <w:rsid w:val="00802857"/>
    <w:rsid w:val="00802ECB"/>
    <w:rsid w:val="008071FC"/>
    <w:rsid w:val="00813CF7"/>
    <w:rsid w:val="00815693"/>
    <w:rsid w:val="008158B7"/>
    <w:rsid w:val="0081627D"/>
    <w:rsid w:val="00822F7A"/>
    <w:rsid w:val="00826CF4"/>
    <w:rsid w:val="00835A38"/>
    <w:rsid w:val="00835B37"/>
    <w:rsid w:val="00835FE7"/>
    <w:rsid w:val="008469B0"/>
    <w:rsid w:val="008549E7"/>
    <w:rsid w:val="00856740"/>
    <w:rsid w:val="00856B4D"/>
    <w:rsid w:val="00874855"/>
    <w:rsid w:val="00876819"/>
    <w:rsid w:val="00877E6C"/>
    <w:rsid w:val="00882D02"/>
    <w:rsid w:val="008848BF"/>
    <w:rsid w:val="0088626A"/>
    <w:rsid w:val="00887EC2"/>
    <w:rsid w:val="00887F3E"/>
    <w:rsid w:val="0089031F"/>
    <w:rsid w:val="00893C39"/>
    <w:rsid w:val="00896067"/>
    <w:rsid w:val="008A0613"/>
    <w:rsid w:val="008A5647"/>
    <w:rsid w:val="008A70F1"/>
    <w:rsid w:val="008B5BAC"/>
    <w:rsid w:val="008C6F14"/>
    <w:rsid w:val="008D1FB2"/>
    <w:rsid w:val="008E0DB3"/>
    <w:rsid w:val="008E14AC"/>
    <w:rsid w:val="008E22C6"/>
    <w:rsid w:val="008E2F67"/>
    <w:rsid w:val="008E4D1A"/>
    <w:rsid w:val="008E6918"/>
    <w:rsid w:val="008F084E"/>
    <w:rsid w:val="008F1238"/>
    <w:rsid w:val="009020CD"/>
    <w:rsid w:val="0090338E"/>
    <w:rsid w:val="009076FD"/>
    <w:rsid w:val="009078EA"/>
    <w:rsid w:val="009157A9"/>
    <w:rsid w:val="009166C7"/>
    <w:rsid w:val="0092299D"/>
    <w:rsid w:val="00923490"/>
    <w:rsid w:val="00923500"/>
    <w:rsid w:val="00924694"/>
    <w:rsid w:val="00926C95"/>
    <w:rsid w:val="009273C5"/>
    <w:rsid w:val="0093137D"/>
    <w:rsid w:val="00935038"/>
    <w:rsid w:val="00935EEE"/>
    <w:rsid w:val="00935FB9"/>
    <w:rsid w:val="009365EC"/>
    <w:rsid w:val="00937C99"/>
    <w:rsid w:val="00940161"/>
    <w:rsid w:val="009423F4"/>
    <w:rsid w:val="009425BB"/>
    <w:rsid w:val="009436D6"/>
    <w:rsid w:val="00943EDE"/>
    <w:rsid w:val="009461EA"/>
    <w:rsid w:val="0094620B"/>
    <w:rsid w:val="009501B2"/>
    <w:rsid w:val="0095233C"/>
    <w:rsid w:val="00952DE9"/>
    <w:rsid w:val="00957BBC"/>
    <w:rsid w:val="00960CCC"/>
    <w:rsid w:val="00961A2E"/>
    <w:rsid w:val="00962E85"/>
    <w:rsid w:val="0096374A"/>
    <w:rsid w:val="00963DB1"/>
    <w:rsid w:val="0097498F"/>
    <w:rsid w:val="00975FD3"/>
    <w:rsid w:val="00977020"/>
    <w:rsid w:val="0097793F"/>
    <w:rsid w:val="00977DA6"/>
    <w:rsid w:val="00985B20"/>
    <w:rsid w:val="00985BBC"/>
    <w:rsid w:val="00990995"/>
    <w:rsid w:val="00992265"/>
    <w:rsid w:val="00996CF2"/>
    <w:rsid w:val="00996E91"/>
    <w:rsid w:val="009A1E1C"/>
    <w:rsid w:val="009A5933"/>
    <w:rsid w:val="009B06C6"/>
    <w:rsid w:val="009B0954"/>
    <w:rsid w:val="009B2781"/>
    <w:rsid w:val="009B3FD8"/>
    <w:rsid w:val="009B7145"/>
    <w:rsid w:val="009B782D"/>
    <w:rsid w:val="009C26E7"/>
    <w:rsid w:val="009C3A41"/>
    <w:rsid w:val="009C49F6"/>
    <w:rsid w:val="009C6E38"/>
    <w:rsid w:val="009D1342"/>
    <w:rsid w:val="009D1EE9"/>
    <w:rsid w:val="009E1DF3"/>
    <w:rsid w:val="009E1F7E"/>
    <w:rsid w:val="009E5B67"/>
    <w:rsid w:val="009F074D"/>
    <w:rsid w:val="009F1F88"/>
    <w:rsid w:val="009F43C6"/>
    <w:rsid w:val="009F5D9D"/>
    <w:rsid w:val="00A00211"/>
    <w:rsid w:val="00A02D03"/>
    <w:rsid w:val="00A03439"/>
    <w:rsid w:val="00A034A7"/>
    <w:rsid w:val="00A03CA6"/>
    <w:rsid w:val="00A05708"/>
    <w:rsid w:val="00A067AB"/>
    <w:rsid w:val="00A1284A"/>
    <w:rsid w:val="00A146DC"/>
    <w:rsid w:val="00A14E6A"/>
    <w:rsid w:val="00A15C9B"/>
    <w:rsid w:val="00A16848"/>
    <w:rsid w:val="00A17131"/>
    <w:rsid w:val="00A23C9C"/>
    <w:rsid w:val="00A24A4D"/>
    <w:rsid w:val="00A31660"/>
    <w:rsid w:val="00A336D6"/>
    <w:rsid w:val="00A408A7"/>
    <w:rsid w:val="00A4513E"/>
    <w:rsid w:val="00A5170E"/>
    <w:rsid w:val="00A55787"/>
    <w:rsid w:val="00A55CAE"/>
    <w:rsid w:val="00A623E3"/>
    <w:rsid w:val="00A629A0"/>
    <w:rsid w:val="00A62F84"/>
    <w:rsid w:val="00A670BF"/>
    <w:rsid w:val="00A67C5D"/>
    <w:rsid w:val="00A71248"/>
    <w:rsid w:val="00A842A8"/>
    <w:rsid w:val="00A8604C"/>
    <w:rsid w:val="00A90284"/>
    <w:rsid w:val="00A944FE"/>
    <w:rsid w:val="00A95E1F"/>
    <w:rsid w:val="00AA09A9"/>
    <w:rsid w:val="00AA12CC"/>
    <w:rsid w:val="00AA1C10"/>
    <w:rsid w:val="00AA3B4D"/>
    <w:rsid w:val="00AA5743"/>
    <w:rsid w:val="00AA58DC"/>
    <w:rsid w:val="00AA7E2C"/>
    <w:rsid w:val="00AB2E6F"/>
    <w:rsid w:val="00AB3229"/>
    <w:rsid w:val="00AB6B08"/>
    <w:rsid w:val="00AC3960"/>
    <w:rsid w:val="00AD0D15"/>
    <w:rsid w:val="00AD6B98"/>
    <w:rsid w:val="00AD6C84"/>
    <w:rsid w:val="00AE0086"/>
    <w:rsid w:val="00AE042B"/>
    <w:rsid w:val="00AE29C7"/>
    <w:rsid w:val="00AE2DC7"/>
    <w:rsid w:val="00AE5241"/>
    <w:rsid w:val="00AE59C5"/>
    <w:rsid w:val="00AF2374"/>
    <w:rsid w:val="00AF297E"/>
    <w:rsid w:val="00AF488F"/>
    <w:rsid w:val="00AF52E3"/>
    <w:rsid w:val="00AF5813"/>
    <w:rsid w:val="00AF6B62"/>
    <w:rsid w:val="00B079BB"/>
    <w:rsid w:val="00B11153"/>
    <w:rsid w:val="00B11DCA"/>
    <w:rsid w:val="00B21143"/>
    <w:rsid w:val="00B21431"/>
    <w:rsid w:val="00B2275F"/>
    <w:rsid w:val="00B23802"/>
    <w:rsid w:val="00B247FE"/>
    <w:rsid w:val="00B24CE6"/>
    <w:rsid w:val="00B25D25"/>
    <w:rsid w:val="00B303B7"/>
    <w:rsid w:val="00B31C35"/>
    <w:rsid w:val="00B31C67"/>
    <w:rsid w:val="00B35373"/>
    <w:rsid w:val="00B36C41"/>
    <w:rsid w:val="00B40655"/>
    <w:rsid w:val="00B4065D"/>
    <w:rsid w:val="00B413F7"/>
    <w:rsid w:val="00B43315"/>
    <w:rsid w:val="00B43D1B"/>
    <w:rsid w:val="00B51E35"/>
    <w:rsid w:val="00B529A4"/>
    <w:rsid w:val="00B5462B"/>
    <w:rsid w:val="00B55A2E"/>
    <w:rsid w:val="00B66825"/>
    <w:rsid w:val="00B70567"/>
    <w:rsid w:val="00B709E1"/>
    <w:rsid w:val="00B711E9"/>
    <w:rsid w:val="00B72165"/>
    <w:rsid w:val="00B742C2"/>
    <w:rsid w:val="00B80C49"/>
    <w:rsid w:val="00B94832"/>
    <w:rsid w:val="00B9617C"/>
    <w:rsid w:val="00BA7BFF"/>
    <w:rsid w:val="00BB2172"/>
    <w:rsid w:val="00BB45AC"/>
    <w:rsid w:val="00BB48A3"/>
    <w:rsid w:val="00BB4D9E"/>
    <w:rsid w:val="00BB651D"/>
    <w:rsid w:val="00BC20CB"/>
    <w:rsid w:val="00BC38AB"/>
    <w:rsid w:val="00BD21FA"/>
    <w:rsid w:val="00BD415A"/>
    <w:rsid w:val="00BD6A5F"/>
    <w:rsid w:val="00BD7ACE"/>
    <w:rsid w:val="00BE07B5"/>
    <w:rsid w:val="00BE5658"/>
    <w:rsid w:val="00BF1CCD"/>
    <w:rsid w:val="00BF2663"/>
    <w:rsid w:val="00BF4116"/>
    <w:rsid w:val="00BF69FF"/>
    <w:rsid w:val="00C0452E"/>
    <w:rsid w:val="00C0661A"/>
    <w:rsid w:val="00C0783D"/>
    <w:rsid w:val="00C10F47"/>
    <w:rsid w:val="00C14389"/>
    <w:rsid w:val="00C205D1"/>
    <w:rsid w:val="00C21554"/>
    <w:rsid w:val="00C218ED"/>
    <w:rsid w:val="00C226A4"/>
    <w:rsid w:val="00C22FD1"/>
    <w:rsid w:val="00C24726"/>
    <w:rsid w:val="00C24B3B"/>
    <w:rsid w:val="00C26517"/>
    <w:rsid w:val="00C31B1D"/>
    <w:rsid w:val="00C33BCA"/>
    <w:rsid w:val="00C34132"/>
    <w:rsid w:val="00C349AE"/>
    <w:rsid w:val="00C35C11"/>
    <w:rsid w:val="00C3729B"/>
    <w:rsid w:val="00C37B14"/>
    <w:rsid w:val="00C37E89"/>
    <w:rsid w:val="00C40711"/>
    <w:rsid w:val="00C40FC3"/>
    <w:rsid w:val="00C46560"/>
    <w:rsid w:val="00C47801"/>
    <w:rsid w:val="00C47C4F"/>
    <w:rsid w:val="00C5299A"/>
    <w:rsid w:val="00C54B18"/>
    <w:rsid w:val="00C562A0"/>
    <w:rsid w:val="00C64EE1"/>
    <w:rsid w:val="00C664FA"/>
    <w:rsid w:val="00C67E06"/>
    <w:rsid w:val="00C7041F"/>
    <w:rsid w:val="00C71399"/>
    <w:rsid w:val="00C71B22"/>
    <w:rsid w:val="00C72272"/>
    <w:rsid w:val="00C7257A"/>
    <w:rsid w:val="00C74A04"/>
    <w:rsid w:val="00C75320"/>
    <w:rsid w:val="00C76B69"/>
    <w:rsid w:val="00C7712B"/>
    <w:rsid w:val="00C8057D"/>
    <w:rsid w:val="00C818D2"/>
    <w:rsid w:val="00C821E5"/>
    <w:rsid w:val="00C830BC"/>
    <w:rsid w:val="00C87929"/>
    <w:rsid w:val="00C94196"/>
    <w:rsid w:val="00C95C53"/>
    <w:rsid w:val="00CA2072"/>
    <w:rsid w:val="00CA29EB"/>
    <w:rsid w:val="00CB2B46"/>
    <w:rsid w:val="00CC4E56"/>
    <w:rsid w:val="00CD0C63"/>
    <w:rsid w:val="00CD3A65"/>
    <w:rsid w:val="00CE0A1B"/>
    <w:rsid w:val="00CE0AD6"/>
    <w:rsid w:val="00CE2FFA"/>
    <w:rsid w:val="00CE45C3"/>
    <w:rsid w:val="00CE7D25"/>
    <w:rsid w:val="00CF3E7D"/>
    <w:rsid w:val="00CF3F49"/>
    <w:rsid w:val="00D00236"/>
    <w:rsid w:val="00D00596"/>
    <w:rsid w:val="00D01958"/>
    <w:rsid w:val="00D02149"/>
    <w:rsid w:val="00D0266D"/>
    <w:rsid w:val="00D21334"/>
    <w:rsid w:val="00D23A10"/>
    <w:rsid w:val="00D3369E"/>
    <w:rsid w:val="00D35D2C"/>
    <w:rsid w:val="00D509DD"/>
    <w:rsid w:val="00D5328F"/>
    <w:rsid w:val="00D5455E"/>
    <w:rsid w:val="00D56614"/>
    <w:rsid w:val="00D618DE"/>
    <w:rsid w:val="00D667FB"/>
    <w:rsid w:val="00D671E0"/>
    <w:rsid w:val="00D702DE"/>
    <w:rsid w:val="00D714C0"/>
    <w:rsid w:val="00D71F9D"/>
    <w:rsid w:val="00D769D2"/>
    <w:rsid w:val="00D76B4F"/>
    <w:rsid w:val="00D804FB"/>
    <w:rsid w:val="00D81538"/>
    <w:rsid w:val="00D83283"/>
    <w:rsid w:val="00D83CE4"/>
    <w:rsid w:val="00D8521A"/>
    <w:rsid w:val="00D925F2"/>
    <w:rsid w:val="00D93060"/>
    <w:rsid w:val="00D944DC"/>
    <w:rsid w:val="00D95CBF"/>
    <w:rsid w:val="00DA1C04"/>
    <w:rsid w:val="00DA3583"/>
    <w:rsid w:val="00DA3FE2"/>
    <w:rsid w:val="00DA50B0"/>
    <w:rsid w:val="00DA5304"/>
    <w:rsid w:val="00DA7277"/>
    <w:rsid w:val="00DB182C"/>
    <w:rsid w:val="00DB1CE3"/>
    <w:rsid w:val="00DB265E"/>
    <w:rsid w:val="00DB3235"/>
    <w:rsid w:val="00DB3861"/>
    <w:rsid w:val="00DB428B"/>
    <w:rsid w:val="00DB631A"/>
    <w:rsid w:val="00DC07CB"/>
    <w:rsid w:val="00DC0BF9"/>
    <w:rsid w:val="00DC2985"/>
    <w:rsid w:val="00DC34BD"/>
    <w:rsid w:val="00DC444D"/>
    <w:rsid w:val="00DC6FD8"/>
    <w:rsid w:val="00DC7433"/>
    <w:rsid w:val="00DD5CF2"/>
    <w:rsid w:val="00DD7382"/>
    <w:rsid w:val="00DE0724"/>
    <w:rsid w:val="00DE5ED9"/>
    <w:rsid w:val="00DE6996"/>
    <w:rsid w:val="00DF0E69"/>
    <w:rsid w:val="00DF10C1"/>
    <w:rsid w:val="00DF16E5"/>
    <w:rsid w:val="00DF3BAA"/>
    <w:rsid w:val="00E020B6"/>
    <w:rsid w:val="00E055C6"/>
    <w:rsid w:val="00E05703"/>
    <w:rsid w:val="00E0587B"/>
    <w:rsid w:val="00E05FAB"/>
    <w:rsid w:val="00E0720F"/>
    <w:rsid w:val="00E07C12"/>
    <w:rsid w:val="00E12C6C"/>
    <w:rsid w:val="00E13953"/>
    <w:rsid w:val="00E15810"/>
    <w:rsid w:val="00E171D5"/>
    <w:rsid w:val="00E20388"/>
    <w:rsid w:val="00E27426"/>
    <w:rsid w:val="00E30C25"/>
    <w:rsid w:val="00E33975"/>
    <w:rsid w:val="00E3649D"/>
    <w:rsid w:val="00E3734E"/>
    <w:rsid w:val="00E376C7"/>
    <w:rsid w:val="00E422BB"/>
    <w:rsid w:val="00E42352"/>
    <w:rsid w:val="00E43C52"/>
    <w:rsid w:val="00E45BF1"/>
    <w:rsid w:val="00E46810"/>
    <w:rsid w:val="00E479C4"/>
    <w:rsid w:val="00E54859"/>
    <w:rsid w:val="00E5561B"/>
    <w:rsid w:val="00E61C15"/>
    <w:rsid w:val="00E61F56"/>
    <w:rsid w:val="00E62753"/>
    <w:rsid w:val="00E71834"/>
    <w:rsid w:val="00E729A1"/>
    <w:rsid w:val="00E73249"/>
    <w:rsid w:val="00E76678"/>
    <w:rsid w:val="00E76A4E"/>
    <w:rsid w:val="00E83D81"/>
    <w:rsid w:val="00E8520F"/>
    <w:rsid w:val="00E87C70"/>
    <w:rsid w:val="00E906D9"/>
    <w:rsid w:val="00E919BD"/>
    <w:rsid w:val="00E91D06"/>
    <w:rsid w:val="00E936DD"/>
    <w:rsid w:val="00EA5594"/>
    <w:rsid w:val="00EA5A36"/>
    <w:rsid w:val="00EB3FCE"/>
    <w:rsid w:val="00EB5887"/>
    <w:rsid w:val="00EC0387"/>
    <w:rsid w:val="00EC2836"/>
    <w:rsid w:val="00EC4D80"/>
    <w:rsid w:val="00EC506B"/>
    <w:rsid w:val="00EC7041"/>
    <w:rsid w:val="00EC7CCE"/>
    <w:rsid w:val="00ED179C"/>
    <w:rsid w:val="00ED186D"/>
    <w:rsid w:val="00ED1D5D"/>
    <w:rsid w:val="00ED32D5"/>
    <w:rsid w:val="00ED35AC"/>
    <w:rsid w:val="00ED3938"/>
    <w:rsid w:val="00ED3E39"/>
    <w:rsid w:val="00ED74AB"/>
    <w:rsid w:val="00EE39E6"/>
    <w:rsid w:val="00EE3E3B"/>
    <w:rsid w:val="00EE47E8"/>
    <w:rsid w:val="00EE5775"/>
    <w:rsid w:val="00EF1545"/>
    <w:rsid w:val="00EF28E3"/>
    <w:rsid w:val="00EF360B"/>
    <w:rsid w:val="00EF7555"/>
    <w:rsid w:val="00EF7735"/>
    <w:rsid w:val="00F011D3"/>
    <w:rsid w:val="00F01799"/>
    <w:rsid w:val="00F125DB"/>
    <w:rsid w:val="00F14CC4"/>
    <w:rsid w:val="00F15648"/>
    <w:rsid w:val="00F1611F"/>
    <w:rsid w:val="00F20C47"/>
    <w:rsid w:val="00F20C4F"/>
    <w:rsid w:val="00F22620"/>
    <w:rsid w:val="00F233C8"/>
    <w:rsid w:val="00F25924"/>
    <w:rsid w:val="00F260F8"/>
    <w:rsid w:val="00F30E4B"/>
    <w:rsid w:val="00F30FE6"/>
    <w:rsid w:val="00F30FF3"/>
    <w:rsid w:val="00F35628"/>
    <w:rsid w:val="00F3650F"/>
    <w:rsid w:val="00F37221"/>
    <w:rsid w:val="00F41A30"/>
    <w:rsid w:val="00F4512E"/>
    <w:rsid w:val="00F47F14"/>
    <w:rsid w:val="00F50378"/>
    <w:rsid w:val="00F516EF"/>
    <w:rsid w:val="00F52A2A"/>
    <w:rsid w:val="00F55F5D"/>
    <w:rsid w:val="00F6016F"/>
    <w:rsid w:val="00F61F12"/>
    <w:rsid w:val="00F65C87"/>
    <w:rsid w:val="00F66B38"/>
    <w:rsid w:val="00F67C8D"/>
    <w:rsid w:val="00F67F19"/>
    <w:rsid w:val="00F7248D"/>
    <w:rsid w:val="00F743C0"/>
    <w:rsid w:val="00F80B82"/>
    <w:rsid w:val="00F85B37"/>
    <w:rsid w:val="00F86D30"/>
    <w:rsid w:val="00F90C04"/>
    <w:rsid w:val="00F90DE3"/>
    <w:rsid w:val="00F96129"/>
    <w:rsid w:val="00F977DB"/>
    <w:rsid w:val="00FA2DF1"/>
    <w:rsid w:val="00FA4821"/>
    <w:rsid w:val="00FA7D34"/>
    <w:rsid w:val="00FB4E23"/>
    <w:rsid w:val="00FB5655"/>
    <w:rsid w:val="00FB5934"/>
    <w:rsid w:val="00FB5CE0"/>
    <w:rsid w:val="00FC1E44"/>
    <w:rsid w:val="00FC44C1"/>
    <w:rsid w:val="00FD1496"/>
    <w:rsid w:val="00FD57FD"/>
    <w:rsid w:val="00FD5D55"/>
    <w:rsid w:val="00FD7C8A"/>
    <w:rsid w:val="00FE088A"/>
    <w:rsid w:val="00FE3B59"/>
    <w:rsid w:val="00FE5C5D"/>
    <w:rsid w:val="00FE7214"/>
    <w:rsid w:val="00FE7775"/>
    <w:rsid w:val="00FF2A16"/>
    <w:rsid w:val="00FF7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D387B2"/>
  <w15:chartTrackingRefBased/>
  <w15:docId w15:val="{B9ECED97-A648-4243-AD8A-C59AFA01C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Sample"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F6016F"/>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F233C8"/>
    <w:rPr>
      <w:color w:val="0000FF"/>
      <w:u w:val="single"/>
    </w:rPr>
  </w:style>
  <w:style w:type="character" w:styleId="FollowedHyperlink">
    <w:name w:val="FollowedHyperlink"/>
    <w:rsid w:val="00F233C8"/>
    <w:rPr>
      <w:color w:val="800080"/>
      <w:u w:val="single"/>
    </w:rPr>
  </w:style>
  <w:style w:type="paragraph" w:customStyle="1" w:styleId="StyleTabletextBoldCentered">
    <w:name w:val="Style Tabletext + Bold Centered"/>
    <w:basedOn w:val="Normal"/>
    <w:rsid w:val="009423F4"/>
    <w:pPr>
      <w:keepLines/>
      <w:suppressAutoHyphens/>
      <w:spacing w:before="60" w:after="120"/>
      <w:jc w:val="center"/>
    </w:pPr>
    <w:rPr>
      <w:rFonts w:ascii="Arial" w:hAnsi="Arial" w:cs="Arial"/>
      <w:b/>
      <w:bCs/>
      <w:lang w:eastAsia="zh-CN"/>
    </w:rPr>
  </w:style>
  <w:style w:type="character" w:customStyle="1" w:styleId="Heading1Char">
    <w:name w:val="Heading 1 Char"/>
    <w:link w:val="Heading1"/>
    <w:rsid w:val="009423F4"/>
    <w:rPr>
      <w:rFonts w:ascii="Times" w:hAnsi="Times"/>
      <w:b/>
      <w:kern w:val="28"/>
      <w:sz w:val="36"/>
    </w:rPr>
  </w:style>
  <w:style w:type="character" w:customStyle="1" w:styleId="Heading2Char">
    <w:name w:val="Heading 2 Char"/>
    <w:link w:val="Heading2"/>
    <w:rsid w:val="009423F4"/>
    <w:rPr>
      <w:rFonts w:ascii="Times" w:hAnsi="Times"/>
      <w:b/>
      <w:sz w:val="28"/>
    </w:rPr>
  </w:style>
  <w:style w:type="paragraph" w:styleId="ListParagraph">
    <w:name w:val="List Paragraph"/>
    <w:basedOn w:val="Normal"/>
    <w:qFormat/>
    <w:rsid w:val="009423F4"/>
    <w:pPr>
      <w:ind w:left="720"/>
      <w:contextualSpacing/>
    </w:pPr>
  </w:style>
  <w:style w:type="paragraph" w:styleId="BodyText">
    <w:name w:val="Body Text"/>
    <w:basedOn w:val="Normal"/>
    <w:link w:val="BodyTextChar"/>
    <w:rsid w:val="009423F4"/>
    <w:pPr>
      <w:suppressAutoHyphens/>
      <w:spacing w:after="120"/>
    </w:pPr>
    <w:rPr>
      <w:rFonts w:cs="Times"/>
      <w:lang w:eastAsia="ar-SA"/>
    </w:rPr>
  </w:style>
  <w:style w:type="character" w:customStyle="1" w:styleId="BodyTextChar">
    <w:name w:val="Body Text Char"/>
    <w:link w:val="BodyText"/>
    <w:rsid w:val="009423F4"/>
    <w:rPr>
      <w:rFonts w:ascii="Times" w:hAnsi="Times" w:cs="Times"/>
      <w:sz w:val="24"/>
      <w:lang w:eastAsia="ar-SA"/>
    </w:rPr>
  </w:style>
  <w:style w:type="character" w:customStyle="1" w:styleId="FooterChar">
    <w:name w:val="Footer Char"/>
    <w:link w:val="Footer"/>
    <w:uiPriority w:val="99"/>
    <w:rsid w:val="009423F4"/>
    <w:rPr>
      <w:rFonts w:ascii="Times" w:hAnsi="Times"/>
      <w:b/>
      <w:i/>
    </w:rPr>
  </w:style>
  <w:style w:type="character" w:customStyle="1" w:styleId="HeaderChar">
    <w:name w:val="Header Char"/>
    <w:link w:val="Header"/>
    <w:rsid w:val="009423F4"/>
    <w:rPr>
      <w:rFonts w:ascii="Times" w:hAnsi="Times"/>
      <w:b/>
      <w:i/>
    </w:rPr>
  </w:style>
  <w:style w:type="paragraph" w:customStyle="1" w:styleId="Vnbnnhdngsn">
    <w:name w:val="Văn bản định dạng sẵn"/>
    <w:basedOn w:val="Normal"/>
    <w:rsid w:val="009423F4"/>
    <w:pPr>
      <w:suppressAutoHyphens/>
    </w:pPr>
    <w:rPr>
      <w:rFonts w:ascii="Courier New" w:eastAsia="NSimSun" w:hAnsi="Courier New" w:cs="Courier New"/>
      <w:sz w:val="20"/>
      <w:lang w:eastAsia="ar-SA"/>
    </w:rPr>
  </w:style>
  <w:style w:type="paragraph" w:customStyle="1" w:styleId="TableHeader">
    <w:name w:val="Table Header"/>
    <w:basedOn w:val="Normal"/>
    <w:rsid w:val="009423F4"/>
    <w:pPr>
      <w:suppressAutoHyphens/>
      <w:spacing w:before="120" w:after="120"/>
    </w:pPr>
    <w:rPr>
      <w:rFonts w:cs="Arial"/>
      <w:b/>
      <w:bCs/>
      <w:color w:val="000000"/>
      <w:lang w:eastAsia="zh-CN"/>
    </w:rPr>
  </w:style>
  <w:style w:type="paragraph" w:customStyle="1" w:styleId="InfoBlue">
    <w:name w:val="InfoBlue"/>
    <w:basedOn w:val="Normal"/>
    <w:rsid w:val="009423F4"/>
    <w:pPr>
      <w:suppressAutoHyphens/>
      <w:spacing w:before="120" w:after="120"/>
    </w:pPr>
    <w:rPr>
      <w:rFonts w:cs="Times"/>
      <w:i/>
      <w:color w:val="0000FF"/>
      <w:szCs w:val="24"/>
      <w:lang w:eastAsia="zh-CN"/>
    </w:rPr>
  </w:style>
  <w:style w:type="character" w:customStyle="1" w:styleId="TitleChar">
    <w:name w:val="Title Char"/>
    <w:link w:val="Title"/>
    <w:rsid w:val="009423F4"/>
    <w:rPr>
      <w:rFonts w:ascii="Arial" w:hAnsi="Arial"/>
      <w:b/>
      <w:kern w:val="28"/>
      <w:sz w:val="64"/>
    </w:rPr>
  </w:style>
  <w:style w:type="paragraph" w:styleId="NormalWeb">
    <w:name w:val="Normal (Web)"/>
    <w:basedOn w:val="Normal"/>
    <w:rsid w:val="000F1549"/>
    <w:pPr>
      <w:suppressAutoHyphens/>
      <w:spacing w:before="100" w:after="100"/>
    </w:pPr>
    <w:rPr>
      <w:rFonts w:ascii="Times New Roman" w:hAnsi="Times New Roman"/>
      <w:szCs w:val="24"/>
      <w:lang w:eastAsia="zh-CN"/>
    </w:rPr>
  </w:style>
  <w:style w:type="character" w:styleId="Emphasis">
    <w:name w:val="Emphasis"/>
    <w:qFormat/>
    <w:rsid w:val="002B68F2"/>
    <w:rPr>
      <w:i/>
      <w:iCs/>
    </w:rPr>
  </w:style>
  <w:style w:type="paragraph" w:styleId="NoSpacing">
    <w:name w:val="No Spacing"/>
    <w:uiPriority w:val="1"/>
    <w:qFormat/>
    <w:rsid w:val="001E0E5F"/>
    <w:rPr>
      <w:rFonts w:ascii="Times" w:hAnsi="Times"/>
      <w:sz w:val="24"/>
    </w:rPr>
  </w:style>
  <w:style w:type="paragraph" w:styleId="TOCHeading">
    <w:name w:val="TOC Heading"/>
    <w:basedOn w:val="Heading1"/>
    <w:next w:val="Normal"/>
    <w:uiPriority w:val="39"/>
    <w:unhideWhenUsed/>
    <w:qFormat/>
    <w:rsid w:val="00C24726"/>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customStyle="1" w:styleId="Mention1">
    <w:name w:val="Mention1"/>
    <w:basedOn w:val="DefaultParagraphFont"/>
    <w:uiPriority w:val="99"/>
    <w:semiHidden/>
    <w:unhideWhenUsed/>
    <w:rsid w:val="00C226A4"/>
    <w:rPr>
      <w:color w:val="2B579A"/>
      <w:shd w:val="clear" w:color="auto" w:fill="E6E6E6"/>
    </w:rPr>
  </w:style>
  <w:style w:type="paragraph" w:styleId="BalloonText">
    <w:name w:val="Balloon Text"/>
    <w:basedOn w:val="Normal"/>
    <w:link w:val="BalloonTextChar"/>
    <w:rsid w:val="00487B69"/>
    <w:rPr>
      <w:rFonts w:ascii="Segoe UI" w:hAnsi="Segoe UI" w:cs="Segoe UI"/>
      <w:sz w:val="18"/>
      <w:szCs w:val="18"/>
    </w:rPr>
  </w:style>
  <w:style w:type="character" w:customStyle="1" w:styleId="BalloonTextChar">
    <w:name w:val="Balloon Text Char"/>
    <w:basedOn w:val="DefaultParagraphFont"/>
    <w:link w:val="BalloonText"/>
    <w:rsid w:val="00487B69"/>
    <w:rPr>
      <w:rFonts w:ascii="Segoe UI" w:hAnsi="Segoe UI" w:cs="Segoe UI"/>
      <w:sz w:val="18"/>
      <w:szCs w:val="18"/>
    </w:rPr>
  </w:style>
  <w:style w:type="paragraph" w:customStyle="1" w:styleId="table2">
    <w:name w:val="table2"/>
    <w:basedOn w:val="Normal"/>
    <w:autoRedefine/>
    <w:rsid w:val="00DE6996"/>
    <w:pPr>
      <w:spacing w:before="60" w:after="60"/>
      <w:ind w:left="-45" w:firstLine="316"/>
      <w:jc w:val="center"/>
    </w:pPr>
    <w:rPr>
      <w:rFonts w:ascii="Times New Roman" w:hAnsi="Times New Roman"/>
      <w:sz w:val="22"/>
    </w:rPr>
  </w:style>
  <w:style w:type="paragraph" w:customStyle="1" w:styleId="Headingtext2Blue">
    <w:name w:val="Heading text 2 + Blue"/>
    <w:basedOn w:val="Normal"/>
    <w:autoRedefine/>
    <w:rsid w:val="00DE6996"/>
    <w:pPr>
      <w:spacing w:before="60" w:after="120"/>
      <w:ind w:left="720"/>
      <w:jc w:val="both"/>
    </w:pPr>
    <w:rPr>
      <w:rFonts w:ascii="Arial" w:hAnsi="Arial"/>
      <w:sz w:val="22"/>
      <w:szCs w:val="22"/>
      <w:lang w:val="en-AU"/>
    </w:rPr>
  </w:style>
  <w:style w:type="paragraph" w:customStyle="1" w:styleId="Bang">
    <w:name w:val="Bang"/>
    <w:basedOn w:val="Normal"/>
    <w:autoRedefine/>
    <w:rsid w:val="00DB3235"/>
    <w:pPr>
      <w:spacing w:before="80" w:after="80"/>
      <w:ind w:left="43"/>
      <w:jc w:val="center"/>
    </w:pPr>
    <w:rPr>
      <w:rFonts w:ascii="Arial" w:eastAsia="MS Mincho" w:hAnsi="Arial" w:cs="Arial"/>
      <w:snapToGrid w:val="0"/>
      <w:sz w:val="22"/>
      <w:szCs w:val="22"/>
    </w:rPr>
  </w:style>
  <w:style w:type="paragraph" w:customStyle="1" w:styleId="HeadingLv1">
    <w:name w:val="Heading Lv1"/>
    <w:basedOn w:val="Normal"/>
    <w:autoRedefine/>
    <w:rsid w:val="00005E79"/>
    <w:pPr>
      <w:widowControl w:val="0"/>
      <w:spacing w:line="276" w:lineRule="auto"/>
      <w:jc w:val="center"/>
    </w:pPr>
    <w:rPr>
      <w:rFonts w:ascii="Times New Roman" w:eastAsia="MS Mincho" w:hAnsi="Times New Roman"/>
      <w:b/>
      <w:snapToGrid w:val="0"/>
      <w:sz w:val="22"/>
      <w:szCs w:val="22"/>
    </w:rPr>
  </w:style>
  <w:style w:type="paragraph" w:customStyle="1" w:styleId="BodyText1">
    <w:name w:val="Body Text1"/>
    <w:rsid w:val="00DB3235"/>
    <w:pPr>
      <w:keepLines/>
      <w:spacing w:after="120" w:line="220" w:lineRule="atLeast"/>
    </w:pPr>
    <w:rPr>
      <w:lang w:val="en-GB"/>
    </w:rPr>
  </w:style>
  <w:style w:type="table" w:styleId="GridTable4-Accent5">
    <w:name w:val="Grid Table 4 Accent 5"/>
    <w:basedOn w:val="TableNormal"/>
    <w:uiPriority w:val="49"/>
    <w:rsid w:val="00C37B1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HeadingText1Blue">
    <w:name w:val="Heading Text 1 + Blue"/>
    <w:basedOn w:val="Normal"/>
    <w:rsid w:val="00346EA9"/>
    <w:pPr>
      <w:spacing w:after="120"/>
    </w:pPr>
    <w:rPr>
      <w:rFonts w:ascii="Arial" w:hAnsi="Arial"/>
      <w:color w:val="0000FF"/>
      <w:sz w:val="22"/>
    </w:rPr>
  </w:style>
  <w:style w:type="paragraph" w:customStyle="1" w:styleId="ListBulltet5">
    <w:name w:val="List Bulltet 5"/>
    <w:basedOn w:val="Normal"/>
    <w:autoRedefine/>
    <w:rsid w:val="00645172"/>
    <w:pPr>
      <w:numPr>
        <w:numId w:val="9"/>
      </w:numPr>
      <w:tabs>
        <w:tab w:val="left" w:pos="3206"/>
      </w:tabs>
      <w:spacing w:after="120"/>
    </w:pPr>
    <w:rPr>
      <w:rFonts w:ascii="Arial" w:hAnsi="Arial"/>
      <w:sz w:val="22"/>
    </w:rPr>
  </w:style>
  <w:style w:type="paragraph" w:customStyle="1" w:styleId="BulletText">
    <w:name w:val="Bullet Text"/>
    <w:basedOn w:val="BodyText"/>
    <w:rsid w:val="00645172"/>
    <w:pPr>
      <w:numPr>
        <w:numId w:val="3"/>
      </w:numPr>
      <w:spacing w:before="40" w:after="0"/>
      <w:ind w:left="0" w:firstLine="0"/>
    </w:pPr>
    <w:rPr>
      <w:rFonts w:ascii="Arial" w:hAnsi="Arial"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3933">
      <w:bodyDiv w:val="1"/>
      <w:marLeft w:val="0"/>
      <w:marRight w:val="0"/>
      <w:marTop w:val="0"/>
      <w:marBottom w:val="0"/>
      <w:divBdr>
        <w:top w:val="none" w:sz="0" w:space="0" w:color="auto"/>
        <w:left w:val="none" w:sz="0" w:space="0" w:color="auto"/>
        <w:bottom w:val="none" w:sz="0" w:space="0" w:color="auto"/>
        <w:right w:val="none" w:sz="0" w:space="0" w:color="auto"/>
      </w:divBdr>
    </w:div>
    <w:div w:id="67776277">
      <w:bodyDiv w:val="1"/>
      <w:marLeft w:val="0"/>
      <w:marRight w:val="0"/>
      <w:marTop w:val="0"/>
      <w:marBottom w:val="0"/>
      <w:divBdr>
        <w:top w:val="none" w:sz="0" w:space="0" w:color="auto"/>
        <w:left w:val="none" w:sz="0" w:space="0" w:color="auto"/>
        <w:bottom w:val="none" w:sz="0" w:space="0" w:color="auto"/>
        <w:right w:val="none" w:sz="0" w:space="0" w:color="auto"/>
      </w:divBdr>
    </w:div>
    <w:div w:id="146240637">
      <w:bodyDiv w:val="1"/>
      <w:marLeft w:val="0"/>
      <w:marRight w:val="0"/>
      <w:marTop w:val="0"/>
      <w:marBottom w:val="0"/>
      <w:divBdr>
        <w:top w:val="none" w:sz="0" w:space="0" w:color="auto"/>
        <w:left w:val="none" w:sz="0" w:space="0" w:color="auto"/>
        <w:bottom w:val="none" w:sz="0" w:space="0" w:color="auto"/>
        <w:right w:val="none" w:sz="0" w:space="0" w:color="auto"/>
      </w:divBdr>
    </w:div>
    <w:div w:id="419527470">
      <w:bodyDiv w:val="1"/>
      <w:marLeft w:val="0"/>
      <w:marRight w:val="0"/>
      <w:marTop w:val="0"/>
      <w:marBottom w:val="0"/>
      <w:divBdr>
        <w:top w:val="none" w:sz="0" w:space="0" w:color="auto"/>
        <w:left w:val="none" w:sz="0" w:space="0" w:color="auto"/>
        <w:bottom w:val="none" w:sz="0" w:space="0" w:color="auto"/>
        <w:right w:val="none" w:sz="0" w:space="0" w:color="auto"/>
      </w:divBdr>
    </w:div>
    <w:div w:id="437453997">
      <w:bodyDiv w:val="1"/>
      <w:marLeft w:val="0"/>
      <w:marRight w:val="0"/>
      <w:marTop w:val="0"/>
      <w:marBottom w:val="0"/>
      <w:divBdr>
        <w:top w:val="none" w:sz="0" w:space="0" w:color="auto"/>
        <w:left w:val="none" w:sz="0" w:space="0" w:color="auto"/>
        <w:bottom w:val="none" w:sz="0" w:space="0" w:color="auto"/>
        <w:right w:val="none" w:sz="0" w:space="0" w:color="auto"/>
      </w:divBdr>
      <w:divsChild>
        <w:div w:id="466314064">
          <w:marLeft w:val="547"/>
          <w:marRight w:val="0"/>
          <w:marTop w:val="0"/>
          <w:marBottom w:val="0"/>
          <w:divBdr>
            <w:top w:val="none" w:sz="0" w:space="0" w:color="auto"/>
            <w:left w:val="none" w:sz="0" w:space="0" w:color="auto"/>
            <w:bottom w:val="none" w:sz="0" w:space="0" w:color="auto"/>
            <w:right w:val="none" w:sz="0" w:space="0" w:color="auto"/>
          </w:divBdr>
        </w:div>
      </w:divsChild>
    </w:div>
    <w:div w:id="530917689">
      <w:bodyDiv w:val="1"/>
      <w:marLeft w:val="0"/>
      <w:marRight w:val="0"/>
      <w:marTop w:val="0"/>
      <w:marBottom w:val="0"/>
      <w:divBdr>
        <w:top w:val="none" w:sz="0" w:space="0" w:color="auto"/>
        <w:left w:val="none" w:sz="0" w:space="0" w:color="auto"/>
        <w:bottom w:val="none" w:sz="0" w:space="0" w:color="auto"/>
        <w:right w:val="none" w:sz="0" w:space="0" w:color="auto"/>
      </w:divBdr>
      <w:divsChild>
        <w:div w:id="640616299">
          <w:marLeft w:val="547"/>
          <w:marRight w:val="0"/>
          <w:marTop w:val="0"/>
          <w:marBottom w:val="0"/>
          <w:divBdr>
            <w:top w:val="none" w:sz="0" w:space="0" w:color="auto"/>
            <w:left w:val="none" w:sz="0" w:space="0" w:color="auto"/>
            <w:bottom w:val="none" w:sz="0" w:space="0" w:color="auto"/>
            <w:right w:val="none" w:sz="0" w:space="0" w:color="auto"/>
          </w:divBdr>
        </w:div>
      </w:divsChild>
    </w:div>
    <w:div w:id="641466864">
      <w:bodyDiv w:val="1"/>
      <w:marLeft w:val="0"/>
      <w:marRight w:val="0"/>
      <w:marTop w:val="0"/>
      <w:marBottom w:val="0"/>
      <w:divBdr>
        <w:top w:val="none" w:sz="0" w:space="0" w:color="auto"/>
        <w:left w:val="none" w:sz="0" w:space="0" w:color="auto"/>
        <w:bottom w:val="none" w:sz="0" w:space="0" w:color="auto"/>
        <w:right w:val="none" w:sz="0" w:space="0" w:color="auto"/>
      </w:divBdr>
    </w:div>
    <w:div w:id="850723915">
      <w:bodyDiv w:val="1"/>
      <w:marLeft w:val="0"/>
      <w:marRight w:val="0"/>
      <w:marTop w:val="0"/>
      <w:marBottom w:val="0"/>
      <w:divBdr>
        <w:top w:val="none" w:sz="0" w:space="0" w:color="auto"/>
        <w:left w:val="none" w:sz="0" w:space="0" w:color="auto"/>
        <w:bottom w:val="none" w:sz="0" w:space="0" w:color="auto"/>
        <w:right w:val="none" w:sz="0" w:space="0" w:color="auto"/>
      </w:divBdr>
    </w:div>
    <w:div w:id="868182941">
      <w:bodyDiv w:val="1"/>
      <w:marLeft w:val="0"/>
      <w:marRight w:val="0"/>
      <w:marTop w:val="0"/>
      <w:marBottom w:val="0"/>
      <w:divBdr>
        <w:top w:val="none" w:sz="0" w:space="0" w:color="auto"/>
        <w:left w:val="none" w:sz="0" w:space="0" w:color="auto"/>
        <w:bottom w:val="none" w:sz="0" w:space="0" w:color="auto"/>
        <w:right w:val="none" w:sz="0" w:space="0" w:color="auto"/>
      </w:divBdr>
    </w:div>
    <w:div w:id="925650560">
      <w:bodyDiv w:val="1"/>
      <w:marLeft w:val="0"/>
      <w:marRight w:val="0"/>
      <w:marTop w:val="0"/>
      <w:marBottom w:val="0"/>
      <w:divBdr>
        <w:top w:val="none" w:sz="0" w:space="0" w:color="auto"/>
        <w:left w:val="none" w:sz="0" w:space="0" w:color="auto"/>
        <w:bottom w:val="none" w:sz="0" w:space="0" w:color="auto"/>
        <w:right w:val="none" w:sz="0" w:space="0" w:color="auto"/>
      </w:divBdr>
      <w:divsChild>
        <w:div w:id="351954306">
          <w:marLeft w:val="0"/>
          <w:marRight w:val="0"/>
          <w:marTop w:val="0"/>
          <w:marBottom w:val="0"/>
          <w:divBdr>
            <w:top w:val="none" w:sz="0" w:space="0" w:color="auto"/>
            <w:left w:val="none" w:sz="0" w:space="0" w:color="auto"/>
            <w:bottom w:val="none" w:sz="0" w:space="0" w:color="auto"/>
            <w:right w:val="none" w:sz="0" w:space="0" w:color="auto"/>
          </w:divBdr>
        </w:div>
        <w:div w:id="1611014918">
          <w:marLeft w:val="0"/>
          <w:marRight w:val="0"/>
          <w:marTop w:val="0"/>
          <w:marBottom w:val="0"/>
          <w:divBdr>
            <w:top w:val="none" w:sz="0" w:space="0" w:color="auto"/>
            <w:left w:val="none" w:sz="0" w:space="0" w:color="auto"/>
            <w:bottom w:val="none" w:sz="0" w:space="0" w:color="auto"/>
            <w:right w:val="none" w:sz="0" w:space="0" w:color="auto"/>
          </w:divBdr>
        </w:div>
      </w:divsChild>
    </w:div>
    <w:div w:id="948045458">
      <w:bodyDiv w:val="1"/>
      <w:marLeft w:val="0"/>
      <w:marRight w:val="0"/>
      <w:marTop w:val="0"/>
      <w:marBottom w:val="0"/>
      <w:divBdr>
        <w:top w:val="none" w:sz="0" w:space="0" w:color="auto"/>
        <w:left w:val="none" w:sz="0" w:space="0" w:color="auto"/>
        <w:bottom w:val="none" w:sz="0" w:space="0" w:color="auto"/>
        <w:right w:val="none" w:sz="0" w:space="0" w:color="auto"/>
      </w:divBdr>
    </w:div>
    <w:div w:id="997540117">
      <w:bodyDiv w:val="1"/>
      <w:marLeft w:val="0"/>
      <w:marRight w:val="0"/>
      <w:marTop w:val="0"/>
      <w:marBottom w:val="0"/>
      <w:divBdr>
        <w:top w:val="none" w:sz="0" w:space="0" w:color="auto"/>
        <w:left w:val="none" w:sz="0" w:space="0" w:color="auto"/>
        <w:bottom w:val="none" w:sz="0" w:space="0" w:color="auto"/>
        <w:right w:val="none" w:sz="0" w:space="0" w:color="auto"/>
      </w:divBdr>
    </w:div>
    <w:div w:id="1029834711">
      <w:bodyDiv w:val="1"/>
      <w:marLeft w:val="0"/>
      <w:marRight w:val="0"/>
      <w:marTop w:val="0"/>
      <w:marBottom w:val="0"/>
      <w:divBdr>
        <w:top w:val="none" w:sz="0" w:space="0" w:color="auto"/>
        <w:left w:val="none" w:sz="0" w:space="0" w:color="auto"/>
        <w:bottom w:val="none" w:sz="0" w:space="0" w:color="auto"/>
        <w:right w:val="none" w:sz="0" w:space="0" w:color="auto"/>
      </w:divBdr>
    </w:div>
    <w:div w:id="1095707872">
      <w:bodyDiv w:val="1"/>
      <w:marLeft w:val="0"/>
      <w:marRight w:val="0"/>
      <w:marTop w:val="0"/>
      <w:marBottom w:val="0"/>
      <w:divBdr>
        <w:top w:val="none" w:sz="0" w:space="0" w:color="auto"/>
        <w:left w:val="none" w:sz="0" w:space="0" w:color="auto"/>
        <w:bottom w:val="none" w:sz="0" w:space="0" w:color="auto"/>
        <w:right w:val="none" w:sz="0" w:space="0" w:color="auto"/>
      </w:divBdr>
    </w:div>
    <w:div w:id="1301151844">
      <w:bodyDiv w:val="1"/>
      <w:marLeft w:val="0"/>
      <w:marRight w:val="0"/>
      <w:marTop w:val="0"/>
      <w:marBottom w:val="0"/>
      <w:divBdr>
        <w:top w:val="none" w:sz="0" w:space="0" w:color="auto"/>
        <w:left w:val="none" w:sz="0" w:space="0" w:color="auto"/>
        <w:bottom w:val="none" w:sz="0" w:space="0" w:color="auto"/>
        <w:right w:val="none" w:sz="0" w:space="0" w:color="auto"/>
      </w:divBdr>
    </w:div>
    <w:div w:id="1432117322">
      <w:bodyDiv w:val="1"/>
      <w:marLeft w:val="0"/>
      <w:marRight w:val="0"/>
      <w:marTop w:val="0"/>
      <w:marBottom w:val="0"/>
      <w:divBdr>
        <w:top w:val="none" w:sz="0" w:space="0" w:color="auto"/>
        <w:left w:val="none" w:sz="0" w:space="0" w:color="auto"/>
        <w:bottom w:val="none" w:sz="0" w:space="0" w:color="auto"/>
        <w:right w:val="none" w:sz="0" w:space="0" w:color="auto"/>
      </w:divBdr>
      <w:divsChild>
        <w:div w:id="747118963">
          <w:marLeft w:val="547"/>
          <w:marRight w:val="0"/>
          <w:marTop w:val="0"/>
          <w:marBottom w:val="0"/>
          <w:divBdr>
            <w:top w:val="none" w:sz="0" w:space="0" w:color="auto"/>
            <w:left w:val="none" w:sz="0" w:space="0" w:color="auto"/>
            <w:bottom w:val="none" w:sz="0" w:space="0" w:color="auto"/>
            <w:right w:val="none" w:sz="0" w:space="0" w:color="auto"/>
          </w:divBdr>
        </w:div>
      </w:divsChild>
    </w:div>
    <w:div w:id="1459496579">
      <w:bodyDiv w:val="1"/>
      <w:marLeft w:val="0"/>
      <w:marRight w:val="0"/>
      <w:marTop w:val="0"/>
      <w:marBottom w:val="0"/>
      <w:divBdr>
        <w:top w:val="none" w:sz="0" w:space="0" w:color="auto"/>
        <w:left w:val="none" w:sz="0" w:space="0" w:color="auto"/>
        <w:bottom w:val="none" w:sz="0" w:space="0" w:color="auto"/>
        <w:right w:val="none" w:sz="0" w:space="0" w:color="auto"/>
      </w:divBdr>
    </w:div>
    <w:div w:id="1999186980">
      <w:bodyDiv w:val="1"/>
      <w:marLeft w:val="0"/>
      <w:marRight w:val="0"/>
      <w:marTop w:val="0"/>
      <w:marBottom w:val="0"/>
      <w:divBdr>
        <w:top w:val="none" w:sz="0" w:space="0" w:color="auto"/>
        <w:left w:val="none" w:sz="0" w:space="0" w:color="auto"/>
        <w:bottom w:val="none" w:sz="0" w:space="0" w:color="auto"/>
        <w:right w:val="none" w:sz="0" w:space="0" w:color="auto"/>
      </w:divBdr>
    </w:div>
    <w:div w:id="200528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yperlink" Target="https://vi.wikipedia.org/wiki/Ki%E1%BB%83m_th%E1%BB%AD_ph%E1%BA%A7n_m%E1%BB%81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BA1EE-8161-4FCD-8B20-AE606BB6C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3752</Words>
  <Characters>21389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25091</CharactersWithSpaces>
  <SharedDoc>false</SharedDoc>
  <HLinks>
    <vt:vector size="18" baseType="variant">
      <vt:variant>
        <vt:i4>5374036</vt:i4>
      </vt:variant>
      <vt:variant>
        <vt:i4>165</vt:i4>
      </vt:variant>
      <vt:variant>
        <vt:i4>0</vt:i4>
      </vt:variant>
      <vt:variant>
        <vt:i4>5</vt:i4>
      </vt:variant>
      <vt:variant>
        <vt:lpwstr>https://cs.gmu.edu/~dfleck/classes/cs421/spring08/SampleProject/FINAL SRS.pdf</vt:lpwstr>
      </vt:variant>
      <vt:variant>
        <vt:lpwstr/>
      </vt:variant>
      <vt:variant>
        <vt:i4>1835115</vt:i4>
      </vt:variant>
      <vt:variant>
        <vt:i4>162</vt:i4>
      </vt:variant>
      <vt:variant>
        <vt:i4>0</vt:i4>
      </vt:variant>
      <vt:variant>
        <vt:i4>5</vt:i4>
      </vt:variant>
      <vt:variant>
        <vt:lpwstr>http://www.cse.chalmers.se/~feldt/courses/reqeng/examples/srs_example_2010_group2.pdf</vt:lpwstr>
      </vt:variant>
      <vt:variant>
        <vt:lpwstr/>
      </vt:variant>
      <vt:variant>
        <vt:i4>6422574</vt:i4>
      </vt:variant>
      <vt:variant>
        <vt:i4>159</vt:i4>
      </vt:variant>
      <vt:variant>
        <vt:i4>0</vt:i4>
      </vt:variant>
      <vt:variant>
        <vt:i4>5</vt:i4>
      </vt:variant>
      <vt:variant>
        <vt:lpwstr>https://hienngong.files.wordpress.com/2012/09/mau-bm-qtpm-cnpm-dac-ta-yeu-cau-phan-memsrs-v2-0.doc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BM CNPM -  DHCT</dc:creator>
  <cp:keywords/>
  <dc:description/>
  <cp:lastModifiedBy>Phung</cp:lastModifiedBy>
  <cp:revision>2</cp:revision>
  <cp:lastPrinted>2017-05-01T14:20:00Z</cp:lastPrinted>
  <dcterms:created xsi:type="dcterms:W3CDTF">2020-10-15T08:39:00Z</dcterms:created>
  <dcterms:modified xsi:type="dcterms:W3CDTF">2020-10-15T08:39:00Z</dcterms:modified>
</cp:coreProperties>
</file>